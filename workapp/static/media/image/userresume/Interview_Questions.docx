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C7" w:rsidRDefault="00C567C7" w:rsidP="00C567C7">
      <w:pPr>
        <w:jc w:val="center"/>
      </w:pPr>
    </w:p>
    <w:p w:rsidR="00A9204E" w:rsidRPr="00602829" w:rsidRDefault="00C567C7" w:rsidP="00C567C7">
      <w:pPr>
        <w:jc w:val="center"/>
        <w:rPr>
          <w:b/>
          <w:sz w:val="48"/>
          <w:szCs w:val="48"/>
        </w:rPr>
      </w:pPr>
      <w:r w:rsidRPr="00602829">
        <w:rPr>
          <w:b/>
          <w:sz w:val="48"/>
          <w:szCs w:val="48"/>
        </w:rPr>
        <w:t>Interview Questions</w:t>
      </w:r>
    </w:p>
    <w:p w:rsidR="00C567C7" w:rsidRDefault="00C567C7" w:rsidP="00C567C7">
      <w:pPr>
        <w:jc w:val="center"/>
      </w:pPr>
    </w:p>
    <w:p w:rsidR="00C567C7" w:rsidRPr="00C567C7" w:rsidRDefault="00C567C7" w:rsidP="00C567C7">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t>1.</w:t>
      </w:r>
      <w:r w:rsidRPr="00C567C7">
        <w:rPr>
          <w:rFonts w:ascii="merriweather" w:eastAsia="Times New Roman" w:hAnsi="merriweather" w:cs="Arial"/>
          <w:b/>
          <w:bCs/>
          <w:color w:val="000000"/>
          <w:sz w:val="50"/>
          <w:szCs w:val="50"/>
        </w:rPr>
        <w:t>What are your strengths?</w:t>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color w:val="000000"/>
          <w:sz w:val="46"/>
          <w:szCs w:val="46"/>
          <w:shd w:val="clear" w:color="auto" w:fill="FCCC6B"/>
        </w:rPr>
        <w:t>Why is this question asked?</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The question serves as a yardstick for evaluating your aptitude for the vacancy. Your response to this question will help the interviewer understand if your strengths align with the company's requirements for the job. For instance, let's say you have done </w:t>
      </w:r>
      <w:hyperlink r:id="rId8" w:history="1">
        <w:r w:rsidRPr="00C567C7">
          <w:rPr>
            <w:rFonts w:ascii="Georgia" w:eastAsia="Times New Roman" w:hAnsi="Georgia" w:cs="Arial"/>
            <w:color w:val="337AB7"/>
            <w:sz w:val="28"/>
            <w:szCs w:val="28"/>
          </w:rPr>
          <w:t>Masters in Finance</w:t>
        </w:r>
      </w:hyperlink>
      <w:r w:rsidRPr="00C567C7">
        <w:rPr>
          <w:rFonts w:ascii="Georgia" w:eastAsia="Times New Roman" w:hAnsi="Georgia" w:cs="Arial"/>
          <w:color w:val="000000"/>
          <w:sz w:val="28"/>
          <w:szCs w:val="28"/>
        </w:rPr>
        <w:t>, then a good answer would showcase your proficiency with financial tools and techniques as well. Also, the interviewer is looking for an answer that shows that you're both, self-aware and confident.</w:t>
      </w:r>
      <w:r w:rsidRPr="00C567C7">
        <w:rPr>
          <w:rFonts w:ascii="Georgia" w:eastAsia="Times New Roman" w:hAnsi="Georgia" w:cs="Arial"/>
          <w:color w:val="000000"/>
          <w:sz w:val="28"/>
          <w:szCs w:val="28"/>
        </w:rPr>
        <w:br/>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b/>
          <w:bCs/>
          <w:color w:val="000000"/>
          <w:sz w:val="46"/>
          <w:szCs w:val="46"/>
          <w:shd w:val="clear" w:color="auto" w:fill="FCCC6B"/>
        </w:rPr>
        <w:t>Tips on how to answer this question:</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This question is easy if approached diligently. The ideal answer would include your unique abilities that make you stand out as a candidate for the job. Make sure you back your talents with specific examples.</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In giving examples to justify the "what are your strengths" answer, the following should be considered:</w:t>
      </w:r>
    </w:p>
    <w:p w:rsidR="00C567C7" w:rsidRPr="00C567C7" w:rsidRDefault="00C567C7" w:rsidP="00537AC6">
      <w:pPr>
        <w:numPr>
          <w:ilvl w:val="0"/>
          <w:numId w:val="1"/>
        </w:numPr>
        <w:shd w:val="clear" w:color="auto" w:fill="EFEFEF"/>
        <w:ind w:left="375"/>
        <w:rPr>
          <w:rFonts w:ascii="Georgia" w:eastAsia="Times New Roman" w:hAnsi="Georgia" w:cs="Arial"/>
          <w:color w:val="000000"/>
          <w:sz w:val="28"/>
          <w:szCs w:val="28"/>
        </w:rPr>
      </w:pPr>
      <w:r w:rsidRPr="00C567C7">
        <w:rPr>
          <w:rFonts w:ascii="Georgia" w:eastAsia="Times New Roman" w:hAnsi="Georgia" w:cs="Arial"/>
          <w:color w:val="000000"/>
          <w:sz w:val="28"/>
          <w:szCs w:val="28"/>
        </w:rPr>
        <w:t>Your greatest strength is usually the specific aptitude required for the position.</w:t>
      </w:r>
    </w:p>
    <w:p w:rsidR="00C567C7" w:rsidRPr="00C567C7" w:rsidRDefault="00C567C7" w:rsidP="00537AC6">
      <w:pPr>
        <w:numPr>
          <w:ilvl w:val="0"/>
          <w:numId w:val="1"/>
        </w:numPr>
        <w:shd w:val="clear" w:color="auto" w:fill="EFEFEF"/>
        <w:ind w:left="375"/>
        <w:rPr>
          <w:rFonts w:ascii="Georgia" w:eastAsia="Times New Roman" w:hAnsi="Georgia" w:cs="Arial"/>
          <w:color w:val="000000"/>
          <w:sz w:val="28"/>
          <w:szCs w:val="28"/>
        </w:rPr>
      </w:pPr>
      <w:r w:rsidRPr="00C567C7">
        <w:rPr>
          <w:rFonts w:ascii="Georgia" w:eastAsia="Times New Roman" w:hAnsi="Georgia" w:cs="Arial"/>
          <w:color w:val="000000"/>
          <w:sz w:val="28"/>
          <w:szCs w:val="28"/>
        </w:rPr>
        <w:t>Your strengths set you apart from other candidates.</w:t>
      </w:r>
    </w:p>
    <w:p w:rsidR="00C567C7" w:rsidRPr="00C567C7" w:rsidRDefault="00C567C7" w:rsidP="00537AC6">
      <w:pPr>
        <w:numPr>
          <w:ilvl w:val="0"/>
          <w:numId w:val="1"/>
        </w:numPr>
        <w:shd w:val="clear" w:color="auto" w:fill="EFEFEF"/>
        <w:ind w:left="375"/>
        <w:rPr>
          <w:rFonts w:ascii="Georgia" w:eastAsia="Times New Roman" w:hAnsi="Georgia" w:cs="Arial"/>
          <w:color w:val="000000"/>
          <w:sz w:val="28"/>
          <w:szCs w:val="28"/>
        </w:rPr>
      </w:pPr>
      <w:r w:rsidRPr="00C567C7">
        <w:rPr>
          <w:rFonts w:ascii="Georgia" w:eastAsia="Times New Roman" w:hAnsi="Georgia" w:cs="Arial"/>
          <w:color w:val="000000"/>
          <w:sz w:val="28"/>
          <w:szCs w:val="28"/>
        </w:rPr>
        <w:t>Your excellent communication skills are clearly demonstrated in the response.</w:t>
      </w:r>
    </w:p>
    <w:p w:rsidR="00C567C7" w:rsidRPr="00C567C7" w:rsidRDefault="00C567C7" w:rsidP="00C567C7">
      <w:pPr>
        <w:shd w:val="clear" w:color="auto" w:fill="FCCC6B"/>
        <w:jc w:val="center"/>
        <w:rPr>
          <w:rFonts w:ascii="Georgia" w:eastAsia="Times New Roman" w:hAnsi="Georgia" w:cs="Arial"/>
          <w:color w:val="000000"/>
          <w:sz w:val="28"/>
          <w:szCs w:val="28"/>
        </w:rPr>
      </w:pPr>
      <w:r w:rsidRPr="00C567C7">
        <w:rPr>
          <w:rFonts w:ascii="Georgia" w:eastAsia="Times New Roman" w:hAnsi="Georgia" w:cs="Arial"/>
          <w:b/>
          <w:bCs/>
          <w:color w:val="000000"/>
          <w:sz w:val="46"/>
          <w:szCs w:val="46"/>
        </w:rPr>
        <w:t>Good Answer:</w:t>
      </w:r>
    </w:p>
    <w:p w:rsidR="00C567C7" w:rsidRPr="00C567C7" w:rsidRDefault="00C567C7" w:rsidP="00C567C7">
      <w:pPr>
        <w:shd w:val="clear" w:color="auto" w:fill="FCCC6B"/>
        <w:rPr>
          <w:rFonts w:ascii="Georgia" w:eastAsia="Times New Roman" w:hAnsi="Georgia" w:cs="Arial"/>
          <w:color w:val="000000"/>
          <w:sz w:val="28"/>
          <w:szCs w:val="28"/>
        </w:rPr>
      </w:pPr>
      <w:r w:rsidRPr="00C567C7">
        <w:rPr>
          <w:rFonts w:ascii="Georgia" w:eastAsia="Times New Roman" w:hAnsi="Georgia" w:cs="Arial"/>
          <w:color w:val="000000"/>
          <w:sz w:val="28"/>
          <w:szCs w:val="28"/>
        </w:rPr>
        <w:t>I have a strong work ethic and excellent writing skills. When I'm working on a project, I don't just try to meet the deadlines. I make sure that my work is completed way ahead of schedule. During my stint at my earlier job, I was even awarded a bonus for completing two important projects one week ahead of time.</w:t>
      </w:r>
      <w:r w:rsidRPr="00C567C7">
        <w:rPr>
          <w:rFonts w:ascii="Georgia" w:eastAsia="Times New Roman" w:hAnsi="Georgia" w:cs="Arial"/>
          <w:color w:val="000000"/>
          <w:sz w:val="28"/>
          <w:szCs w:val="28"/>
        </w:rPr>
        <w:br/>
      </w:r>
    </w:p>
    <w:p w:rsidR="00C567C7" w:rsidRPr="00C567C7" w:rsidRDefault="00C567C7" w:rsidP="00C567C7">
      <w:pPr>
        <w:shd w:val="clear" w:color="auto" w:fill="FCCC6B"/>
        <w:rPr>
          <w:rFonts w:ascii="Georgia" w:eastAsia="Times New Roman" w:hAnsi="Georgia" w:cs="Arial"/>
          <w:color w:val="000000"/>
          <w:sz w:val="28"/>
          <w:szCs w:val="28"/>
        </w:rPr>
      </w:pPr>
      <w:r w:rsidRPr="00C567C7">
        <w:rPr>
          <w:rFonts w:ascii="Georgia" w:eastAsia="Times New Roman" w:hAnsi="Georgia" w:cs="Arial"/>
          <w:color w:val="000000"/>
          <w:sz w:val="28"/>
          <w:szCs w:val="28"/>
        </w:rPr>
        <w:t>I have a strong attention to detail when it comes to my writing skills. Having worked as a content writer for around 3 years, I have experience in writing for various publications where I had to follow their strict deadlines while making sure that my work was up to the mark.</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b/>
          <w:bCs/>
          <w:color w:val="000000"/>
          <w:sz w:val="36"/>
          <w:szCs w:val="36"/>
        </w:rPr>
        <w:t>  Reference Links:</w:t>
      </w:r>
    </w:p>
    <w:p w:rsidR="00C567C7" w:rsidRPr="00C567C7" w:rsidRDefault="00C567C7" w:rsidP="00537AC6">
      <w:pPr>
        <w:numPr>
          <w:ilvl w:val="0"/>
          <w:numId w:val="2"/>
        </w:numPr>
        <w:shd w:val="clear" w:color="auto" w:fill="EFEFE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https://uptowork.com/blog/what-are-your-strengths</w:t>
      </w:r>
    </w:p>
    <w:p w:rsidR="00C567C7" w:rsidRDefault="00C567C7" w:rsidP="00537AC6">
      <w:pPr>
        <w:numPr>
          <w:ilvl w:val="0"/>
          <w:numId w:val="2"/>
        </w:numPr>
        <w:shd w:val="clear" w:color="auto" w:fill="EFEFEF"/>
        <w:ind w:left="225"/>
        <w:rPr>
          <w:rFonts w:ascii="Georgia" w:eastAsia="Times New Roman" w:hAnsi="Georgia" w:cs="Arial"/>
          <w:color w:val="000000"/>
          <w:sz w:val="28"/>
          <w:szCs w:val="28"/>
        </w:rPr>
      </w:pPr>
      <w:hyperlink r:id="rId9" w:history="1">
        <w:r w:rsidRPr="00194134">
          <w:rPr>
            <w:rStyle w:val="Hyperlink"/>
            <w:rFonts w:ascii="Georgia" w:eastAsia="Times New Roman" w:hAnsi="Georgia" w:cs="Arial"/>
            <w:sz w:val="28"/>
            <w:szCs w:val="28"/>
          </w:rPr>
          <w:t>https://www.thebalance.com/what-is-your-greatest-strength-2061282</w:t>
        </w:r>
      </w:hyperlink>
    </w:p>
    <w:p w:rsidR="00537AC6" w:rsidRDefault="00537AC6" w:rsidP="00C567C7">
      <w:pPr>
        <w:shd w:val="clear" w:color="auto" w:fill="FFFFFF"/>
        <w:rPr>
          <w:rFonts w:ascii="merriweather" w:eastAsia="Times New Roman" w:hAnsi="merriweather" w:cs="Arial"/>
          <w:b/>
          <w:bCs/>
          <w:color w:val="000000"/>
          <w:sz w:val="50"/>
          <w:szCs w:val="50"/>
        </w:rPr>
      </w:pPr>
    </w:p>
    <w:p w:rsidR="00C567C7" w:rsidRPr="00C567C7" w:rsidRDefault="00C567C7" w:rsidP="00C567C7">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w:t>
      </w:r>
      <w:r w:rsidRPr="00C567C7">
        <w:rPr>
          <w:rFonts w:ascii="merriweather" w:eastAsia="Times New Roman" w:hAnsi="merriweather" w:cs="Arial"/>
          <w:b/>
          <w:bCs/>
          <w:color w:val="000000"/>
          <w:sz w:val="50"/>
          <w:szCs w:val="50"/>
        </w:rPr>
        <w:t>What are your weaknesses?</w:t>
      </w:r>
    </w:p>
    <w:p w:rsidR="00C567C7" w:rsidRPr="00C567C7" w:rsidRDefault="00C567C7" w:rsidP="00C567C7">
      <w:pPr>
        <w:shd w:val="clear" w:color="auto" w:fill="FFFFFF"/>
        <w:rPr>
          <w:rFonts w:ascii="merriweather" w:eastAsia="Times New Roman" w:hAnsi="merriweather" w:cs="Arial"/>
          <w:color w:val="000000"/>
          <w:sz w:val="46"/>
          <w:szCs w:val="46"/>
        </w:rPr>
      </w:pPr>
      <w:r w:rsidRPr="00C567C7">
        <w:rPr>
          <w:rFonts w:ascii="merriweather" w:eastAsia="Times New Roman" w:hAnsi="merriweather" w:cs="Arial"/>
          <w:color w:val="000000"/>
          <w:sz w:val="46"/>
          <w:szCs w:val="46"/>
          <w:shd w:val="clear" w:color="auto" w:fill="FCCC6B"/>
        </w:rPr>
        <w:t>Why is this question asked?</w:t>
      </w:r>
    </w:p>
    <w:p w:rsidR="00C567C7" w:rsidRPr="00C567C7" w:rsidRDefault="00C567C7" w:rsidP="00C567C7">
      <w:pPr>
        <w:shd w:val="clear" w:color="auto" w:fill="FFFFFF"/>
        <w:spacing w:after="300"/>
        <w:rPr>
          <w:rFonts w:ascii="Georgia" w:eastAsia="Times New Roman" w:hAnsi="Georgia" w:cs="Arial"/>
          <w:color w:val="000000"/>
          <w:sz w:val="28"/>
          <w:szCs w:val="28"/>
        </w:rPr>
      </w:pPr>
      <w:r w:rsidRPr="00C567C7">
        <w:rPr>
          <w:rFonts w:ascii="Georgia" w:eastAsia="Times New Roman" w:hAnsi="Georgia" w:cs="Arial"/>
          <w:color w:val="000000"/>
          <w:sz w:val="28"/>
          <w:szCs w:val="28"/>
        </w:rPr>
        <w:t>Recruiters prefer hiring professionals that are always ready to learn new aspects, and improve their aptitude. You shouldn't deny about having real weaknesses. But make sure that the weaknesses you mention don't interfere with the responsibilities of the job in question.</w:t>
      </w:r>
    </w:p>
    <w:p w:rsidR="00C567C7" w:rsidRPr="00C567C7" w:rsidRDefault="00C567C7" w:rsidP="00C567C7">
      <w:pPr>
        <w:shd w:val="clear" w:color="auto" w:fill="FFFFFF"/>
        <w:spacing w:after="300"/>
        <w:rPr>
          <w:rFonts w:ascii="Georgia" w:eastAsia="Times New Roman" w:hAnsi="Georgia" w:cs="Arial"/>
          <w:color w:val="000000"/>
          <w:sz w:val="28"/>
          <w:szCs w:val="28"/>
        </w:rPr>
      </w:pPr>
      <w:r w:rsidRPr="00C567C7">
        <w:rPr>
          <w:rFonts w:ascii="Georgia" w:eastAsia="Times New Roman" w:hAnsi="Georgia" w:cs="Arial"/>
          <w:color w:val="000000"/>
          <w:sz w:val="28"/>
          <w:szCs w:val="28"/>
        </w:rPr>
        <w:t>Also, while mentioning your weaknesses include details on how you’re taking steps on correcting that weakness.</w:t>
      </w:r>
    </w:p>
    <w:p w:rsidR="00C567C7" w:rsidRPr="00C567C7" w:rsidRDefault="00C567C7" w:rsidP="00C567C7">
      <w:pPr>
        <w:shd w:val="clear" w:color="auto" w:fill="FFFFFF"/>
        <w:rPr>
          <w:rFonts w:ascii="Georgia" w:eastAsia="Times New Roman" w:hAnsi="Georgia" w:cs="Arial"/>
          <w:color w:val="000000"/>
          <w:sz w:val="28"/>
          <w:szCs w:val="28"/>
        </w:rPr>
      </w:pPr>
      <w:r w:rsidRPr="00C567C7">
        <w:rPr>
          <w:rFonts w:ascii="Georgia" w:eastAsia="Times New Roman" w:hAnsi="Georgia" w:cs="Arial"/>
          <w:color w:val="000000"/>
          <w:sz w:val="28"/>
          <w:szCs w:val="28"/>
        </w:rPr>
        <w:t> </w:t>
      </w:r>
    </w:p>
    <w:p w:rsidR="00C567C7" w:rsidRPr="00C567C7" w:rsidRDefault="00C567C7" w:rsidP="00C567C7">
      <w:pPr>
        <w:shd w:val="clear" w:color="auto" w:fill="FFFFFF"/>
        <w:rPr>
          <w:rFonts w:ascii="merriweather" w:eastAsia="Times New Roman" w:hAnsi="merriweather" w:cs="Arial"/>
          <w:color w:val="000000"/>
          <w:sz w:val="46"/>
          <w:szCs w:val="46"/>
        </w:rPr>
      </w:pPr>
      <w:r w:rsidRPr="00C567C7">
        <w:rPr>
          <w:rFonts w:ascii="merriweather" w:eastAsia="Times New Roman" w:hAnsi="merriweather" w:cs="Arial"/>
          <w:b/>
          <w:bCs/>
          <w:color w:val="000000"/>
          <w:sz w:val="46"/>
          <w:szCs w:val="46"/>
          <w:shd w:val="clear" w:color="auto" w:fill="FCCC6B"/>
        </w:rPr>
        <w:t>Tips on how to answer this question:</w:t>
      </w:r>
    </w:p>
    <w:p w:rsidR="00C567C7" w:rsidRPr="00C567C7" w:rsidRDefault="00C567C7" w:rsidP="00C567C7">
      <w:pPr>
        <w:shd w:val="clear" w:color="auto" w:fill="FFFFFF"/>
        <w:rPr>
          <w:rFonts w:ascii="Georgia" w:eastAsia="Times New Roman" w:hAnsi="Georgia" w:cs="Arial"/>
          <w:color w:val="000000"/>
          <w:sz w:val="28"/>
          <w:szCs w:val="28"/>
        </w:rPr>
      </w:pPr>
      <w:r w:rsidRPr="00C567C7">
        <w:rPr>
          <w:rFonts w:ascii="Georgia" w:eastAsia="Times New Roman" w:hAnsi="Georgia" w:cs="Arial"/>
          <w:color w:val="000000"/>
          <w:sz w:val="28"/>
          <w:szCs w:val="28"/>
        </w:rPr>
        <w:t>It is advisable that you demonstrate honesty during the interview session by not being shy to admit your weaknesses. Make sure the mentioned weakness provides no serious drawback to the target position.</w:t>
      </w:r>
    </w:p>
    <w:p w:rsidR="00C567C7" w:rsidRPr="00C567C7" w:rsidRDefault="00C567C7" w:rsidP="00C567C7">
      <w:pPr>
        <w:shd w:val="clear" w:color="auto" w:fill="FFFFFF"/>
        <w:rPr>
          <w:rFonts w:ascii="Georgia" w:eastAsia="Times New Roman" w:hAnsi="Georgia" w:cs="Arial"/>
          <w:color w:val="000000"/>
          <w:sz w:val="28"/>
          <w:szCs w:val="28"/>
        </w:rPr>
      </w:pPr>
      <w:r w:rsidRPr="00C567C7">
        <w:rPr>
          <w:rFonts w:ascii="Georgia" w:eastAsia="Times New Roman" w:hAnsi="Georgia" w:cs="Arial"/>
          <w:color w:val="000000"/>
          <w:sz w:val="28"/>
          <w:szCs w:val="28"/>
        </w:rPr>
        <w:t>Don’t : Never tell an interviewer" I have no weaknesses."It is a sign of dishonesty, and may be the reason why you may not get selected. Recruiters have stringent rules on dishonesty.</w:t>
      </w:r>
    </w:p>
    <w:p w:rsidR="00C567C7" w:rsidRPr="00C567C7" w:rsidRDefault="00C567C7" w:rsidP="00C567C7">
      <w:pPr>
        <w:shd w:val="clear" w:color="auto" w:fill="FFFFFF"/>
        <w:rPr>
          <w:rFonts w:ascii="Georgia" w:eastAsia="Times New Roman" w:hAnsi="Georgia" w:cs="Arial"/>
          <w:color w:val="000000"/>
          <w:sz w:val="28"/>
          <w:szCs w:val="28"/>
        </w:rPr>
      </w:pPr>
      <w:r w:rsidRPr="00C567C7">
        <w:rPr>
          <w:rFonts w:ascii="Georgia" w:eastAsia="Times New Roman" w:hAnsi="Georgia" w:cs="Arial"/>
          <w:color w:val="000000"/>
          <w:sz w:val="28"/>
          <w:szCs w:val="28"/>
        </w:rPr>
        <w:t>Most interviewers are interested in you demonstrating the ability, and zeal to minimize your weaknesses. It is all about self improvement! Mention activities you may have taken to become a better you.</w:t>
      </w:r>
    </w:p>
    <w:p w:rsidR="00C567C7" w:rsidRPr="00C567C7" w:rsidRDefault="00C567C7" w:rsidP="00C567C7">
      <w:pPr>
        <w:shd w:val="clear" w:color="auto" w:fill="FCCC6B"/>
        <w:jc w:val="center"/>
        <w:rPr>
          <w:rFonts w:ascii="Georgia" w:eastAsia="Times New Roman" w:hAnsi="Georgia" w:cs="Arial"/>
          <w:color w:val="000000"/>
          <w:sz w:val="28"/>
          <w:szCs w:val="28"/>
        </w:rPr>
      </w:pPr>
      <w:r w:rsidRPr="00C567C7">
        <w:rPr>
          <w:rFonts w:ascii="Georgia" w:eastAsia="Times New Roman" w:hAnsi="Georgia" w:cs="Arial"/>
          <w:b/>
          <w:bCs/>
          <w:color w:val="000000"/>
          <w:sz w:val="46"/>
          <w:szCs w:val="46"/>
        </w:rPr>
        <w:t>Good Answer:</w:t>
      </w:r>
    </w:p>
    <w:p w:rsidR="00C567C7" w:rsidRPr="00C567C7" w:rsidRDefault="00C567C7" w:rsidP="00C567C7">
      <w:pPr>
        <w:shd w:val="clear" w:color="auto" w:fill="FCCC6B"/>
        <w:rPr>
          <w:rFonts w:ascii="Georgia" w:eastAsia="Times New Roman" w:hAnsi="Georgia" w:cs="Arial"/>
          <w:color w:val="000000"/>
          <w:sz w:val="28"/>
          <w:szCs w:val="28"/>
        </w:rPr>
      </w:pPr>
      <w:r w:rsidRPr="00C567C7">
        <w:rPr>
          <w:rFonts w:ascii="Georgia" w:eastAsia="Times New Roman" w:hAnsi="Georgia" w:cs="Arial"/>
          <w:color w:val="000000"/>
          <w:sz w:val="28"/>
          <w:szCs w:val="28"/>
        </w:rPr>
        <w:t>I believe I've issues with telling a "no" to people. Hence, when my supervisors give me work, even though I already have my hands full, I tend to take up extra projects, which has affected my efficiency a few times. When this happened, I quickly analysed the situation and made efforts the next time to take on a few projects at a time and give it my best. I found out that, with few projects in my hand, I could complete the projects faster. </w:t>
      </w:r>
    </w:p>
    <w:p w:rsidR="00C567C7" w:rsidRPr="00C567C7" w:rsidRDefault="00C567C7" w:rsidP="00C567C7">
      <w:pPr>
        <w:shd w:val="clear" w:color="auto" w:fill="FFFFFF"/>
        <w:rPr>
          <w:rFonts w:ascii="Georgia" w:eastAsia="Times New Roman" w:hAnsi="Georgia" w:cs="Arial"/>
          <w:color w:val="000000"/>
          <w:sz w:val="28"/>
          <w:szCs w:val="28"/>
        </w:rPr>
      </w:pPr>
      <w:r w:rsidRPr="00C567C7">
        <w:rPr>
          <w:rFonts w:ascii="Georgia" w:eastAsia="Times New Roman" w:hAnsi="Georgia" w:cs="Arial"/>
          <w:b/>
          <w:bCs/>
          <w:color w:val="000000"/>
          <w:sz w:val="36"/>
          <w:szCs w:val="36"/>
        </w:rPr>
        <w:t>  Reference Links:</w:t>
      </w:r>
    </w:p>
    <w:p w:rsidR="00C567C7" w:rsidRPr="00C567C7" w:rsidRDefault="00C567C7" w:rsidP="00537AC6">
      <w:pPr>
        <w:numPr>
          <w:ilvl w:val="0"/>
          <w:numId w:val="3"/>
        </w:numPr>
        <w:shd w:val="clear" w:color="auto" w:fill="FFFFF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https://uptowork.com/blog/what-is-your-greatest-weakness</w:t>
      </w:r>
    </w:p>
    <w:p w:rsidR="00C567C7" w:rsidRPr="00C567C7" w:rsidRDefault="00C567C7" w:rsidP="00537AC6">
      <w:pPr>
        <w:numPr>
          <w:ilvl w:val="0"/>
          <w:numId w:val="3"/>
        </w:numPr>
        <w:shd w:val="clear" w:color="auto" w:fill="FFFFF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https://www.themuse.com/advice/the-best-way-to-answer-whats-your-biggest-weakness</w:t>
      </w:r>
    </w:p>
    <w:p w:rsidR="00C567C7" w:rsidRPr="00C567C7" w:rsidRDefault="00C567C7" w:rsidP="00C567C7">
      <w:pPr>
        <w:shd w:val="clear" w:color="auto" w:fill="FFFFFF"/>
        <w:spacing w:before="600" w:after="600"/>
        <w:rPr>
          <w:rFonts w:ascii="Georgia" w:eastAsia="Times New Roman" w:hAnsi="Georgia" w:cs="Arial"/>
          <w:color w:val="000000"/>
          <w:sz w:val="28"/>
          <w:szCs w:val="28"/>
        </w:rPr>
      </w:pPr>
      <w:r w:rsidRPr="00C567C7">
        <w:rPr>
          <w:rFonts w:ascii="Georgia" w:eastAsia="Times New Roman" w:hAnsi="Georgia" w:cs="Arial"/>
          <w:color w:val="000000"/>
          <w:sz w:val="28"/>
          <w:szCs w:val="28"/>
        </w:rPr>
        <w:pict>
          <v:rect id="_x0000_i1025" style="width:342.55pt;height:.75pt" o:hrpct="750" o:hralign="center" o:hrstd="t" o:hr="t" fillcolor="#a0a0a0" stroked="f"/>
        </w:pict>
      </w:r>
    </w:p>
    <w:p w:rsidR="00537AC6" w:rsidRDefault="00537AC6" w:rsidP="00C567C7">
      <w:pPr>
        <w:shd w:val="clear" w:color="auto" w:fill="EFEFEF"/>
        <w:rPr>
          <w:rFonts w:ascii="merriweather" w:eastAsia="Times New Roman" w:hAnsi="merriweather" w:cs="Arial"/>
          <w:b/>
          <w:bCs/>
          <w:color w:val="000000"/>
          <w:sz w:val="50"/>
          <w:szCs w:val="50"/>
        </w:rPr>
      </w:pPr>
    </w:p>
    <w:p w:rsidR="00537AC6" w:rsidRDefault="00537AC6" w:rsidP="00C567C7">
      <w:pPr>
        <w:shd w:val="clear" w:color="auto" w:fill="EFEFEF"/>
        <w:rPr>
          <w:rFonts w:ascii="merriweather" w:eastAsia="Times New Roman" w:hAnsi="merriweather" w:cs="Arial"/>
          <w:b/>
          <w:bCs/>
          <w:color w:val="000000"/>
          <w:sz w:val="50"/>
          <w:szCs w:val="50"/>
        </w:rPr>
      </w:pPr>
    </w:p>
    <w:p w:rsidR="00C567C7" w:rsidRPr="00C567C7" w:rsidRDefault="00442EF6" w:rsidP="00C567C7">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3.</w:t>
      </w:r>
      <w:r w:rsidR="00C567C7" w:rsidRPr="00C567C7">
        <w:rPr>
          <w:rFonts w:ascii="merriweather" w:eastAsia="Times New Roman" w:hAnsi="merriweather" w:cs="Arial"/>
          <w:b/>
          <w:bCs/>
          <w:color w:val="000000"/>
          <w:sz w:val="50"/>
          <w:szCs w:val="50"/>
        </w:rPr>
        <w:t>Discuss your resume.</w:t>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color w:val="000000"/>
          <w:sz w:val="46"/>
          <w:szCs w:val="46"/>
          <w:shd w:val="clear" w:color="auto" w:fill="FCCC6B"/>
        </w:rPr>
        <w:t>Why is this question asked?</w:t>
      </w:r>
    </w:p>
    <w:p w:rsidR="00C567C7" w:rsidRPr="00C567C7" w:rsidRDefault="00C567C7" w:rsidP="00C567C7">
      <w:pPr>
        <w:shd w:val="clear" w:color="auto" w:fill="EFEFEF"/>
        <w:spacing w:after="300"/>
        <w:rPr>
          <w:rFonts w:ascii="Georgia" w:eastAsia="Times New Roman" w:hAnsi="Georgia" w:cs="Arial"/>
          <w:color w:val="000000"/>
          <w:sz w:val="28"/>
          <w:szCs w:val="28"/>
        </w:rPr>
      </w:pPr>
      <w:r w:rsidRPr="00C567C7">
        <w:rPr>
          <w:rFonts w:ascii="Georgia" w:eastAsia="Times New Roman" w:hAnsi="Georgia" w:cs="Arial"/>
          <w:color w:val="000000"/>
          <w:sz w:val="28"/>
          <w:szCs w:val="28"/>
        </w:rPr>
        <w:t>The interviewer will ask this question to judge your ability to effectively communicate your achievements, which will determine if you made a favorable impression or not.</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 </w:t>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b/>
          <w:bCs/>
          <w:color w:val="000000"/>
          <w:sz w:val="46"/>
          <w:szCs w:val="46"/>
          <w:shd w:val="clear" w:color="auto" w:fill="FCCC6B"/>
        </w:rPr>
        <w:t>Tips on how to answer this question:</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You should concentrate on mentioning accomplishments and projects you have carried out in the past, which includes your college level achievements. The interviewer does not expect a boring repetition of your resume. You should selectively describe portions of the resume that are most relevant to the job offer. The employer seeks to see the amount of value you can add to the company. Make sure your answer demonstrates that.</w:t>
      </w:r>
    </w:p>
    <w:p w:rsidR="00C567C7" w:rsidRPr="00C567C7" w:rsidRDefault="00C567C7" w:rsidP="00C567C7">
      <w:pPr>
        <w:shd w:val="clear" w:color="auto" w:fill="FCCC6B"/>
        <w:jc w:val="center"/>
        <w:rPr>
          <w:rFonts w:ascii="Georgia" w:eastAsia="Times New Roman" w:hAnsi="Georgia" w:cs="Arial"/>
          <w:color w:val="000000"/>
          <w:sz w:val="28"/>
          <w:szCs w:val="28"/>
        </w:rPr>
      </w:pPr>
      <w:r w:rsidRPr="00C567C7">
        <w:rPr>
          <w:rFonts w:ascii="Georgia" w:eastAsia="Times New Roman" w:hAnsi="Georgia" w:cs="Arial"/>
          <w:b/>
          <w:bCs/>
          <w:color w:val="000000"/>
          <w:sz w:val="46"/>
          <w:szCs w:val="46"/>
        </w:rPr>
        <w:t>Good Answer:</w:t>
      </w:r>
    </w:p>
    <w:p w:rsidR="00C567C7" w:rsidRPr="00C567C7" w:rsidRDefault="00C567C7" w:rsidP="00C567C7">
      <w:pPr>
        <w:shd w:val="clear" w:color="auto" w:fill="FCCC6B"/>
        <w:rPr>
          <w:rFonts w:ascii="Georgia" w:eastAsia="Times New Roman" w:hAnsi="Georgia" w:cs="Arial"/>
          <w:color w:val="000000"/>
          <w:sz w:val="28"/>
          <w:szCs w:val="28"/>
        </w:rPr>
      </w:pPr>
      <w:r w:rsidRPr="00C567C7">
        <w:rPr>
          <w:rFonts w:ascii="Georgia" w:eastAsia="Times New Roman" w:hAnsi="Georgia" w:cs="Arial"/>
          <w:color w:val="000000"/>
          <w:sz w:val="28"/>
          <w:szCs w:val="28"/>
        </w:rPr>
        <w:t>I started gaining interest in marketing when I had set up my own e-commerce store, involved in selling of apparels to youth. With social media marketing, I was able to achieve success and even get return customers to the portal. Seeing my success, I was offered a role of a digital marketer in start-up X. With Facebook advertising and strong social media campaigns, I was able to increase their outreach by 12% in just a span of 60 days. I also worked on various projects, where I had to engage the clients and there was a significant increase in the conversion rate of people who were just a part of the audience, to those who were willing to pay for the company’s services. I believe with these experiences, I can flourish at your company and be a valuable asset.</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b/>
          <w:bCs/>
          <w:color w:val="000000"/>
          <w:sz w:val="36"/>
          <w:szCs w:val="36"/>
        </w:rPr>
        <w:t>  Reference Links:</w:t>
      </w:r>
    </w:p>
    <w:p w:rsidR="00C567C7" w:rsidRPr="00C567C7" w:rsidRDefault="00C567C7" w:rsidP="00537AC6">
      <w:pPr>
        <w:numPr>
          <w:ilvl w:val="0"/>
          <w:numId w:val="4"/>
        </w:numPr>
        <w:shd w:val="clear" w:color="auto" w:fill="EFEFE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https://biginterview.com/blog/2013/03/why-do-you-want-to-work-here.html</w:t>
      </w:r>
    </w:p>
    <w:p w:rsidR="00C567C7" w:rsidRPr="00C567C7" w:rsidRDefault="00C567C7" w:rsidP="00537AC6">
      <w:pPr>
        <w:numPr>
          <w:ilvl w:val="0"/>
          <w:numId w:val="4"/>
        </w:numPr>
        <w:shd w:val="clear" w:color="auto" w:fill="EFEFE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https://www.thebalance.com/why-do-you-want-to-work-here-2061292</w:t>
      </w:r>
    </w:p>
    <w:p w:rsidR="00C567C7" w:rsidRDefault="00C567C7" w:rsidP="00C567C7">
      <w:pPr>
        <w:shd w:val="clear" w:color="auto" w:fill="EFEFEF"/>
        <w:ind w:left="225"/>
        <w:rPr>
          <w:rFonts w:ascii="Georgia" w:eastAsia="Times New Roman" w:hAnsi="Georgia" w:cs="Arial"/>
          <w:color w:val="000000"/>
          <w:sz w:val="28"/>
          <w:szCs w:val="28"/>
        </w:rPr>
      </w:pPr>
    </w:p>
    <w:p w:rsidR="00C567C7" w:rsidRDefault="00C567C7" w:rsidP="00C567C7">
      <w:pPr>
        <w:shd w:val="clear" w:color="auto" w:fill="EFEFEF"/>
        <w:ind w:left="225"/>
        <w:rPr>
          <w:rFonts w:ascii="Georgia" w:eastAsia="Times New Roman" w:hAnsi="Georgia" w:cs="Arial"/>
          <w:color w:val="000000"/>
          <w:sz w:val="28"/>
          <w:szCs w:val="28"/>
        </w:rPr>
      </w:pPr>
    </w:p>
    <w:p w:rsidR="00C567C7" w:rsidRDefault="00C567C7" w:rsidP="00C567C7">
      <w:pPr>
        <w:shd w:val="clear" w:color="auto" w:fill="EFEFEF"/>
        <w:ind w:left="225"/>
        <w:rPr>
          <w:rFonts w:ascii="Georgia" w:eastAsia="Times New Roman" w:hAnsi="Georgia" w:cs="Arial"/>
          <w:color w:val="000000"/>
          <w:sz w:val="28"/>
          <w:szCs w:val="28"/>
        </w:rPr>
      </w:pPr>
    </w:p>
    <w:p w:rsidR="00C567C7" w:rsidRDefault="00C567C7" w:rsidP="00C567C7">
      <w:pPr>
        <w:shd w:val="clear" w:color="auto" w:fill="EFEFEF"/>
        <w:ind w:left="225"/>
        <w:rPr>
          <w:rFonts w:ascii="Georgia" w:eastAsia="Times New Roman" w:hAnsi="Georgia" w:cs="Arial"/>
          <w:color w:val="000000"/>
          <w:sz w:val="28"/>
          <w:szCs w:val="28"/>
        </w:rPr>
      </w:pPr>
    </w:p>
    <w:p w:rsidR="00C567C7" w:rsidRDefault="00C567C7" w:rsidP="00C567C7">
      <w:pPr>
        <w:shd w:val="clear" w:color="auto" w:fill="EFEFEF"/>
        <w:ind w:left="225"/>
        <w:rPr>
          <w:rFonts w:ascii="Georgia" w:eastAsia="Times New Roman" w:hAnsi="Georgia" w:cs="Arial"/>
          <w:color w:val="000000"/>
          <w:sz w:val="28"/>
          <w:szCs w:val="28"/>
        </w:rPr>
      </w:pPr>
    </w:p>
    <w:p w:rsidR="00C567C7" w:rsidRDefault="00C567C7" w:rsidP="00C567C7">
      <w:pPr>
        <w:shd w:val="clear" w:color="auto" w:fill="EFEFEF"/>
        <w:ind w:left="225"/>
        <w:rPr>
          <w:rFonts w:ascii="Georgia" w:eastAsia="Times New Roman" w:hAnsi="Georgia" w:cs="Arial"/>
          <w:color w:val="000000"/>
          <w:sz w:val="28"/>
          <w:szCs w:val="28"/>
        </w:rPr>
      </w:pPr>
    </w:p>
    <w:p w:rsidR="00537AC6" w:rsidRDefault="00537AC6" w:rsidP="00C567C7">
      <w:pPr>
        <w:pStyle w:val="NormalWeb"/>
        <w:shd w:val="clear" w:color="auto" w:fill="FFFFFF"/>
        <w:spacing w:before="0" w:beforeAutospacing="0" w:after="0" w:afterAutospacing="0"/>
        <w:rPr>
          <w:rStyle w:val="Strong"/>
          <w:rFonts w:ascii="merriweather" w:eastAsiaTheme="majorEastAsia" w:hAnsi="merriweather" w:cs="Arial"/>
          <w:color w:val="000000"/>
          <w:sz w:val="50"/>
          <w:szCs w:val="50"/>
        </w:rPr>
      </w:pPr>
    </w:p>
    <w:p w:rsidR="00537AC6" w:rsidRDefault="00537AC6" w:rsidP="00C567C7">
      <w:pPr>
        <w:pStyle w:val="NormalWeb"/>
        <w:shd w:val="clear" w:color="auto" w:fill="FFFFFF"/>
        <w:spacing w:before="0" w:beforeAutospacing="0" w:after="0" w:afterAutospacing="0"/>
        <w:rPr>
          <w:rStyle w:val="Strong"/>
          <w:rFonts w:ascii="merriweather" w:eastAsiaTheme="majorEastAsia" w:hAnsi="merriweather" w:cs="Arial"/>
          <w:color w:val="000000"/>
          <w:sz w:val="50"/>
          <w:szCs w:val="50"/>
        </w:rPr>
      </w:pPr>
    </w:p>
    <w:p w:rsidR="00C567C7" w:rsidRDefault="00442EF6" w:rsidP="00C567C7">
      <w:pPr>
        <w:pStyle w:val="NormalWeb"/>
        <w:shd w:val="clear" w:color="auto" w:fill="FFFFFF"/>
        <w:spacing w:before="0" w:beforeAutospacing="0" w:after="0" w:afterAutospacing="0"/>
        <w:rPr>
          <w:rFonts w:ascii="merriweather" w:hAnsi="merriweather" w:cs="Arial"/>
          <w:color w:val="000000"/>
          <w:sz w:val="50"/>
          <w:szCs w:val="50"/>
        </w:rPr>
      </w:pPr>
      <w:r>
        <w:rPr>
          <w:rStyle w:val="Strong"/>
          <w:rFonts w:ascii="merriweather" w:eastAsiaTheme="majorEastAsia" w:hAnsi="merriweather" w:cs="Arial"/>
          <w:color w:val="000000"/>
          <w:sz w:val="50"/>
          <w:szCs w:val="50"/>
        </w:rPr>
        <w:lastRenderedPageBreak/>
        <w:t>4.</w:t>
      </w:r>
      <w:r w:rsidR="00C567C7">
        <w:rPr>
          <w:rStyle w:val="Strong"/>
          <w:rFonts w:ascii="merriweather" w:eastAsiaTheme="majorEastAsia" w:hAnsi="merriweather" w:cs="Arial"/>
          <w:color w:val="000000"/>
          <w:sz w:val="50"/>
          <w:szCs w:val="50"/>
        </w:rPr>
        <w:t>Why are you interested in working for us?</w:t>
      </w:r>
    </w:p>
    <w:p w:rsidR="00C567C7" w:rsidRDefault="00C567C7" w:rsidP="00C567C7">
      <w:pPr>
        <w:pStyle w:val="NormalWeb"/>
        <w:shd w:val="clear" w:color="auto" w:fill="FFFFFF"/>
        <w:spacing w:before="0" w:beforeAutospacing="0" w:after="0" w:afterAutospacing="0"/>
        <w:rPr>
          <w:rFonts w:ascii="merriweather" w:hAnsi="merriweather" w:cs="Arial"/>
          <w:color w:val="000000"/>
          <w:sz w:val="46"/>
          <w:szCs w:val="46"/>
        </w:rPr>
      </w:pPr>
      <w:r>
        <w:rPr>
          <w:rFonts w:ascii="merriweather" w:hAnsi="merriweather" w:cs="Arial"/>
          <w:color w:val="000000"/>
          <w:sz w:val="46"/>
          <w:szCs w:val="46"/>
          <w:shd w:val="clear" w:color="auto" w:fill="FCCC6B"/>
        </w:rPr>
        <w:t>Why is this question asked?</w:t>
      </w:r>
    </w:p>
    <w:p w:rsidR="00C567C7" w:rsidRDefault="00C567C7" w:rsidP="00C567C7">
      <w:pPr>
        <w:pStyle w:val="NormalWeb"/>
        <w:shd w:val="clear" w:color="auto" w:fill="FFFFFF"/>
        <w:spacing w:before="0" w:beforeAutospacing="0" w:after="0" w:afterAutospacing="0"/>
        <w:rPr>
          <w:rFonts w:ascii="Georgia" w:hAnsi="Georgia" w:cs="Arial"/>
          <w:color w:val="000000"/>
          <w:sz w:val="28"/>
          <w:szCs w:val="28"/>
        </w:rPr>
      </w:pPr>
      <w:r>
        <w:rPr>
          <w:rFonts w:ascii="Georgia" w:hAnsi="Georgia" w:cs="Arial"/>
          <w:color w:val="000000"/>
          <w:sz w:val="28"/>
          <w:szCs w:val="28"/>
        </w:rPr>
        <w:t>When interviewing prospective employees, employers are eager to determine which candidates really want the job and would invest genuine effort in bettering the company, and who just wants a job, any job, regardless of what the position entails.</w:t>
      </w:r>
    </w:p>
    <w:p w:rsidR="00C567C7" w:rsidRDefault="00C567C7" w:rsidP="00C567C7">
      <w:pPr>
        <w:pStyle w:val="NormalWeb"/>
        <w:shd w:val="clear" w:color="auto" w:fill="FFFFFF"/>
        <w:spacing w:before="0" w:beforeAutospacing="0" w:after="0" w:afterAutospacing="0"/>
        <w:rPr>
          <w:rFonts w:ascii="merriweather" w:hAnsi="merriweather" w:cs="Arial"/>
          <w:color w:val="000000"/>
          <w:sz w:val="46"/>
          <w:szCs w:val="46"/>
        </w:rPr>
      </w:pPr>
      <w:r>
        <w:rPr>
          <w:rFonts w:ascii="merriweather" w:hAnsi="merriweather" w:cs="Arial"/>
          <w:b/>
          <w:bCs/>
          <w:color w:val="000000"/>
          <w:sz w:val="46"/>
          <w:szCs w:val="46"/>
          <w:shd w:val="clear" w:color="auto" w:fill="FCCC6B"/>
        </w:rPr>
        <w:t>Tips on how to answer this question:</w:t>
      </w:r>
    </w:p>
    <w:p w:rsidR="00C567C7" w:rsidRDefault="00C567C7" w:rsidP="00C567C7">
      <w:pPr>
        <w:pStyle w:val="NormalWeb"/>
        <w:shd w:val="clear" w:color="auto" w:fill="FFFFFF"/>
        <w:spacing w:before="0" w:beforeAutospacing="0" w:after="0" w:afterAutospacing="0"/>
        <w:rPr>
          <w:rFonts w:ascii="Georgia" w:hAnsi="Georgia" w:cs="Arial"/>
          <w:color w:val="000000"/>
          <w:sz w:val="28"/>
          <w:szCs w:val="28"/>
        </w:rPr>
      </w:pPr>
      <w:r>
        <w:rPr>
          <w:rFonts w:ascii="Georgia" w:hAnsi="Georgia" w:cs="Arial"/>
          <w:color w:val="000000"/>
          <w:sz w:val="28"/>
          <w:szCs w:val="28"/>
        </w:rPr>
        <w:t>This question requires a perfect grasp of the company's mission, and services. You will need to diligently research on the activities of the organization and use it to provide a suitable answer during the interview session. The quality of your response will be determined by your knowledge of the company. The “</w:t>
      </w:r>
      <w:hyperlink r:id="rId10" w:history="1">
        <w:r>
          <w:rPr>
            <w:rStyle w:val="Hyperlink"/>
            <w:rFonts w:ascii="Georgia" w:eastAsiaTheme="majorEastAsia" w:hAnsi="Georgia" w:cs="Arial"/>
            <w:color w:val="FFB000"/>
            <w:sz w:val="28"/>
            <w:szCs w:val="28"/>
          </w:rPr>
          <w:t>About Us</w:t>
        </w:r>
      </w:hyperlink>
      <w:r>
        <w:rPr>
          <w:rFonts w:ascii="Georgia" w:hAnsi="Georgia" w:cs="Arial"/>
          <w:color w:val="000000"/>
          <w:sz w:val="28"/>
          <w:szCs w:val="28"/>
        </w:rPr>
        <w:t>” section of the employer's website would contain valuable information. So don’t forget to check that out.</w:t>
      </w:r>
    </w:p>
    <w:p w:rsidR="00C567C7" w:rsidRDefault="00C567C7" w:rsidP="00C567C7">
      <w:pPr>
        <w:pStyle w:val="NormalWeb"/>
        <w:shd w:val="clear" w:color="auto" w:fill="FFFFFF"/>
        <w:spacing w:before="0" w:beforeAutospacing="0" w:after="0" w:afterAutospacing="0"/>
        <w:rPr>
          <w:rFonts w:ascii="Georgia" w:hAnsi="Georgia" w:cs="Arial"/>
          <w:color w:val="000000"/>
          <w:sz w:val="28"/>
          <w:szCs w:val="28"/>
        </w:rPr>
      </w:pPr>
      <w:r>
        <w:rPr>
          <w:rFonts w:ascii="Georgia" w:hAnsi="Georgia" w:cs="Arial"/>
          <w:color w:val="000000"/>
          <w:sz w:val="28"/>
          <w:szCs w:val="28"/>
        </w:rPr>
        <w:t>Also, </w:t>
      </w:r>
      <w:hyperlink r:id="rId11" w:history="1">
        <w:r>
          <w:rPr>
            <w:rStyle w:val="Hyperlink"/>
            <w:rFonts w:ascii="Georgia" w:eastAsiaTheme="majorEastAsia" w:hAnsi="Georgia" w:cs="Arial"/>
            <w:color w:val="FFB000"/>
            <w:sz w:val="28"/>
            <w:szCs w:val="28"/>
          </w:rPr>
          <w:t>make sure you explore the company's LinkedIn page</w:t>
        </w:r>
      </w:hyperlink>
      <w:r>
        <w:rPr>
          <w:rFonts w:ascii="Georgia" w:hAnsi="Georgia" w:cs="Arial"/>
          <w:color w:val="000000"/>
          <w:sz w:val="28"/>
          <w:szCs w:val="28"/>
        </w:rPr>
        <w:t>. You can request for information about job requirements by connecting with a HR representative from the company. This will help you to prepare better for the interview.</w:t>
      </w:r>
    </w:p>
    <w:p w:rsidR="00C567C7" w:rsidRDefault="00C567C7" w:rsidP="00C567C7">
      <w:pPr>
        <w:pStyle w:val="NormalWeb"/>
        <w:shd w:val="clear" w:color="auto" w:fill="FFFFFF"/>
        <w:spacing w:before="0" w:beforeAutospacing="0" w:after="0" w:afterAutospacing="0"/>
        <w:rPr>
          <w:rFonts w:ascii="Georgia" w:hAnsi="Georgia" w:cs="Arial"/>
          <w:color w:val="000000"/>
          <w:sz w:val="28"/>
          <w:szCs w:val="28"/>
        </w:rPr>
      </w:pPr>
      <w:r>
        <w:rPr>
          <w:rFonts w:ascii="Georgia" w:hAnsi="Georgia" w:cs="Arial"/>
          <w:color w:val="000000"/>
          <w:sz w:val="28"/>
          <w:szCs w:val="28"/>
        </w:rPr>
        <w:t>An appropriate response should showcase an appreciable knowledge of the organization. This implies you must do research to identify specific reasons for wanting to work for the company.</w:t>
      </w:r>
    </w:p>
    <w:p w:rsidR="00C567C7" w:rsidRDefault="00C567C7" w:rsidP="00C567C7">
      <w:pPr>
        <w:pStyle w:val="NormalWeb"/>
        <w:shd w:val="clear" w:color="auto" w:fill="FCCC6B"/>
        <w:spacing w:before="0" w:beforeAutospacing="0" w:after="0" w:afterAutospacing="0"/>
        <w:jc w:val="center"/>
        <w:rPr>
          <w:rFonts w:ascii="Georgia" w:hAnsi="Georgia" w:cs="Arial"/>
          <w:color w:val="000000"/>
          <w:sz w:val="28"/>
          <w:szCs w:val="28"/>
        </w:rPr>
      </w:pPr>
      <w:r>
        <w:rPr>
          <w:rFonts w:ascii="Georgia" w:hAnsi="Georgia" w:cs="Arial"/>
          <w:b/>
          <w:bCs/>
          <w:color w:val="000000"/>
          <w:sz w:val="46"/>
          <w:szCs w:val="46"/>
        </w:rPr>
        <w:t>Good Answer:</w:t>
      </w:r>
    </w:p>
    <w:p w:rsidR="00C567C7" w:rsidRDefault="00C567C7" w:rsidP="00C567C7">
      <w:pPr>
        <w:pStyle w:val="NormalWeb"/>
        <w:shd w:val="clear" w:color="auto" w:fill="FCCC6B"/>
        <w:spacing w:before="0" w:beforeAutospacing="0" w:after="0" w:afterAutospacing="0"/>
        <w:rPr>
          <w:rFonts w:ascii="Georgia" w:hAnsi="Georgia" w:cs="Arial"/>
          <w:color w:val="000000"/>
          <w:sz w:val="28"/>
          <w:szCs w:val="28"/>
        </w:rPr>
      </w:pPr>
      <w:r>
        <w:rPr>
          <w:rFonts w:ascii="Georgia" w:hAnsi="Georgia" w:cs="Arial"/>
          <w:color w:val="000000"/>
          <w:sz w:val="28"/>
          <w:szCs w:val="28"/>
        </w:rPr>
        <w:t>Not only is your company's work environment challenging, but also there are a ton loads of opportunities that I'm excited to start working on. The products that your company develops are one of its kind, and as I'm a product developer myself, it excites me to work in such a dynamic environment. The skills I’m bringing to the table will be a perfect match for the job role you’re offering. Also, your company culture is amazing and I simply love how all your efforts are centered around the betterment of the community.</w:t>
      </w:r>
    </w:p>
    <w:p w:rsidR="00C567C7" w:rsidRDefault="00C567C7" w:rsidP="00C567C7">
      <w:pPr>
        <w:pStyle w:val="NormalWeb"/>
        <w:shd w:val="clear" w:color="auto" w:fill="FFFFFF"/>
        <w:spacing w:before="0" w:beforeAutospacing="0" w:after="0" w:afterAutospacing="0"/>
        <w:rPr>
          <w:rFonts w:ascii="Georgia" w:hAnsi="Georgia" w:cs="Arial"/>
          <w:color w:val="000000"/>
          <w:sz w:val="28"/>
          <w:szCs w:val="28"/>
        </w:rPr>
      </w:pPr>
      <w:r>
        <w:rPr>
          <w:rStyle w:val="Strong"/>
          <w:rFonts w:ascii="Georgia" w:eastAsiaTheme="majorEastAsia" w:hAnsi="Georgia" w:cs="Arial"/>
          <w:color w:val="000000"/>
          <w:sz w:val="36"/>
          <w:szCs w:val="36"/>
        </w:rPr>
        <w:t>  Reference Links:</w:t>
      </w:r>
    </w:p>
    <w:p w:rsidR="00C567C7" w:rsidRDefault="00C567C7" w:rsidP="00537AC6">
      <w:pPr>
        <w:numPr>
          <w:ilvl w:val="0"/>
          <w:numId w:val="5"/>
        </w:numPr>
        <w:shd w:val="clear" w:color="auto" w:fill="FFFFFF"/>
        <w:ind w:left="225"/>
        <w:rPr>
          <w:rFonts w:ascii="Georgia" w:hAnsi="Georgia" w:cs="Arial"/>
          <w:color w:val="000000"/>
          <w:sz w:val="28"/>
          <w:szCs w:val="28"/>
        </w:rPr>
      </w:pPr>
      <w:r>
        <w:rPr>
          <w:rFonts w:ascii="Georgia" w:hAnsi="Georgia" w:cs="Arial"/>
          <w:color w:val="000000"/>
          <w:sz w:val="28"/>
          <w:szCs w:val="28"/>
        </w:rPr>
        <w:t>https://biginterview.com/blog/2013/03/why-do-you-want-to-work-here.html</w:t>
      </w:r>
    </w:p>
    <w:p w:rsidR="00C567C7" w:rsidRDefault="00C567C7" w:rsidP="00537AC6">
      <w:pPr>
        <w:numPr>
          <w:ilvl w:val="0"/>
          <w:numId w:val="5"/>
        </w:numPr>
        <w:shd w:val="clear" w:color="auto" w:fill="FFFFFF"/>
        <w:ind w:left="225"/>
        <w:rPr>
          <w:rFonts w:ascii="Georgia" w:hAnsi="Georgia" w:cs="Arial"/>
          <w:color w:val="000000"/>
          <w:sz w:val="28"/>
          <w:szCs w:val="28"/>
        </w:rPr>
      </w:pPr>
      <w:r>
        <w:rPr>
          <w:rFonts w:ascii="Georgia" w:hAnsi="Georgia" w:cs="Arial"/>
          <w:color w:val="000000"/>
          <w:sz w:val="28"/>
          <w:szCs w:val="28"/>
        </w:rPr>
        <w:t>https://www.thebalance.com/why-do-you-want-to-work-here-2061292</w:t>
      </w:r>
    </w:p>
    <w:p w:rsidR="00C567C7" w:rsidRDefault="00C567C7" w:rsidP="00C567C7">
      <w:pPr>
        <w:shd w:val="clear" w:color="auto" w:fill="FFFFFF"/>
        <w:spacing w:before="600" w:after="600"/>
        <w:rPr>
          <w:rFonts w:ascii="Georgia" w:hAnsi="Georgia" w:cs="Arial"/>
          <w:color w:val="000000"/>
          <w:sz w:val="28"/>
          <w:szCs w:val="28"/>
        </w:rPr>
      </w:pPr>
      <w:r>
        <w:rPr>
          <w:rFonts w:ascii="Georgia" w:hAnsi="Georgia" w:cs="Arial"/>
          <w:color w:val="000000"/>
          <w:sz w:val="28"/>
          <w:szCs w:val="28"/>
        </w:rPr>
        <w:pict>
          <v:rect id="_x0000_i1026" style="width:342.55pt;height:.75pt" o:hrpct="750" o:hralign="center" o:hrstd="t" o:hr="t" fillcolor="#a0a0a0" stroked="f"/>
        </w:pict>
      </w:r>
    </w:p>
    <w:p w:rsidR="00C567C7" w:rsidRPr="00C567C7" w:rsidRDefault="00442EF6" w:rsidP="00C567C7">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5.</w:t>
      </w:r>
      <w:r w:rsidR="00C567C7" w:rsidRPr="00C567C7">
        <w:rPr>
          <w:rFonts w:ascii="merriweather" w:eastAsia="Times New Roman" w:hAnsi="merriweather" w:cs="Arial"/>
          <w:b/>
          <w:bCs/>
          <w:color w:val="000000"/>
          <w:sz w:val="50"/>
          <w:szCs w:val="50"/>
        </w:rPr>
        <w:t>Why do you want to leave your current company?</w:t>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color w:val="000000"/>
          <w:sz w:val="46"/>
          <w:szCs w:val="46"/>
          <w:shd w:val="clear" w:color="auto" w:fill="FCCC6B"/>
        </w:rPr>
        <w:t>Why is this question asked?</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The question aids the recruiter in determining if the specific job is in line with your personal and professional aspirations.This will enhance the decision-making process.</w:t>
      </w:r>
    </w:p>
    <w:p w:rsidR="00C567C7" w:rsidRPr="00C567C7" w:rsidRDefault="00C567C7" w:rsidP="00C567C7">
      <w:pPr>
        <w:shd w:val="clear" w:color="auto" w:fill="EFEFEF"/>
        <w:rPr>
          <w:rFonts w:ascii="merriweather" w:eastAsia="Times New Roman" w:hAnsi="merriweather" w:cs="Arial"/>
          <w:color w:val="000000"/>
          <w:sz w:val="46"/>
          <w:szCs w:val="46"/>
        </w:rPr>
      </w:pPr>
      <w:r w:rsidRPr="00C567C7">
        <w:rPr>
          <w:rFonts w:ascii="merriweather" w:eastAsia="Times New Roman" w:hAnsi="merriweather" w:cs="Arial"/>
          <w:b/>
          <w:bCs/>
          <w:color w:val="000000"/>
          <w:sz w:val="46"/>
          <w:szCs w:val="46"/>
          <w:shd w:val="clear" w:color="auto" w:fill="FCCC6B"/>
        </w:rPr>
        <w:t>Tips on how to answer this question:</w:t>
      </w:r>
    </w:p>
    <w:p w:rsidR="00C567C7" w:rsidRPr="00C567C7" w:rsidRDefault="00C567C7" w:rsidP="00C567C7">
      <w:pPr>
        <w:shd w:val="clear" w:color="auto" w:fill="EFEFEF"/>
        <w:spacing w:after="300"/>
        <w:rPr>
          <w:rFonts w:ascii="Georgia" w:eastAsia="Times New Roman" w:hAnsi="Georgia" w:cs="Arial"/>
          <w:color w:val="000000"/>
          <w:sz w:val="28"/>
          <w:szCs w:val="28"/>
        </w:rPr>
      </w:pPr>
      <w:r w:rsidRPr="00C567C7">
        <w:rPr>
          <w:rFonts w:ascii="Georgia" w:eastAsia="Times New Roman" w:hAnsi="Georgia" w:cs="Arial"/>
          <w:color w:val="000000"/>
          <w:sz w:val="28"/>
          <w:szCs w:val="28"/>
        </w:rPr>
        <w:t>Avoid going into the specifics regarding poor management, compensation, poor morale or any other negative aspects of your previous job. Instead, focus your attention to the new job. Demonstrating superb knowledge of the company will help the recruiter appreciate your level of interest in working for the organization. Explain how the new company’s work culture appeals to your strengths and experience and that is why you feel that the position they are offering is a better fit for you than the one you have.</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color w:val="000000"/>
          <w:sz w:val="28"/>
          <w:szCs w:val="28"/>
        </w:rPr>
        <w:t> </w:t>
      </w:r>
    </w:p>
    <w:p w:rsidR="00C567C7" w:rsidRPr="00C567C7" w:rsidRDefault="00C567C7" w:rsidP="00C567C7">
      <w:pPr>
        <w:shd w:val="clear" w:color="auto" w:fill="FCCC6B"/>
        <w:jc w:val="center"/>
        <w:rPr>
          <w:rFonts w:ascii="Georgia" w:eastAsia="Times New Roman" w:hAnsi="Georgia" w:cs="Arial"/>
          <w:color w:val="000000"/>
          <w:sz w:val="28"/>
          <w:szCs w:val="28"/>
        </w:rPr>
      </w:pPr>
      <w:r w:rsidRPr="00C567C7">
        <w:rPr>
          <w:rFonts w:ascii="Georgia" w:eastAsia="Times New Roman" w:hAnsi="Georgia" w:cs="Arial"/>
          <w:b/>
          <w:bCs/>
          <w:color w:val="000000"/>
          <w:sz w:val="46"/>
          <w:szCs w:val="46"/>
        </w:rPr>
        <w:t>Good Answer:</w:t>
      </w:r>
    </w:p>
    <w:p w:rsidR="00C567C7" w:rsidRPr="00C567C7" w:rsidRDefault="00C567C7" w:rsidP="00C567C7">
      <w:pPr>
        <w:shd w:val="clear" w:color="auto" w:fill="FCCC6B"/>
        <w:rPr>
          <w:rFonts w:ascii="Georgia" w:eastAsia="Times New Roman" w:hAnsi="Georgia" w:cs="Arial"/>
          <w:color w:val="000000"/>
          <w:sz w:val="28"/>
          <w:szCs w:val="28"/>
        </w:rPr>
      </w:pPr>
      <w:r w:rsidRPr="00C567C7">
        <w:rPr>
          <w:rFonts w:ascii="Georgia" w:eastAsia="Times New Roman" w:hAnsi="Georgia" w:cs="Arial"/>
          <w:color w:val="000000"/>
          <w:sz w:val="28"/>
          <w:szCs w:val="28"/>
        </w:rPr>
        <w:t>My previous job helped me develop my technical skills, but right now, the world is in need of leaders with management skills as well. I did not want to restrict myself to just technical responsibilities and want to tread on the management side as well. I believe your company would give me better opportunities for the same. Also, I want to get exposed to different cultures, and as your customer base is diverse, it will help me achieve my personal goals. Due to the lack of these opportunities in my current job, I decided to quit.</w:t>
      </w:r>
    </w:p>
    <w:p w:rsidR="00C567C7" w:rsidRPr="00C567C7" w:rsidRDefault="00C567C7" w:rsidP="00C567C7">
      <w:pPr>
        <w:shd w:val="clear" w:color="auto" w:fill="EFEFEF"/>
        <w:rPr>
          <w:rFonts w:ascii="Georgia" w:eastAsia="Times New Roman" w:hAnsi="Georgia" w:cs="Arial"/>
          <w:color w:val="000000"/>
          <w:sz w:val="28"/>
          <w:szCs w:val="28"/>
        </w:rPr>
      </w:pPr>
      <w:r w:rsidRPr="00C567C7">
        <w:rPr>
          <w:rFonts w:ascii="Georgia" w:eastAsia="Times New Roman" w:hAnsi="Georgia" w:cs="Arial"/>
          <w:b/>
          <w:bCs/>
          <w:color w:val="000000"/>
          <w:sz w:val="36"/>
          <w:szCs w:val="36"/>
        </w:rPr>
        <w:t>  Reference Links:</w:t>
      </w:r>
    </w:p>
    <w:p w:rsidR="00C567C7" w:rsidRPr="00C567C7" w:rsidRDefault="00C567C7" w:rsidP="00537AC6">
      <w:pPr>
        <w:numPr>
          <w:ilvl w:val="0"/>
          <w:numId w:val="6"/>
        </w:numPr>
        <w:shd w:val="clear" w:color="auto" w:fill="EFEFE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https://www.thebalance.com/why-are-you-leaving-your-job-2061203</w:t>
      </w:r>
    </w:p>
    <w:p w:rsidR="00C567C7" w:rsidRPr="00C567C7" w:rsidRDefault="00C567C7" w:rsidP="00537AC6">
      <w:pPr>
        <w:numPr>
          <w:ilvl w:val="0"/>
          <w:numId w:val="6"/>
        </w:numPr>
        <w:shd w:val="clear" w:color="auto" w:fill="EFEFEF"/>
        <w:ind w:left="225"/>
        <w:rPr>
          <w:rFonts w:ascii="Georgia" w:eastAsia="Times New Roman" w:hAnsi="Georgia" w:cs="Arial"/>
          <w:color w:val="000000"/>
          <w:sz w:val="28"/>
          <w:szCs w:val="28"/>
        </w:rPr>
      </w:pPr>
      <w:r w:rsidRPr="00C567C7">
        <w:rPr>
          <w:rFonts w:ascii="Georgia" w:eastAsia="Times New Roman" w:hAnsi="Georgia" w:cs="Arial"/>
          <w:color w:val="000000"/>
          <w:sz w:val="28"/>
          <w:szCs w:val="28"/>
        </w:rPr>
        <w:t>https://www.job-hunt.org/job_interviews/answering-why-leaving-current-job.shtml</w:t>
      </w:r>
    </w:p>
    <w:p w:rsidR="00442EF6" w:rsidRDefault="00442EF6" w:rsidP="00C567C7">
      <w:pPr>
        <w:shd w:val="clear" w:color="auto" w:fill="EFEFEF"/>
        <w:ind w:left="225"/>
        <w:rPr>
          <w:rFonts w:ascii="Georgia" w:eastAsia="Times New Roman" w:hAnsi="Georgia" w:cs="Arial"/>
          <w:color w:val="000000"/>
          <w:sz w:val="28"/>
          <w:szCs w:val="28"/>
        </w:rPr>
      </w:pPr>
    </w:p>
    <w:p w:rsidR="00442EF6" w:rsidRDefault="00442EF6" w:rsidP="00442EF6">
      <w:pPr>
        <w:shd w:val="clear" w:color="auto" w:fill="FFFFFF"/>
        <w:rPr>
          <w:rFonts w:ascii="merriweather" w:eastAsia="Times New Roman" w:hAnsi="merriweather" w:cs="Arial"/>
          <w:b/>
          <w:bCs/>
          <w:color w:val="000000"/>
          <w:sz w:val="50"/>
          <w:szCs w:val="50"/>
        </w:rPr>
      </w:pPr>
    </w:p>
    <w:p w:rsidR="00537AC6" w:rsidRDefault="00537AC6" w:rsidP="00442EF6">
      <w:pPr>
        <w:shd w:val="clear" w:color="auto" w:fill="FFFFFF"/>
        <w:rPr>
          <w:rFonts w:ascii="merriweather" w:eastAsia="Times New Roman" w:hAnsi="merriweather" w:cs="Arial"/>
          <w:b/>
          <w:bCs/>
          <w:color w:val="000000"/>
          <w:sz w:val="50"/>
          <w:szCs w:val="50"/>
        </w:rPr>
      </w:pPr>
    </w:p>
    <w:p w:rsidR="00537AC6" w:rsidRDefault="00537AC6" w:rsidP="00442EF6">
      <w:pPr>
        <w:shd w:val="clear" w:color="auto" w:fill="FFFFFF"/>
        <w:rPr>
          <w:rFonts w:ascii="merriweather" w:eastAsia="Times New Roman" w:hAnsi="merriweather" w:cs="Arial"/>
          <w:b/>
          <w:bCs/>
          <w:color w:val="000000"/>
          <w:sz w:val="50"/>
          <w:szCs w:val="50"/>
        </w:rPr>
      </w:pPr>
    </w:p>
    <w:p w:rsidR="00537AC6" w:rsidRDefault="00537AC6" w:rsidP="00442EF6">
      <w:pPr>
        <w:shd w:val="clear" w:color="auto" w:fill="FFFFFF"/>
        <w:rPr>
          <w:rFonts w:ascii="merriweather" w:eastAsia="Times New Roman" w:hAnsi="merriweather" w:cs="Arial"/>
          <w:b/>
          <w:bCs/>
          <w:color w:val="000000"/>
          <w:sz w:val="50"/>
          <w:szCs w:val="50"/>
        </w:rPr>
      </w:pPr>
    </w:p>
    <w:p w:rsidR="00442EF6" w:rsidRPr="00442EF6" w:rsidRDefault="00442EF6" w:rsidP="00442EF6">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6.</w:t>
      </w:r>
      <w:r w:rsidRPr="00442EF6">
        <w:rPr>
          <w:rFonts w:ascii="merriweather" w:eastAsia="Times New Roman" w:hAnsi="merriweather" w:cs="Arial"/>
          <w:b/>
          <w:bCs/>
          <w:color w:val="000000"/>
          <w:sz w:val="50"/>
          <w:szCs w:val="50"/>
        </w:rPr>
        <w:t>What can you offer us that someone else can't?</w:t>
      </w:r>
    </w:p>
    <w:p w:rsidR="00442EF6" w:rsidRPr="00442EF6" w:rsidRDefault="00442EF6" w:rsidP="00442EF6">
      <w:pPr>
        <w:shd w:val="clear" w:color="auto" w:fill="FFFFFF"/>
        <w:rPr>
          <w:rFonts w:ascii="merriweather" w:eastAsia="Times New Roman" w:hAnsi="merriweather" w:cs="Arial"/>
          <w:color w:val="000000"/>
          <w:sz w:val="46"/>
          <w:szCs w:val="46"/>
        </w:rPr>
      </w:pPr>
      <w:r w:rsidRPr="00442EF6">
        <w:rPr>
          <w:rFonts w:ascii="merriweather" w:eastAsia="Times New Roman" w:hAnsi="merriweather" w:cs="Arial"/>
          <w:color w:val="000000"/>
          <w:sz w:val="46"/>
          <w:szCs w:val="46"/>
          <w:shd w:val="clear" w:color="auto" w:fill="FCCC6B"/>
        </w:rPr>
        <w:t>Why is this question asked?</w:t>
      </w:r>
    </w:p>
    <w:p w:rsidR="00442EF6" w:rsidRPr="00442EF6" w:rsidRDefault="00442EF6" w:rsidP="00442EF6">
      <w:pPr>
        <w:shd w:val="clear" w:color="auto" w:fill="FFFFFF"/>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The question helps the recruiter identify your confidence level, and whether you have the required skills which will make you a good fit for the job. Your humility level will be ascertained through this question.</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color w:val="000000"/>
          <w:sz w:val="28"/>
          <w:szCs w:val="28"/>
        </w:rPr>
        <w:t> </w:t>
      </w:r>
    </w:p>
    <w:p w:rsidR="00442EF6" w:rsidRPr="00442EF6" w:rsidRDefault="00442EF6" w:rsidP="00442EF6">
      <w:pPr>
        <w:shd w:val="clear" w:color="auto" w:fill="FFFFFF"/>
        <w:rPr>
          <w:rFonts w:ascii="merriweather" w:eastAsia="Times New Roman" w:hAnsi="merriweather" w:cs="Arial"/>
          <w:color w:val="000000"/>
          <w:sz w:val="46"/>
          <w:szCs w:val="46"/>
        </w:rPr>
      </w:pPr>
      <w:r w:rsidRPr="00442EF6">
        <w:rPr>
          <w:rFonts w:ascii="merriweather" w:eastAsia="Times New Roman" w:hAnsi="merriweather" w:cs="Arial"/>
          <w:b/>
          <w:bCs/>
          <w:color w:val="000000"/>
          <w:sz w:val="46"/>
          <w:szCs w:val="46"/>
          <w:shd w:val="clear" w:color="auto" w:fill="FCCC6B"/>
        </w:rPr>
        <w:t>Tips on how to answer this question:</w:t>
      </w:r>
    </w:p>
    <w:p w:rsidR="00442EF6" w:rsidRPr="00442EF6" w:rsidRDefault="00442EF6" w:rsidP="00442EF6">
      <w:pPr>
        <w:shd w:val="clear" w:color="auto" w:fill="FFFFFF"/>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List down your strengths and explain to the interviewer why that makes you a perfect fit for the position.</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color w:val="000000"/>
          <w:sz w:val="28"/>
          <w:szCs w:val="28"/>
        </w:rPr>
        <w:t>Mentioning unique attributes instead of general attributes would also help you stand out in the recruitment process. “Avoid sounding too cliche”, says Lisa Baker-King, a San Antonio-based business consultant. Avoid enumerating skills that are common to all professionals such as, “I’m great with people,” “I have a strong work ethic,” or “I have a great attitude,” she says.</w:t>
      </w:r>
    </w:p>
    <w:p w:rsidR="00442EF6" w:rsidRPr="00442EF6" w:rsidRDefault="00442EF6" w:rsidP="00442EF6">
      <w:pPr>
        <w:shd w:val="clear" w:color="auto" w:fill="FCCC6B"/>
        <w:jc w:val="center"/>
        <w:rPr>
          <w:rFonts w:ascii="Georgia" w:eastAsia="Times New Roman" w:hAnsi="Georgia" w:cs="Arial"/>
          <w:color w:val="000000"/>
          <w:sz w:val="28"/>
          <w:szCs w:val="28"/>
        </w:rPr>
      </w:pPr>
      <w:r w:rsidRPr="00442EF6">
        <w:rPr>
          <w:rFonts w:ascii="Georgia" w:eastAsia="Times New Roman" w:hAnsi="Georgia" w:cs="Arial"/>
          <w:b/>
          <w:bCs/>
          <w:color w:val="000000"/>
          <w:sz w:val="46"/>
          <w:szCs w:val="46"/>
        </w:rPr>
        <w:t>Good Answer:</w:t>
      </w:r>
    </w:p>
    <w:p w:rsidR="00442EF6" w:rsidRPr="00442EF6" w:rsidRDefault="00442EF6" w:rsidP="00442EF6">
      <w:pPr>
        <w:shd w:val="clear" w:color="auto" w:fill="FCCC6B"/>
        <w:rPr>
          <w:rFonts w:ascii="Georgia" w:eastAsia="Times New Roman" w:hAnsi="Georgia" w:cs="Arial"/>
          <w:color w:val="000000"/>
          <w:sz w:val="28"/>
          <w:szCs w:val="28"/>
        </w:rPr>
      </w:pPr>
      <w:r w:rsidRPr="00442EF6">
        <w:rPr>
          <w:rFonts w:ascii="Georgia" w:eastAsia="Times New Roman" w:hAnsi="Georgia" w:cs="Arial"/>
          <w:color w:val="000000"/>
          <w:sz w:val="28"/>
          <w:szCs w:val="28"/>
        </w:rPr>
        <w:t>Throughout my career, I've always tried to diversify my skills. Though I've an engineering background, I have tried to expand my skills by learning whatever interested me, throughout the course of my professional journey. For example, I was fascinated by digital marketing, and went ahead and learnt it. Hence, while developing products, I not only have the technical ability to develop them, I also have the knack to market the developed products, so that they reach the right kind of customers and clients. I believe this is a unique skill set that I'm bringing to the table.</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b/>
          <w:bCs/>
          <w:color w:val="000000"/>
          <w:sz w:val="36"/>
          <w:szCs w:val="36"/>
        </w:rPr>
        <w:t>  Reference Links:</w:t>
      </w:r>
    </w:p>
    <w:p w:rsidR="00442EF6" w:rsidRPr="00442EF6" w:rsidRDefault="00442EF6" w:rsidP="00537AC6">
      <w:pPr>
        <w:numPr>
          <w:ilvl w:val="0"/>
          <w:numId w:val="7"/>
        </w:numPr>
        <w:shd w:val="clear" w:color="auto" w:fill="FFFFF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https://www.livecareer.com/interview/questions/what-can-you-offer-us-that-someone-else-cannot</w:t>
      </w:r>
    </w:p>
    <w:p w:rsidR="00442EF6" w:rsidRPr="00442EF6" w:rsidRDefault="00442EF6" w:rsidP="00537AC6">
      <w:pPr>
        <w:numPr>
          <w:ilvl w:val="0"/>
          <w:numId w:val="7"/>
        </w:numPr>
        <w:shd w:val="clear" w:color="auto" w:fill="FFFFF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https://www.monster.com/career-advice/article/job-interview-question-what-can-you-do-other-candidates-cant</w:t>
      </w:r>
    </w:p>
    <w:p w:rsidR="00442EF6" w:rsidRDefault="00442EF6" w:rsidP="00442EF6">
      <w:pPr>
        <w:shd w:val="clear" w:color="auto" w:fill="EFEFEF"/>
        <w:rPr>
          <w:rFonts w:ascii="merriweather" w:eastAsia="Times New Roman" w:hAnsi="merriweather" w:cs="Arial"/>
          <w:b/>
          <w:bCs/>
          <w:color w:val="000000"/>
          <w:sz w:val="50"/>
          <w:szCs w:val="50"/>
        </w:rPr>
      </w:pPr>
    </w:p>
    <w:p w:rsidR="00537AC6" w:rsidRDefault="00537AC6" w:rsidP="00442EF6">
      <w:pPr>
        <w:shd w:val="clear" w:color="auto" w:fill="EFEFEF"/>
        <w:rPr>
          <w:rFonts w:ascii="merriweather" w:eastAsia="Times New Roman" w:hAnsi="merriweather" w:cs="Arial"/>
          <w:b/>
          <w:bCs/>
          <w:color w:val="000000"/>
          <w:sz w:val="50"/>
          <w:szCs w:val="50"/>
        </w:rPr>
      </w:pPr>
    </w:p>
    <w:p w:rsidR="00537AC6" w:rsidRDefault="00537AC6" w:rsidP="00442EF6">
      <w:pPr>
        <w:shd w:val="clear" w:color="auto" w:fill="EFEFEF"/>
        <w:rPr>
          <w:rFonts w:ascii="merriweather" w:eastAsia="Times New Roman" w:hAnsi="merriweather" w:cs="Arial"/>
          <w:b/>
          <w:bCs/>
          <w:color w:val="000000"/>
          <w:sz w:val="50"/>
          <w:szCs w:val="50"/>
        </w:rPr>
      </w:pPr>
    </w:p>
    <w:p w:rsidR="00442EF6" w:rsidRPr="00442EF6" w:rsidRDefault="00442EF6" w:rsidP="00442EF6">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7.</w:t>
      </w:r>
      <w:r w:rsidRPr="00442EF6">
        <w:rPr>
          <w:rFonts w:ascii="merriweather" w:eastAsia="Times New Roman" w:hAnsi="merriweather" w:cs="Arial"/>
          <w:b/>
          <w:bCs/>
          <w:color w:val="000000"/>
          <w:sz w:val="50"/>
          <w:szCs w:val="50"/>
        </w:rPr>
        <w:t>Why was there a gap in your employment between these two dates?</w:t>
      </w:r>
    </w:p>
    <w:p w:rsidR="00442EF6" w:rsidRPr="00442EF6" w:rsidRDefault="00442EF6" w:rsidP="00442EF6">
      <w:pPr>
        <w:shd w:val="clear" w:color="auto" w:fill="EFEFEF"/>
        <w:rPr>
          <w:rFonts w:ascii="merriweather" w:eastAsia="Times New Roman" w:hAnsi="merriweather" w:cs="Arial"/>
          <w:color w:val="000000"/>
          <w:sz w:val="46"/>
          <w:szCs w:val="46"/>
        </w:rPr>
      </w:pPr>
      <w:r w:rsidRPr="00442EF6">
        <w:rPr>
          <w:rFonts w:ascii="merriweather" w:eastAsia="Times New Roman" w:hAnsi="merriweather" w:cs="Arial"/>
          <w:color w:val="000000"/>
          <w:sz w:val="46"/>
          <w:szCs w:val="46"/>
          <w:shd w:val="clear" w:color="auto" w:fill="FCCC6B"/>
        </w:rPr>
        <w:t>Why is this question asked?</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color w:val="000000"/>
          <w:sz w:val="28"/>
          <w:szCs w:val="28"/>
        </w:rPr>
        <w:t>This question will help the recruiter determine the effect of the gap period on your skills. Provide an answer that shows that you have been productive during the gap period and that you have worked on some substantial tasks/ project during that period.</w:t>
      </w:r>
    </w:p>
    <w:p w:rsidR="00442EF6" w:rsidRPr="00442EF6" w:rsidRDefault="00442EF6" w:rsidP="00442EF6">
      <w:pPr>
        <w:shd w:val="clear" w:color="auto" w:fill="EFEFEF"/>
        <w:rPr>
          <w:rFonts w:ascii="merriweather" w:eastAsia="Times New Roman" w:hAnsi="merriweather" w:cs="Arial"/>
          <w:color w:val="000000"/>
          <w:sz w:val="46"/>
          <w:szCs w:val="46"/>
        </w:rPr>
      </w:pPr>
      <w:r w:rsidRPr="00442EF6">
        <w:rPr>
          <w:rFonts w:ascii="merriweather" w:eastAsia="Times New Roman" w:hAnsi="merriweather" w:cs="Arial"/>
          <w:b/>
          <w:bCs/>
          <w:color w:val="000000"/>
          <w:sz w:val="46"/>
          <w:szCs w:val="46"/>
          <w:shd w:val="clear" w:color="auto" w:fill="FCCC6B"/>
        </w:rPr>
        <w:t>Tips on how to answer this question:</w:t>
      </w:r>
    </w:p>
    <w:p w:rsidR="00442EF6" w:rsidRPr="00442EF6" w:rsidRDefault="00442EF6" w:rsidP="00442EF6">
      <w:pPr>
        <w:shd w:val="clear" w:color="auto" w:fill="EFEFEF"/>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This can be a tricky question that can make or break your case. The following tips would help you in providing a satisfactory answer.</w:t>
      </w:r>
    </w:p>
    <w:p w:rsidR="00442EF6" w:rsidRPr="00442EF6" w:rsidRDefault="00442EF6" w:rsidP="00537AC6">
      <w:pPr>
        <w:numPr>
          <w:ilvl w:val="0"/>
          <w:numId w:val="8"/>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Demonstrate honesty in your answers. This will make the information more natural and believable.</w:t>
      </w:r>
    </w:p>
    <w:p w:rsidR="00442EF6" w:rsidRPr="00442EF6" w:rsidRDefault="00442EF6" w:rsidP="00537AC6">
      <w:pPr>
        <w:numPr>
          <w:ilvl w:val="0"/>
          <w:numId w:val="8"/>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In your explanations ensure that you discard all reasons that can make you unfit for the job.</w:t>
      </w:r>
    </w:p>
    <w:p w:rsidR="00442EF6" w:rsidRPr="00442EF6" w:rsidRDefault="00442EF6" w:rsidP="00537AC6">
      <w:pPr>
        <w:numPr>
          <w:ilvl w:val="0"/>
          <w:numId w:val="8"/>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If possible, apply your reason to the position you are applying for. Spending time building your skill set with non-occupational experience is a great example of this.</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color w:val="000000"/>
          <w:sz w:val="28"/>
          <w:szCs w:val="28"/>
        </w:rPr>
        <w:t>Stay cool and expect the best from the recruiters after following the aforementioned guidelines.</w:t>
      </w:r>
    </w:p>
    <w:p w:rsidR="00442EF6" w:rsidRPr="00442EF6" w:rsidRDefault="00442EF6" w:rsidP="00442EF6">
      <w:pPr>
        <w:shd w:val="clear" w:color="auto" w:fill="FCCC6B"/>
        <w:jc w:val="center"/>
        <w:rPr>
          <w:rFonts w:ascii="Georgia" w:eastAsia="Times New Roman" w:hAnsi="Georgia" w:cs="Arial"/>
          <w:color w:val="000000"/>
          <w:sz w:val="28"/>
          <w:szCs w:val="28"/>
        </w:rPr>
      </w:pPr>
      <w:r w:rsidRPr="00442EF6">
        <w:rPr>
          <w:rFonts w:ascii="Georgia" w:eastAsia="Times New Roman" w:hAnsi="Georgia" w:cs="Arial"/>
          <w:b/>
          <w:bCs/>
          <w:color w:val="000000"/>
          <w:sz w:val="46"/>
          <w:szCs w:val="46"/>
        </w:rPr>
        <w:t>Good Answer:</w:t>
      </w:r>
    </w:p>
    <w:p w:rsidR="00442EF6" w:rsidRPr="00442EF6" w:rsidRDefault="00442EF6" w:rsidP="00442EF6">
      <w:pPr>
        <w:shd w:val="clear" w:color="auto" w:fill="FCCC6B"/>
        <w:rPr>
          <w:rFonts w:ascii="Georgia" w:eastAsia="Times New Roman" w:hAnsi="Georgia" w:cs="Arial"/>
          <w:color w:val="000000"/>
          <w:sz w:val="28"/>
          <w:szCs w:val="28"/>
        </w:rPr>
      </w:pPr>
      <w:r w:rsidRPr="00442EF6">
        <w:rPr>
          <w:rFonts w:ascii="Georgia" w:eastAsia="Times New Roman" w:hAnsi="Georgia" w:cs="Arial"/>
          <w:color w:val="000000"/>
          <w:sz w:val="28"/>
          <w:szCs w:val="28"/>
        </w:rPr>
        <w:t>Unfortunately, I met with an accident in that period of time, because of which I had to quit my job. I can never forget how restless I felt during that period of time, because I'm always used to being super active, using my gray cells to constantly innovate. But I also have learnt a lot from that phase. I realised that I am extremely passionate about my work, and no accident can stop me from being mentally active atleast. Hence, I started reading books, and kept a tab on the latest technologies, so I am not out of touch. </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b/>
          <w:bCs/>
          <w:color w:val="000000"/>
          <w:sz w:val="36"/>
          <w:szCs w:val="36"/>
        </w:rPr>
        <w:t>  Reference Links:</w:t>
      </w:r>
    </w:p>
    <w:p w:rsidR="00442EF6" w:rsidRPr="00442EF6" w:rsidRDefault="00442EF6" w:rsidP="00537AC6">
      <w:pPr>
        <w:numPr>
          <w:ilvl w:val="0"/>
          <w:numId w:val="9"/>
        </w:numPr>
        <w:shd w:val="clear" w:color="auto" w:fill="EFEFE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https://www.snagajob.com/resources/video-how-to-explain-unemployment-gaps/</w:t>
      </w:r>
    </w:p>
    <w:p w:rsidR="00442EF6" w:rsidRPr="00442EF6" w:rsidRDefault="00442EF6" w:rsidP="00537AC6">
      <w:pPr>
        <w:numPr>
          <w:ilvl w:val="0"/>
          <w:numId w:val="9"/>
        </w:numPr>
        <w:shd w:val="clear" w:color="auto" w:fill="EFEFE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https://www.livecareer.com/interview/questions/why-was-gap-your-employment-between-date-date</w:t>
      </w:r>
    </w:p>
    <w:p w:rsidR="00537AC6" w:rsidRDefault="00537AC6" w:rsidP="00442EF6">
      <w:pPr>
        <w:shd w:val="clear" w:color="auto" w:fill="FFFFFF"/>
        <w:rPr>
          <w:rFonts w:ascii="merriweather" w:eastAsia="Times New Roman" w:hAnsi="merriweather" w:cs="Arial"/>
          <w:b/>
          <w:bCs/>
          <w:color w:val="000000"/>
          <w:sz w:val="50"/>
          <w:szCs w:val="50"/>
        </w:rPr>
      </w:pPr>
    </w:p>
    <w:p w:rsidR="00537AC6" w:rsidRDefault="00537AC6" w:rsidP="00442EF6">
      <w:pPr>
        <w:shd w:val="clear" w:color="auto" w:fill="FFFFFF"/>
        <w:rPr>
          <w:rFonts w:ascii="merriweather" w:eastAsia="Times New Roman" w:hAnsi="merriweather" w:cs="Arial"/>
          <w:b/>
          <w:bCs/>
          <w:color w:val="000000"/>
          <w:sz w:val="50"/>
          <w:szCs w:val="50"/>
        </w:rPr>
      </w:pPr>
    </w:p>
    <w:p w:rsidR="00442EF6" w:rsidRPr="00442EF6" w:rsidRDefault="00442EF6" w:rsidP="00442EF6">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8.</w:t>
      </w:r>
      <w:r w:rsidRPr="00442EF6">
        <w:rPr>
          <w:rFonts w:ascii="merriweather" w:eastAsia="Times New Roman" w:hAnsi="merriweather" w:cs="Arial"/>
          <w:b/>
          <w:bCs/>
          <w:color w:val="000000"/>
          <w:sz w:val="50"/>
          <w:szCs w:val="50"/>
        </w:rPr>
        <w:t>What are three things your former manager would like you to improve on?</w:t>
      </w:r>
    </w:p>
    <w:p w:rsidR="00442EF6" w:rsidRPr="00442EF6" w:rsidRDefault="00442EF6" w:rsidP="00442EF6">
      <w:pPr>
        <w:shd w:val="clear" w:color="auto" w:fill="FFFFFF"/>
        <w:rPr>
          <w:rFonts w:ascii="merriweather" w:eastAsia="Times New Roman" w:hAnsi="merriweather" w:cs="Arial"/>
          <w:color w:val="000000"/>
          <w:sz w:val="46"/>
          <w:szCs w:val="46"/>
        </w:rPr>
      </w:pPr>
      <w:r w:rsidRPr="00442EF6">
        <w:rPr>
          <w:rFonts w:ascii="merriweather" w:eastAsia="Times New Roman" w:hAnsi="merriweather" w:cs="Arial"/>
          <w:color w:val="000000"/>
          <w:sz w:val="46"/>
          <w:szCs w:val="46"/>
          <w:shd w:val="clear" w:color="auto" w:fill="FCCC6B"/>
        </w:rPr>
        <w:t>Why is this question asked?</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color w:val="000000"/>
          <w:sz w:val="28"/>
          <w:szCs w:val="28"/>
        </w:rPr>
        <w:t>The interviewer is gauging your motivation level towards professional advancement through this question. Showing that you are making progress in your career by enhancing your strengths, and minimizing your weaknesses is what the interviewer wants to see. Interviewers prefer hiring candidates that are willing to transform their weaknesses into strengths.</w:t>
      </w:r>
    </w:p>
    <w:p w:rsidR="00442EF6" w:rsidRPr="00442EF6" w:rsidRDefault="00442EF6" w:rsidP="00442EF6">
      <w:pPr>
        <w:shd w:val="clear" w:color="auto" w:fill="FFFFFF"/>
        <w:rPr>
          <w:rFonts w:ascii="merriweather" w:eastAsia="Times New Roman" w:hAnsi="merriweather" w:cs="Arial"/>
          <w:color w:val="000000"/>
          <w:sz w:val="46"/>
          <w:szCs w:val="46"/>
        </w:rPr>
      </w:pPr>
      <w:r w:rsidRPr="00442EF6">
        <w:rPr>
          <w:rFonts w:ascii="merriweather" w:eastAsia="Times New Roman" w:hAnsi="merriweather" w:cs="Arial"/>
          <w:b/>
          <w:bCs/>
          <w:color w:val="000000"/>
          <w:sz w:val="46"/>
          <w:szCs w:val="46"/>
          <w:shd w:val="clear" w:color="auto" w:fill="FCCC6B"/>
        </w:rPr>
        <w:t>Tips on how to answer this question:</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color w:val="000000"/>
          <w:sz w:val="28"/>
          <w:szCs w:val="28"/>
        </w:rPr>
        <w:t>It’s always a tough task to answer questions based on opinions of someone on you. Take the following points into consideration for a proper response:</w:t>
      </w:r>
    </w:p>
    <w:p w:rsidR="00442EF6" w:rsidRPr="00442EF6" w:rsidRDefault="00442EF6" w:rsidP="00537AC6">
      <w:pPr>
        <w:numPr>
          <w:ilvl w:val="0"/>
          <w:numId w:val="10"/>
        </w:numPr>
        <w:shd w:val="clear" w:color="auto" w:fill="FFFFF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Mention both your weaknesses and corresponding steps to improve them.</w:t>
      </w:r>
    </w:p>
    <w:p w:rsidR="00442EF6" w:rsidRPr="00442EF6" w:rsidRDefault="00442EF6" w:rsidP="00537AC6">
      <w:pPr>
        <w:numPr>
          <w:ilvl w:val="0"/>
          <w:numId w:val="10"/>
        </w:numPr>
        <w:shd w:val="clear" w:color="auto" w:fill="FFFFF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Try to identify some positive aspects in even the most negative experiences. This would generate a good impression about you.</w:t>
      </w:r>
    </w:p>
    <w:p w:rsidR="00442EF6" w:rsidRPr="00442EF6" w:rsidRDefault="00442EF6" w:rsidP="00537AC6">
      <w:pPr>
        <w:numPr>
          <w:ilvl w:val="0"/>
          <w:numId w:val="10"/>
        </w:numPr>
        <w:shd w:val="clear" w:color="auto" w:fill="FFFFF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Give an honest answer on an attribute that your manager would wish that you improve on.</w:t>
      </w:r>
    </w:p>
    <w:p w:rsidR="00442EF6" w:rsidRPr="00442EF6" w:rsidRDefault="00442EF6" w:rsidP="00442EF6">
      <w:pPr>
        <w:shd w:val="clear" w:color="auto" w:fill="FCCC6B"/>
        <w:jc w:val="center"/>
        <w:rPr>
          <w:rFonts w:ascii="Georgia" w:eastAsia="Times New Roman" w:hAnsi="Georgia" w:cs="Arial"/>
          <w:color w:val="000000"/>
          <w:sz w:val="28"/>
          <w:szCs w:val="28"/>
        </w:rPr>
      </w:pPr>
      <w:r w:rsidRPr="00442EF6">
        <w:rPr>
          <w:rFonts w:ascii="Georgia" w:eastAsia="Times New Roman" w:hAnsi="Georgia" w:cs="Arial"/>
          <w:b/>
          <w:bCs/>
          <w:color w:val="000000"/>
          <w:sz w:val="46"/>
          <w:szCs w:val="46"/>
        </w:rPr>
        <w:t>Good Answer:</w:t>
      </w:r>
    </w:p>
    <w:p w:rsidR="00442EF6" w:rsidRPr="00442EF6" w:rsidRDefault="00442EF6" w:rsidP="00442EF6">
      <w:pPr>
        <w:shd w:val="clear" w:color="auto" w:fill="FCCC6B"/>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My former manager would like me to learn to say no, to be more organised in my schedule and to be realistic about my expectations from any project. I have had a problem of taking on much more work than I can handle, which has often left me over burdened. A proper organisation of my schedule was required so that I am aware of how much work I have in my hands. I believe, this is because I have unrealistic expectations from myself, and I need to stop overestimating myself and face the reality that I can handle only a set amount of work at one go. But, I have been working on the same for a couple of months now and I can proudly say that my situation is definitely improving.</w:t>
      </w:r>
    </w:p>
    <w:p w:rsidR="00442EF6" w:rsidRPr="00442EF6" w:rsidRDefault="00442EF6" w:rsidP="00442EF6">
      <w:pPr>
        <w:shd w:val="clear" w:color="auto" w:fill="FCCC6B"/>
        <w:rPr>
          <w:rFonts w:ascii="Georgia" w:eastAsia="Times New Roman" w:hAnsi="Georgia" w:cs="Arial"/>
          <w:color w:val="000000"/>
          <w:sz w:val="28"/>
          <w:szCs w:val="28"/>
        </w:rPr>
      </w:pPr>
      <w:r w:rsidRPr="00442EF6">
        <w:rPr>
          <w:rFonts w:ascii="Georgia" w:eastAsia="Times New Roman" w:hAnsi="Georgia" w:cs="Arial"/>
          <w:color w:val="000000"/>
          <w:sz w:val="28"/>
          <w:szCs w:val="28"/>
        </w:rPr>
        <w:t> </w:t>
      </w:r>
    </w:p>
    <w:p w:rsidR="00442EF6" w:rsidRPr="00442EF6" w:rsidRDefault="00442EF6" w:rsidP="00442EF6">
      <w:pPr>
        <w:shd w:val="clear" w:color="auto" w:fill="FFFFFF"/>
        <w:rPr>
          <w:rFonts w:ascii="Georgia" w:eastAsia="Times New Roman" w:hAnsi="Georgia" w:cs="Arial"/>
          <w:color w:val="000000"/>
          <w:sz w:val="28"/>
          <w:szCs w:val="28"/>
        </w:rPr>
      </w:pPr>
      <w:r w:rsidRPr="00442EF6">
        <w:rPr>
          <w:rFonts w:ascii="Georgia" w:eastAsia="Times New Roman" w:hAnsi="Georgia" w:cs="Arial"/>
          <w:b/>
          <w:bCs/>
          <w:color w:val="000000"/>
          <w:sz w:val="36"/>
          <w:szCs w:val="36"/>
        </w:rPr>
        <w:t>  Reference Links:</w:t>
      </w:r>
    </w:p>
    <w:p w:rsidR="00442EF6" w:rsidRPr="00442EF6" w:rsidRDefault="00442EF6" w:rsidP="00537AC6">
      <w:pPr>
        <w:numPr>
          <w:ilvl w:val="0"/>
          <w:numId w:val="11"/>
        </w:numPr>
        <w:shd w:val="clear" w:color="auto" w:fill="FFFFF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https://www.livecareer.com/interview/questions/what-things-your-former-manager-like-you-improve-on</w:t>
      </w:r>
    </w:p>
    <w:p w:rsidR="00442EF6" w:rsidRPr="00442EF6" w:rsidRDefault="00442EF6" w:rsidP="00537AC6">
      <w:pPr>
        <w:numPr>
          <w:ilvl w:val="0"/>
          <w:numId w:val="11"/>
        </w:numPr>
        <w:shd w:val="clear" w:color="auto" w:fill="FFFFF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https://www.forbes.com/sites/lizryan/2016/12/28/how-to-answer-the-question-what-would-your-last-boss-say-about-you/#694fd7a12d55</w:t>
      </w:r>
    </w:p>
    <w:p w:rsidR="00442EF6" w:rsidRDefault="00442EF6" w:rsidP="00C567C7">
      <w:pPr>
        <w:shd w:val="clear" w:color="auto" w:fill="EFEFEF"/>
        <w:ind w:left="225"/>
        <w:rPr>
          <w:rFonts w:ascii="Georgia" w:eastAsia="Times New Roman" w:hAnsi="Georgia" w:cs="Arial"/>
          <w:color w:val="000000"/>
          <w:sz w:val="28"/>
          <w:szCs w:val="28"/>
        </w:rPr>
      </w:pPr>
    </w:p>
    <w:p w:rsidR="00537AC6" w:rsidRDefault="00442EF6" w:rsidP="00442EF6">
      <w:pPr>
        <w:shd w:val="clear" w:color="auto" w:fill="EFEFEF"/>
        <w:rPr>
          <w:rFonts w:ascii="merriweather" w:eastAsia="Times New Roman" w:hAnsi="merriweather" w:cs="Arial"/>
          <w:b/>
          <w:bCs/>
          <w:color w:val="000000"/>
          <w:sz w:val="50"/>
          <w:szCs w:val="50"/>
        </w:rPr>
      </w:pPr>
      <w:r w:rsidRPr="00442EF6">
        <w:rPr>
          <w:rFonts w:ascii="merriweather" w:eastAsia="Times New Roman" w:hAnsi="merriweather" w:cs="Arial"/>
          <w:b/>
          <w:bCs/>
          <w:color w:val="000000"/>
          <w:sz w:val="50"/>
          <w:szCs w:val="50"/>
        </w:rPr>
        <w:br/>
      </w:r>
    </w:p>
    <w:p w:rsidR="00442EF6" w:rsidRPr="00442EF6" w:rsidRDefault="00442EF6" w:rsidP="00442EF6">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9.</w:t>
      </w:r>
      <w:r w:rsidRPr="00442EF6">
        <w:rPr>
          <w:rFonts w:ascii="merriweather" w:eastAsia="Times New Roman" w:hAnsi="merriweather" w:cs="Arial"/>
          <w:b/>
          <w:bCs/>
          <w:color w:val="000000"/>
          <w:sz w:val="50"/>
          <w:szCs w:val="50"/>
        </w:rPr>
        <w:t>Are you willing to relocate?</w:t>
      </w:r>
    </w:p>
    <w:p w:rsidR="00442EF6" w:rsidRPr="00442EF6" w:rsidRDefault="00442EF6" w:rsidP="00442EF6">
      <w:pPr>
        <w:shd w:val="clear" w:color="auto" w:fill="EFEFEF"/>
        <w:rPr>
          <w:rFonts w:ascii="merriweather" w:eastAsia="Times New Roman" w:hAnsi="merriweather" w:cs="Arial"/>
          <w:color w:val="000000"/>
          <w:sz w:val="46"/>
          <w:szCs w:val="46"/>
        </w:rPr>
      </w:pPr>
      <w:r w:rsidRPr="00442EF6">
        <w:rPr>
          <w:rFonts w:ascii="merriweather" w:eastAsia="Times New Roman" w:hAnsi="merriweather" w:cs="Arial"/>
          <w:color w:val="000000"/>
          <w:sz w:val="46"/>
          <w:szCs w:val="46"/>
          <w:shd w:val="clear" w:color="auto" w:fill="FCCC6B"/>
        </w:rPr>
        <w:t>Why is this question asked?</w:t>
      </w:r>
    </w:p>
    <w:p w:rsidR="00442EF6" w:rsidRPr="00442EF6" w:rsidRDefault="00442EF6" w:rsidP="00442EF6">
      <w:pPr>
        <w:shd w:val="clear" w:color="auto" w:fill="EFEFEF"/>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This question aims at understanding your degree of willingness to take up the job. The interviewer wants to test your passion level and how far are you willing to go to take the job. Also, there may be an actual need to relocate for the position.</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color w:val="000000"/>
          <w:sz w:val="28"/>
          <w:szCs w:val="28"/>
        </w:rPr>
        <w:t> </w:t>
      </w:r>
    </w:p>
    <w:p w:rsidR="00442EF6" w:rsidRPr="00442EF6" w:rsidRDefault="00442EF6" w:rsidP="00442EF6">
      <w:pPr>
        <w:shd w:val="clear" w:color="auto" w:fill="EFEFEF"/>
        <w:rPr>
          <w:rFonts w:ascii="merriweather" w:eastAsia="Times New Roman" w:hAnsi="merriweather" w:cs="Arial"/>
          <w:color w:val="000000"/>
          <w:sz w:val="46"/>
          <w:szCs w:val="46"/>
        </w:rPr>
      </w:pPr>
      <w:r w:rsidRPr="00442EF6">
        <w:rPr>
          <w:rFonts w:ascii="merriweather" w:eastAsia="Times New Roman" w:hAnsi="merriweather" w:cs="Arial"/>
          <w:b/>
          <w:bCs/>
          <w:color w:val="000000"/>
          <w:sz w:val="46"/>
          <w:szCs w:val="46"/>
          <w:shd w:val="clear" w:color="auto" w:fill="FCCC6B"/>
        </w:rPr>
        <w:t>Tips on how to answer this question:</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color w:val="000000"/>
          <w:sz w:val="28"/>
          <w:szCs w:val="28"/>
        </w:rPr>
        <w:t>Your responses should radiate an appreciable level of passion that would convince the recruiter that you are a perfect fit for the job.</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color w:val="000000"/>
          <w:sz w:val="28"/>
          <w:szCs w:val="28"/>
        </w:rPr>
        <w:t>Mention the following points in your response -</w:t>
      </w:r>
    </w:p>
    <w:p w:rsidR="00442EF6" w:rsidRPr="00442EF6" w:rsidRDefault="00442EF6" w:rsidP="00537AC6">
      <w:pPr>
        <w:numPr>
          <w:ilvl w:val="0"/>
          <w:numId w:val="12"/>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Respond with passion about the job regardless of whether or not you are willing to move</w:t>
      </w:r>
    </w:p>
    <w:p w:rsidR="00442EF6" w:rsidRPr="00442EF6" w:rsidRDefault="00442EF6" w:rsidP="00537AC6">
      <w:pPr>
        <w:numPr>
          <w:ilvl w:val="0"/>
          <w:numId w:val="12"/>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Be honest with what you want so as to avoid any problems if you get recruited</w:t>
      </w:r>
    </w:p>
    <w:p w:rsidR="00442EF6" w:rsidRPr="00442EF6" w:rsidRDefault="00442EF6" w:rsidP="00537AC6">
      <w:pPr>
        <w:numPr>
          <w:ilvl w:val="0"/>
          <w:numId w:val="12"/>
        </w:numPr>
        <w:shd w:val="clear" w:color="auto" w:fill="EFEFEF"/>
        <w:ind w:left="375"/>
        <w:rPr>
          <w:rFonts w:ascii="Georgia" w:eastAsia="Times New Roman" w:hAnsi="Georgia" w:cs="Arial"/>
          <w:color w:val="000000"/>
          <w:sz w:val="28"/>
          <w:szCs w:val="28"/>
        </w:rPr>
      </w:pPr>
      <w:r w:rsidRPr="00442EF6">
        <w:rPr>
          <w:rFonts w:ascii="Georgia" w:eastAsia="Times New Roman" w:hAnsi="Georgia" w:cs="Arial"/>
          <w:color w:val="000000"/>
          <w:sz w:val="28"/>
          <w:szCs w:val="28"/>
        </w:rPr>
        <w:t>If you are willing to relocate, have a clear idea about relocation requirements and limitations.</w:t>
      </w:r>
    </w:p>
    <w:p w:rsidR="00442EF6" w:rsidRPr="00442EF6" w:rsidRDefault="00442EF6" w:rsidP="00442EF6">
      <w:pPr>
        <w:shd w:val="clear" w:color="auto" w:fill="FCCC6B"/>
        <w:jc w:val="center"/>
        <w:rPr>
          <w:rFonts w:ascii="Georgia" w:eastAsia="Times New Roman" w:hAnsi="Georgia" w:cs="Arial"/>
          <w:color w:val="000000"/>
          <w:sz w:val="28"/>
          <w:szCs w:val="28"/>
        </w:rPr>
      </w:pPr>
      <w:r w:rsidRPr="00442EF6">
        <w:rPr>
          <w:rFonts w:ascii="Georgia" w:eastAsia="Times New Roman" w:hAnsi="Georgia" w:cs="Arial"/>
          <w:b/>
          <w:bCs/>
          <w:color w:val="000000"/>
          <w:sz w:val="46"/>
          <w:szCs w:val="46"/>
        </w:rPr>
        <w:t>Good Answer:</w:t>
      </w:r>
    </w:p>
    <w:p w:rsidR="00442EF6" w:rsidRPr="00442EF6" w:rsidRDefault="00442EF6" w:rsidP="00442EF6">
      <w:pPr>
        <w:shd w:val="clear" w:color="auto" w:fill="FCCC6B"/>
        <w:spacing w:after="300"/>
        <w:rPr>
          <w:rFonts w:ascii="Georgia" w:eastAsia="Times New Roman" w:hAnsi="Georgia" w:cs="Arial"/>
          <w:color w:val="000000"/>
          <w:sz w:val="28"/>
          <w:szCs w:val="28"/>
        </w:rPr>
      </w:pPr>
      <w:r w:rsidRPr="00442EF6">
        <w:rPr>
          <w:rFonts w:ascii="Georgia" w:eastAsia="Times New Roman" w:hAnsi="Georgia" w:cs="Arial"/>
          <w:color w:val="000000"/>
          <w:sz w:val="28"/>
          <w:szCs w:val="28"/>
        </w:rPr>
        <w:t>I love the city that I live in. Relocating within the city would be no problem at all. If you ask me to relocate to a different city, I don’t think that would be an issue as I believe it would be a good opportunity for me to learn about different kinds of people, and to interact with them.</w:t>
      </w:r>
    </w:p>
    <w:p w:rsidR="00442EF6" w:rsidRPr="00442EF6" w:rsidRDefault="00442EF6" w:rsidP="00442EF6">
      <w:pPr>
        <w:shd w:val="clear" w:color="auto" w:fill="FCCC6B"/>
        <w:rPr>
          <w:rFonts w:ascii="Georgia" w:eastAsia="Times New Roman" w:hAnsi="Georgia" w:cs="Arial"/>
          <w:color w:val="000000"/>
          <w:sz w:val="28"/>
          <w:szCs w:val="28"/>
        </w:rPr>
      </w:pPr>
      <w:r w:rsidRPr="00442EF6">
        <w:rPr>
          <w:rFonts w:ascii="Georgia" w:eastAsia="Times New Roman" w:hAnsi="Georgia" w:cs="Arial"/>
          <w:color w:val="000000"/>
          <w:sz w:val="28"/>
          <w:szCs w:val="28"/>
        </w:rPr>
        <w:t> </w:t>
      </w:r>
    </w:p>
    <w:p w:rsidR="00442EF6" w:rsidRPr="00442EF6" w:rsidRDefault="00442EF6" w:rsidP="00442EF6">
      <w:pPr>
        <w:shd w:val="clear" w:color="auto" w:fill="EFEFEF"/>
        <w:rPr>
          <w:rFonts w:ascii="Georgia" w:eastAsia="Times New Roman" w:hAnsi="Georgia" w:cs="Arial"/>
          <w:color w:val="000000"/>
          <w:sz w:val="28"/>
          <w:szCs w:val="28"/>
        </w:rPr>
      </w:pPr>
      <w:r w:rsidRPr="00442EF6">
        <w:rPr>
          <w:rFonts w:ascii="Georgia" w:eastAsia="Times New Roman" w:hAnsi="Georgia" w:cs="Arial"/>
          <w:b/>
          <w:bCs/>
          <w:color w:val="000000"/>
          <w:sz w:val="36"/>
          <w:szCs w:val="36"/>
        </w:rPr>
        <w:t>  Reference Links:</w:t>
      </w:r>
    </w:p>
    <w:p w:rsidR="00442EF6" w:rsidRPr="00442EF6" w:rsidRDefault="00442EF6" w:rsidP="00537AC6">
      <w:pPr>
        <w:numPr>
          <w:ilvl w:val="0"/>
          <w:numId w:val="13"/>
        </w:numPr>
        <w:shd w:val="clear" w:color="auto" w:fill="EFEFE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https://theundercoverrecruiter.com/answer-willing-relocate/</w:t>
      </w:r>
    </w:p>
    <w:p w:rsidR="00442EF6" w:rsidRPr="00442EF6" w:rsidRDefault="00442EF6" w:rsidP="00537AC6">
      <w:pPr>
        <w:numPr>
          <w:ilvl w:val="0"/>
          <w:numId w:val="13"/>
        </w:numPr>
        <w:shd w:val="clear" w:color="auto" w:fill="EFEFEF"/>
        <w:ind w:left="225"/>
        <w:rPr>
          <w:rFonts w:ascii="Georgia" w:eastAsia="Times New Roman" w:hAnsi="Georgia" w:cs="Arial"/>
          <w:color w:val="000000"/>
          <w:sz w:val="28"/>
          <w:szCs w:val="28"/>
        </w:rPr>
      </w:pPr>
      <w:r w:rsidRPr="00442EF6">
        <w:rPr>
          <w:rFonts w:ascii="Georgia" w:eastAsia="Times New Roman" w:hAnsi="Georgia" w:cs="Arial"/>
          <w:color w:val="000000"/>
          <w:sz w:val="28"/>
          <w:szCs w:val="28"/>
        </w:rPr>
        <w:t>https://www.livecareer.com/interview/questions/are-you-willing-to-relocate-for-the-job</w:t>
      </w:r>
    </w:p>
    <w:p w:rsidR="00393E4C" w:rsidRDefault="00393E4C" w:rsidP="00393E4C">
      <w:pPr>
        <w:shd w:val="clear" w:color="auto" w:fill="FFFFFF"/>
        <w:rPr>
          <w:rFonts w:ascii="merriweather" w:eastAsia="Times New Roman" w:hAnsi="merriweather" w:cs="Arial"/>
          <w:b/>
          <w:bCs/>
          <w:color w:val="000000"/>
          <w:sz w:val="50"/>
          <w:szCs w:val="50"/>
        </w:rPr>
      </w:pPr>
    </w:p>
    <w:p w:rsidR="00393E4C" w:rsidRDefault="00393E4C" w:rsidP="00393E4C">
      <w:pPr>
        <w:shd w:val="clear" w:color="auto" w:fill="FFFFFF"/>
        <w:rPr>
          <w:rFonts w:ascii="merriweather" w:eastAsia="Times New Roman" w:hAnsi="merriweather" w:cs="Arial"/>
          <w:b/>
          <w:bCs/>
          <w:color w:val="000000"/>
          <w:sz w:val="50"/>
          <w:szCs w:val="50"/>
        </w:rPr>
      </w:pPr>
    </w:p>
    <w:p w:rsidR="00393E4C" w:rsidRDefault="00393E4C" w:rsidP="00393E4C">
      <w:pPr>
        <w:shd w:val="clear" w:color="auto" w:fill="FFFFFF"/>
        <w:rPr>
          <w:rFonts w:ascii="merriweather" w:eastAsia="Times New Roman" w:hAnsi="merriweather" w:cs="Arial"/>
          <w:b/>
          <w:bCs/>
          <w:color w:val="000000"/>
          <w:sz w:val="50"/>
          <w:szCs w:val="50"/>
        </w:rPr>
      </w:pPr>
    </w:p>
    <w:p w:rsidR="00537AC6" w:rsidRDefault="00537AC6" w:rsidP="00393E4C">
      <w:pPr>
        <w:shd w:val="clear" w:color="auto" w:fill="FFFFFF"/>
        <w:rPr>
          <w:rFonts w:ascii="merriweather" w:eastAsia="Times New Roman" w:hAnsi="merriweather" w:cs="Arial"/>
          <w:b/>
          <w:bCs/>
          <w:color w:val="000000"/>
          <w:sz w:val="50"/>
          <w:szCs w:val="50"/>
        </w:rPr>
      </w:pPr>
    </w:p>
    <w:p w:rsidR="00537AC6" w:rsidRDefault="00537AC6" w:rsidP="00393E4C">
      <w:pPr>
        <w:shd w:val="clear" w:color="auto" w:fill="FFFFFF"/>
        <w:rPr>
          <w:rFonts w:ascii="merriweather" w:eastAsia="Times New Roman" w:hAnsi="merriweather" w:cs="Arial"/>
          <w:b/>
          <w:bCs/>
          <w:color w:val="000000"/>
          <w:sz w:val="50"/>
          <w:szCs w:val="50"/>
        </w:rPr>
      </w:pPr>
    </w:p>
    <w:p w:rsidR="00537AC6" w:rsidRDefault="00537AC6" w:rsidP="00393E4C">
      <w:pPr>
        <w:shd w:val="clear" w:color="auto" w:fill="FFFFFF"/>
        <w:rPr>
          <w:rFonts w:ascii="merriweather" w:eastAsia="Times New Roman" w:hAnsi="merriweather" w:cs="Arial"/>
          <w:b/>
          <w:bCs/>
          <w:color w:val="000000"/>
          <w:sz w:val="50"/>
          <w:szCs w:val="50"/>
        </w:rPr>
      </w:pPr>
    </w:p>
    <w:p w:rsidR="00393E4C" w:rsidRPr="00393E4C" w:rsidRDefault="00393E4C" w:rsidP="00393E4C">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10.</w:t>
      </w:r>
      <w:r w:rsidRPr="00393E4C">
        <w:rPr>
          <w:rFonts w:ascii="merriweather" w:eastAsia="Times New Roman" w:hAnsi="merriweather" w:cs="Arial"/>
          <w:b/>
          <w:bCs/>
          <w:color w:val="000000"/>
          <w:sz w:val="50"/>
          <w:szCs w:val="50"/>
        </w:rPr>
        <w:t>Are you willing to travel?</w:t>
      </w:r>
    </w:p>
    <w:p w:rsidR="00393E4C" w:rsidRPr="00393E4C" w:rsidRDefault="00393E4C" w:rsidP="00393E4C">
      <w:pPr>
        <w:shd w:val="clear" w:color="auto" w:fill="FFFFFF"/>
        <w:rPr>
          <w:rFonts w:ascii="merriweather" w:eastAsia="Times New Roman" w:hAnsi="merriweather" w:cs="Arial"/>
          <w:color w:val="000000"/>
          <w:sz w:val="46"/>
          <w:szCs w:val="46"/>
        </w:rPr>
      </w:pPr>
      <w:r w:rsidRPr="00393E4C">
        <w:rPr>
          <w:rFonts w:ascii="merriweather" w:eastAsia="Times New Roman" w:hAnsi="merriweather" w:cs="Arial"/>
          <w:color w:val="000000"/>
          <w:sz w:val="46"/>
          <w:szCs w:val="46"/>
          <w:shd w:val="clear" w:color="auto" w:fill="FCCC6B"/>
        </w:rPr>
        <w:t>Why is this question asked?</w:t>
      </w:r>
    </w:p>
    <w:p w:rsidR="00393E4C" w:rsidRPr="00393E4C" w:rsidRDefault="00393E4C" w:rsidP="00393E4C">
      <w:pPr>
        <w:shd w:val="clear" w:color="auto" w:fill="FFFFFF"/>
        <w:rPr>
          <w:rFonts w:ascii="Georgia" w:eastAsia="Times New Roman" w:hAnsi="Georgia" w:cs="Arial"/>
          <w:color w:val="000000"/>
          <w:sz w:val="28"/>
          <w:szCs w:val="28"/>
        </w:rPr>
      </w:pPr>
      <w:r w:rsidRPr="00393E4C">
        <w:rPr>
          <w:rFonts w:ascii="Georgia" w:eastAsia="Times New Roman" w:hAnsi="Georgia" w:cs="Arial"/>
          <w:color w:val="000000"/>
          <w:sz w:val="28"/>
          <w:szCs w:val="28"/>
        </w:rPr>
        <w:t>An interviewer will ask this question to see if you are willing and able to travel as much as the job requires.</w:t>
      </w:r>
    </w:p>
    <w:p w:rsidR="00393E4C" w:rsidRPr="00393E4C" w:rsidRDefault="00393E4C" w:rsidP="00393E4C">
      <w:pPr>
        <w:shd w:val="clear" w:color="auto" w:fill="FFFFFF"/>
        <w:rPr>
          <w:rFonts w:ascii="merriweather" w:eastAsia="Times New Roman" w:hAnsi="merriweather" w:cs="Arial"/>
          <w:color w:val="000000"/>
          <w:sz w:val="46"/>
          <w:szCs w:val="46"/>
        </w:rPr>
      </w:pPr>
      <w:r w:rsidRPr="00393E4C">
        <w:rPr>
          <w:rFonts w:ascii="merriweather" w:eastAsia="Times New Roman" w:hAnsi="merriweather" w:cs="Arial"/>
          <w:b/>
          <w:bCs/>
          <w:color w:val="000000"/>
          <w:sz w:val="46"/>
          <w:szCs w:val="46"/>
          <w:shd w:val="clear" w:color="auto" w:fill="FCCC6B"/>
        </w:rPr>
        <w:t>Tips on how to answer this question:</w:t>
      </w:r>
    </w:p>
    <w:p w:rsidR="00393E4C" w:rsidRPr="00393E4C" w:rsidRDefault="00393E4C" w:rsidP="00393E4C">
      <w:pPr>
        <w:shd w:val="clear" w:color="auto" w:fill="FFFFFF"/>
        <w:spacing w:after="300"/>
        <w:rPr>
          <w:rFonts w:ascii="Georgia" w:eastAsia="Times New Roman" w:hAnsi="Georgia" w:cs="Arial"/>
          <w:color w:val="000000"/>
          <w:sz w:val="28"/>
          <w:szCs w:val="28"/>
        </w:rPr>
      </w:pPr>
      <w:r w:rsidRPr="00393E4C">
        <w:rPr>
          <w:rFonts w:ascii="Georgia" w:eastAsia="Times New Roman" w:hAnsi="Georgia" w:cs="Arial"/>
          <w:color w:val="000000"/>
          <w:sz w:val="28"/>
          <w:szCs w:val="28"/>
        </w:rPr>
        <w:t>Mention your flexibility when it comes to traveling for work reasons. Be as honest as you can. Make sure you understand how much traveling will be expected of you and whether you’re fine with that.</w:t>
      </w:r>
    </w:p>
    <w:p w:rsidR="00393E4C" w:rsidRPr="00393E4C" w:rsidRDefault="00393E4C" w:rsidP="00393E4C">
      <w:pPr>
        <w:shd w:val="clear" w:color="auto" w:fill="FFFFFF"/>
        <w:spacing w:after="300"/>
        <w:rPr>
          <w:rFonts w:ascii="Georgia" w:eastAsia="Times New Roman" w:hAnsi="Georgia" w:cs="Arial"/>
          <w:color w:val="000000"/>
          <w:sz w:val="28"/>
          <w:szCs w:val="28"/>
        </w:rPr>
      </w:pPr>
      <w:r w:rsidRPr="00393E4C">
        <w:rPr>
          <w:rFonts w:ascii="Georgia" w:eastAsia="Times New Roman" w:hAnsi="Georgia" w:cs="Arial"/>
          <w:color w:val="000000"/>
          <w:sz w:val="28"/>
          <w:szCs w:val="28"/>
        </w:rPr>
        <w:t>Follow-up with the following set of points to craft your answer better -</w:t>
      </w:r>
    </w:p>
    <w:p w:rsidR="00393E4C" w:rsidRPr="00393E4C" w:rsidRDefault="00393E4C" w:rsidP="00537AC6">
      <w:pPr>
        <w:numPr>
          <w:ilvl w:val="0"/>
          <w:numId w:val="14"/>
        </w:numPr>
        <w:shd w:val="clear" w:color="auto" w:fill="FFFFFF"/>
        <w:ind w:left="375"/>
        <w:rPr>
          <w:rFonts w:ascii="Georgia" w:eastAsia="Times New Roman" w:hAnsi="Georgia" w:cs="Arial"/>
          <w:color w:val="000000"/>
          <w:sz w:val="28"/>
          <w:szCs w:val="28"/>
        </w:rPr>
      </w:pPr>
      <w:r w:rsidRPr="00393E4C">
        <w:rPr>
          <w:rFonts w:ascii="Georgia" w:eastAsia="Times New Roman" w:hAnsi="Georgia" w:cs="Arial"/>
          <w:color w:val="000000"/>
          <w:sz w:val="28"/>
          <w:szCs w:val="28"/>
        </w:rPr>
        <w:t>Understand the travel requirements early enough</w:t>
      </w:r>
    </w:p>
    <w:p w:rsidR="00393E4C" w:rsidRPr="00393E4C" w:rsidRDefault="00393E4C" w:rsidP="00537AC6">
      <w:pPr>
        <w:numPr>
          <w:ilvl w:val="0"/>
          <w:numId w:val="14"/>
        </w:numPr>
        <w:shd w:val="clear" w:color="auto" w:fill="FFFFFF"/>
        <w:ind w:left="375"/>
        <w:rPr>
          <w:rFonts w:ascii="Georgia" w:eastAsia="Times New Roman" w:hAnsi="Georgia" w:cs="Arial"/>
          <w:color w:val="000000"/>
          <w:sz w:val="28"/>
          <w:szCs w:val="28"/>
        </w:rPr>
      </w:pPr>
      <w:r w:rsidRPr="00393E4C">
        <w:rPr>
          <w:rFonts w:ascii="Georgia" w:eastAsia="Times New Roman" w:hAnsi="Georgia" w:cs="Arial"/>
          <w:color w:val="000000"/>
          <w:sz w:val="28"/>
          <w:szCs w:val="28"/>
        </w:rPr>
        <w:t>Mention your travel limitations</w:t>
      </w:r>
    </w:p>
    <w:p w:rsidR="00393E4C" w:rsidRPr="00393E4C" w:rsidRDefault="00393E4C" w:rsidP="00537AC6">
      <w:pPr>
        <w:numPr>
          <w:ilvl w:val="0"/>
          <w:numId w:val="14"/>
        </w:numPr>
        <w:shd w:val="clear" w:color="auto" w:fill="FFFFFF"/>
        <w:ind w:left="375"/>
        <w:rPr>
          <w:rFonts w:ascii="Georgia" w:eastAsia="Times New Roman" w:hAnsi="Georgia" w:cs="Arial"/>
          <w:color w:val="000000"/>
          <w:sz w:val="28"/>
          <w:szCs w:val="28"/>
        </w:rPr>
      </w:pPr>
      <w:r w:rsidRPr="00393E4C">
        <w:rPr>
          <w:rFonts w:ascii="Georgia" w:eastAsia="Times New Roman" w:hAnsi="Georgia" w:cs="Arial"/>
          <w:color w:val="000000"/>
          <w:sz w:val="28"/>
          <w:szCs w:val="28"/>
        </w:rPr>
        <w:t>Clear all your doubts</w:t>
      </w:r>
    </w:p>
    <w:p w:rsidR="00393E4C" w:rsidRPr="00393E4C" w:rsidRDefault="00393E4C" w:rsidP="00393E4C">
      <w:pPr>
        <w:shd w:val="clear" w:color="auto" w:fill="FFFFFF"/>
        <w:rPr>
          <w:rFonts w:ascii="Georgia" w:eastAsia="Times New Roman" w:hAnsi="Georgia" w:cs="Arial"/>
          <w:color w:val="000000"/>
          <w:sz w:val="28"/>
          <w:szCs w:val="28"/>
        </w:rPr>
      </w:pPr>
      <w:r w:rsidRPr="00393E4C">
        <w:rPr>
          <w:rFonts w:ascii="Georgia" w:eastAsia="Times New Roman" w:hAnsi="Georgia" w:cs="Arial"/>
          <w:color w:val="000000"/>
          <w:sz w:val="28"/>
          <w:szCs w:val="28"/>
        </w:rPr>
        <w:t>Once everything is cleared up, mention how you’re aware of all the travel requirements of the job and are totally up for it.</w:t>
      </w:r>
    </w:p>
    <w:p w:rsidR="00393E4C" w:rsidRPr="00393E4C" w:rsidRDefault="00393E4C" w:rsidP="00393E4C">
      <w:pPr>
        <w:shd w:val="clear" w:color="auto" w:fill="FCCC6B"/>
        <w:jc w:val="center"/>
        <w:rPr>
          <w:rFonts w:ascii="Georgia" w:eastAsia="Times New Roman" w:hAnsi="Georgia" w:cs="Arial"/>
          <w:color w:val="000000"/>
          <w:sz w:val="28"/>
          <w:szCs w:val="28"/>
        </w:rPr>
      </w:pPr>
      <w:r w:rsidRPr="00393E4C">
        <w:rPr>
          <w:rFonts w:ascii="Georgia" w:eastAsia="Times New Roman" w:hAnsi="Georgia" w:cs="Arial"/>
          <w:b/>
          <w:bCs/>
          <w:color w:val="000000"/>
          <w:sz w:val="46"/>
          <w:szCs w:val="46"/>
        </w:rPr>
        <w:t>Good Answer:</w:t>
      </w:r>
    </w:p>
    <w:p w:rsidR="00393E4C" w:rsidRPr="00393E4C" w:rsidRDefault="00393E4C" w:rsidP="00393E4C">
      <w:pPr>
        <w:shd w:val="clear" w:color="auto" w:fill="FCCC6B"/>
        <w:rPr>
          <w:rFonts w:ascii="Georgia" w:eastAsia="Times New Roman" w:hAnsi="Georgia" w:cs="Arial"/>
          <w:color w:val="000000"/>
          <w:sz w:val="28"/>
          <w:szCs w:val="28"/>
        </w:rPr>
      </w:pPr>
      <w:r w:rsidRPr="00393E4C">
        <w:rPr>
          <w:rFonts w:ascii="Georgia" w:eastAsia="Times New Roman" w:hAnsi="Georgia" w:cs="Arial"/>
          <w:color w:val="000000"/>
          <w:sz w:val="28"/>
          <w:szCs w:val="28"/>
        </w:rPr>
        <w:t>I would love to travel. In fact, throughout my younger days, I've always loved visiting different cities, and as years passed, travel has become a necessity for me. Hence, I would love to travel for work. Having said that, I would need a couple of days advance notice, as I live with my family, and it would take me a couple of days to make some arrangements for then before I leave. </w:t>
      </w:r>
    </w:p>
    <w:p w:rsidR="00393E4C" w:rsidRPr="00393E4C" w:rsidRDefault="00393E4C" w:rsidP="00393E4C">
      <w:pPr>
        <w:shd w:val="clear" w:color="auto" w:fill="FFFFFF"/>
        <w:rPr>
          <w:rFonts w:ascii="Georgia" w:eastAsia="Times New Roman" w:hAnsi="Georgia" w:cs="Arial"/>
          <w:color w:val="000000"/>
          <w:sz w:val="28"/>
          <w:szCs w:val="28"/>
        </w:rPr>
      </w:pPr>
      <w:r w:rsidRPr="00393E4C">
        <w:rPr>
          <w:rFonts w:ascii="Georgia" w:eastAsia="Times New Roman" w:hAnsi="Georgia" w:cs="Arial"/>
          <w:b/>
          <w:bCs/>
          <w:color w:val="000000"/>
          <w:sz w:val="36"/>
          <w:szCs w:val="36"/>
        </w:rPr>
        <w:t>  Reference Links:</w:t>
      </w:r>
    </w:p>
    <w:p w:rsidR="00393E4C" w:rsidRPr="00393E4C" w:rsidRDefault="00393E4C" w:rsidP="00537AC6">
      <w:pPr>
        <w:numPr>
          <w:ilvl w:val="0"/>
          <w:numId w:val="15"/>
        </w:numPr>
        <w:shd w:val="clear" w:color="auto" w:fill="FFFFFF"/>
        <w:ind w:left="225"/>
        <w:rPr>
          <w:rFonts w:ascii="Georgia" w:eastAsia="Times New Roman" w:hAnsi="Georgia" w:cs="Arial"/>
          <w:color w:val="000000"/>
          <w:sz w:val="28"/>
          <w:szCs w:val="28"/>
        </w:rPr>
      </w:pPr>
      <w:r w:rsidRPr="00393E4C">
        <w:rPr>
          <w:rFonts w:ascii="Georgia" w:eastAsia="Times New Roman" w:hAnsi="Georgia" w:cs="Arial"/>
          <w:color w:val="000000"/>
          <w:sz w:val="28"/>
          <w:szCs w:val="28"/>
        </w:rPr>
        <w:t>https://www.wayup.com/guide/answer-willing-travel/</w:t>
      </w:r>
    </w:p>
    <w:p w:rsidR="00393E4C" w:rsidRPr="00393E4C" w:rsidRDefault="00393E4C" w:rsidP="00537AC6">
      <w:pPr>
        <w:numPr>
          <w:ilvl w:val="0"/>
          <w:numId w:val="15"/>
        </w:numPr>
        <w:shd w:val="clear" w:color="auto" w:fill="FFFFFF"/>
        <w:ind w:left="225"/>
        <w:rPr>
          <w:rFonts w:ascii="Georgia" w:eastAsia="Times New Roman" w:hAnsi="Georgia" w:cs="Arial"/>
          <w:color w:val="000000"/>
          <w:sz w:val="28"/>
          <w:szCs w:val="28"/>
        </w:rPr>
      </w:pPr>
      <w:r w:rsidRPr="00393E4C">
        <w:rPr>
          <w:rFonts w:ascii="Georgia" w:eastAsia="Times New Roman" w:hAnsi="Georgia" w:cs="Arial"/>
          <w:color w:val="000000"/>
          <w:sz w:val="28"/>
          <w:szCs w:val="28"/>
        </w:rPr>
        <w:t>https://www.thebalance.com/how-to-answer-interview-questions-about-travel-2061287</w:t>
      </w:r>
    </w:p>
    <w:p w:rsidR="00442EF6" w:rsidRDefault="00442EF6"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A955E1">
      <w:pPr>
        <w:shd w:val="clear" w:color="auto" w:fill="EFEFEF"/>
        <w:rPr>
          <w:rFonts w:ascii="merriweather" w:eastAsia="Times New Roman" w:hAnsi="merriweather" w:cs="Arial"/>
          <w:b/>
          <w:bCs/>
          <w:color w:val="000000"/>
          <w:sz w:val="50"/>
          <w:szCs w:val="50"/>
        </w:rPr>
      </w:pPr>
    </w:p>
    <w:p w:rsidR="00A955E1" w:rsidRDefault="00A955E1" w:rsidP="00A955E1">
      <w:pPr>
        <w:shd w:val="clear" w:color="auto" w:fill="EFEFEF"/>
        <w:rPr>
          <w:rFonts w:ascii="merriweather" w:eastAsia="Times New Roman" w:hAnsi="merriweather" w:cs="Arial"/>
          <w:b/>
          <w:bCs/>
          <w:color w:val="000000"/>
          <w:sz w:val="50"/>
          <w:szCs w:val="50"/>
        </w:rPr>
      </w:pPr>
    </w:p>
    <w:p w:rsidR="00A955E1" w:rsidRDefault="00A955E1" w:rsidP="00A955E1">
      <w:pPr>
        <w:shd w:val="clear" w:color="auto" w:fill="EFEFEF"/>
        <w:rPr>
          <w:rFonts w:ascii="merriweather" w:eastAsia="Times New Roman" w:hAnsi="merriweather" w:cs="Arial"/>
          <w:b/>
          <w:bCs/>
          <w:color w:val="000000"/>
          <w:sz w:val="50"/>
          <w:szCs w:val="50"/>
        </w:rPr>
      </w:pPr>
    </w:p>
    <w:p w:rsidR="00537AC6" w:rsidRDefault="00537AC6" w:rsidP="00A955E1">
      <w:pPr>
        <w:shd w:val="clear" w:color="auto" w:fill="EFEFEF"/>
        <w:rPr>
          <w:rFonts w:ascii="merriweather" w:eastAsia="Times New Roman" w:hAnsi="merriweather" w:cs="Arial"/>
          <w:b/>
          <w:bCs/>
          <w:color w:val="000000"/>
          <w:sz w:val="50"/>
          <w:szCs w:val="50"/>
        </w:rPr>
      </w:pPr>
    </w:p>
    <w:p w:rsidR="00537AC6" w:rsidRDefault="00537AC6" w:rsidP="00A955E1">
      <w:pPr>
        <w:shd w:val="clear" w:color="auto" w:fill="EFEFEF"/>
        <w:rPr>
          <w:rFonts w:ascii="merriweather" w:eastAsia="Times New Roman" w:hAnsi="merriweather" w:cs="Arial"/>
          <w:b/>
          <w:bCs/>
          <w:color w:val="000000"/>
          <w:sz w:val="50"/>
          <w:szCs w:val="50"/>
        </w:rPr>
      </w:pPr>
    </w:p>
    <w:p w:rsidR="00A955E1" w:rsidRPr="00A955E1" w:rsidRDefault="00A955E1" w:rsidP="00A955E1">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11.</w:t>
      </w:r>
      <w:r w:rsidRPr="00A955E1">
        <w:rPr>
          <w:rFonts w:ascii="merriweather" w:eastAsia="Times New Roman" w:hAnsi="merriweather" w:cs="Arial"/>
          <w:b/>
          <w:bCs/>
          <w:color w:val="000000"/>
          <w:sz w:val="50"/>
          <w:szCs w:val="50"/>
        </w:rPr>
        <w:t>Tell me about an accomplishment you are most proud of.</w:t>
      </w:r>
    </w:p>
    <w:p w:rsidR="00A955E1" w:rsidRPr="00A955E1" w:rsidRDefault="00A955E1" w:rsidP="00A955E1">
      <w:pPr>
        <w:shd w:val="clear" w:color="auto" w:fill="EFEFEF"/>
        <w:rPr>
          <w:rFonts w:ascii="merriweather" w:eastAsia="Times New Roman" w:hAnsi="merriweather" w:cs="Arial"/>
          <w:color w:val="000000"/>
          <w:sz w:val="46"/>
          <w:szCs w:val="46"/>
        </w:rPr>
      </w:pPr>
      <w:r w:rsidRPr="00A955E1">
        <w:rPr>
          <w:rFonts w:ascii="merriweather" w:eastAsia="Times New Roman" w:hAnsi="merriweather" w:cs="Arial"/>
          <w:color w:val="000000"/>
          <w:sz w:val="46"/>
          <w:szCs w:val="46"/>
          <w:shd w:val="clear" w:color="auto" w:fill="FCCC6B"/>
        </w:rPr>
        <w:t>Why is this question asked?</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The interviewer wants to comprehend the skills of the applicant by asking this question. The interests &amp; accomplishments of the candidate revealed during the interview will help the interviewer determine if the applicant will add value to the company.</w:t>
      </w:r>
    </w:p>
    <w:p w:rsidR="00A955E1" w:rsidRPr="00A955E1" w:rsidRDefault="00A955E1" w:rsidP="00A955E1">
      <w:pPr>
        <w:shd w:val="clear" w:color="auto" w:fill="EFEFEF"/>
        <w:rPr>
          <w:rFonts w:ascii="merriweather" w:eastAsia="Times New Roman" w:hAnsi="merriweather" w:cs="Arial"/>
          <w:color w:val="000000"/>
          <w:sz w:val="46"/>
          <w:szCs w:val="46"/>
        </w:rPr>
      </w:pPr>
      <w:r w:rsidRPr="00A955E1">
        <w:rPr>
          <w:rFonts w:ascii="merriweather" w:eastAsia="Times New Roman" w:hAnsi="merriweather" w:cs="Arial"/>
          <w:b/>
          <w:bCs/>
          <w:color w:val="000000"/>
          <w:sz w:val="46"/>
          <w:szCs w:val="46"/>
          <w:shd w:val="clear" w:color="auto" w:fill="FCCC6B"/>
        </w:rPr>
        <w:t>Tips on how to answer this question:</w:t>
      </w:r>
    </w:p>
    <w:p w:rsidR="00A955E1" w:rsidRPr="00A955E1" w:rsidRDefault="00A955E1" w:rsidP="00A955E1">
      <w:pPr>
        <w:shd w:val="clear" w:color="auto" w:fill="EFEFEF"/>
        <w:spacing w:after="300"/>
        <w:rPr>
          <w:rFonts w:ascii="Georgia" w:eastAsia="Times New Roman" w:hAnsi="Georgia" w:cs="Arial"/>
          <w:color w:val="000000"/>
          <w:sz w:val="28"/>
          <w:szCs w:val="28"/>
        </w:rPr>
      </w:pPr>
      <w:r w:rsidRPr="00A955E1">
        <w:rPr>
          <w:rFonts w:ascii="Georgia" w:eastAsia="Times New Roman" w:hAnsi="Georgia" w:cs="Arial"/>
          <w:color w:val="000000"/>
          <w:sz w:val="28"/>
          <w:szCs w:val="28"/>
        </w:rPr>
        <w:t>Make sure you provide specific examples of events that were challenging to you and how you successfully resolved them. Come up with a few good examples beforehand that highlights your profile and makes you look like a better fit for the job.</w:t>
      </w:r>
    </w:p>
    <w:p w:rsidR="00A955E1" w:rsidRPr="00A955E1" w:rsidRDefault="00A955E1" w:rsidP="00A955E1">
      <w:pPr>
        <w:shd w:val="clear" w:color="auto" w:fill="EFEFEF"/>
        <w:spacing w:after="300"/>
        <w:rPr>
          <w:rFonts w:ascii="Georgia" w:eastAsia="Times New Roman" w:hAnsi="Georgia" w:cs="Arial"/>
          <w:color w:val="000000"/>
          <w:sz w:val="28"/>
          <w:szCs w:val="28"/>
        </w:rPr>
      </w:pPr>
      <w:r w:rsidRPr="00A955E1">
        <w:rPr>
          <w:rFonts w:ascii="Georgia" w:eastAsia="Times New Roman" w:hAnsi="Georgia" w:cs="Arial"/>
          <w:color w:val="000000"/>
          <w:sz w:val="28"/>
          <w:szCs w:val="28"/>
        </w:rPr>
        <w:t>The accomplishment that you choose to describe also gives the interviewer a sense of your background, values and interests. That will help the interviewer determine if your personal values align with that of the company’s.</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 </w:t>
      </w:r>
    </w:p>
    <w:p w:rsidR="00A955E1" w:rsidRPr="00A955E1" w:rsidRDefault="00A955E1" w:rsidP="00A955E1">
      <w:pPr>
        <w:shd w:val="clear" w:color="auto" w:fill="FCCC6B"/>
        <w:jc w:val="center"/>
        <w:rPr>
          <w:rFonts w:ascii="Georgia" w:eastAsia="Times New Roman" w:hAnsi="Georgia" w:cs="Arial"/>
          <w:color w:val="000000"/>
          <w:sz w:val="28"/>
          <w:szCs w:val="28"/>
        </w:rPr>
      </w:pPr>
      <w:r w:rsidRPr="00A955E1">
        <w:rPr>
          <w:rFonts w:ascii="Georgia" w:eastAsia="Times New Roman" w:hAnsi="Georgia" w:cs="Arial"/>
          <w:b/>
          <w:bCs/>
          <w:color w:val="000000"/>
          <w:sz w:val="46"/>
          <w:szCs w:val="46"/>
        </w:rPr>
        <w:t>Good Answer:</w:t>
      </w:r>
    </w:p>
    <w:p w:rsidR="00A955E1" w:rsidRPr="00A955E1" w:rsidRDefault="00A955E1" w:rsidP="00A955E1">
      <w:pPr>
        <w:shd w:val="clear" w:color="auto" w:fill="FCCC6B"/>
        <w:rPr>
          <w:rFonts w:ascii="Georgia" w:eastAsia="Times New Roman" w:hAnsi="Georgia" w:cs="Arial"/>
          <w:color w:val="000000"/>
          <w:sz w:val="28"/>
          <w:szCs w:val="28"/>
        </w:rPr>
      </w:pPr>
      <w:r w:rsidRPr="00A955E1">
        <w:rPr>
          <w:rFonts w:ascii="Georgia" w:eastAsia="Times New Roman" w:hAnsi="Georgia" w:cs="Arial"/>
          <w:color w:val="000000"/>
          <w:sz w:val="28"/>
          <w:szCs w:val="28"/>
        </w:rPr>
        <w:t>When I was posted in Canada for a while, I was a little apprehensive as it was my first time abroad. It took me a while to get adjusted to the people, the culture and the new assignment I was working on. But I took it as a challenge, gave it my best efforts and managed to achieve a positive outcome. My stay in Canada was extended for a few more months by my supervisors as they felt I could achieve even more for the company. The fact that I went out of my comfort zone and reached new heights, makes me extremely proud of this achievement.</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b/>
          <w:bCs/>
          <w:color w:val="000000"/>
          <w:sz w:val="36"/>
          <w:szCs w:val="36"/>
        </w:rPr>
        <w:t>  Reference Links:</w:t>
      </w:r>
    </w:p>
    <w:p w:rsidR="00A955E1" w:rsidRPr="00A955E1" w:rsidRDefault="00A955E1" w:rsidP="00537AC6">
      <w:pPr>
        <w:numPr>
          <w:ilvl w:val="0"/>
          <w:numId w:val="16"/>
        </w:numPr>
        <w:shd w:val="clear" w:color="auto" w:fill="EFEFE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https://www.livecareer.com/interview/questions/tell-me-about-an-accomplishment-you-are-most-proud-of</w:t>
      </w:r>
    </w:p>
    <w:p w:rsidR="00A955E1" w:rsidRPr="00A955E1" w:rsidRDefault="00A955E1" w:rsidP="00537AC6">
      <w:pPr>
        <w:numPr>
          <w:ilvl w:val="0"/>
          <w:numId w:val="16"/>
        </w:numPr>
        <w:shd w:val="clear" w:color="auto" w:fill="EFEFE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https://biginterview.com/blog/2017/04/greatest-accomplishment-question.html</w:t>
      </w: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537AC6" w:rsidRDefault="00537AC6" w:rsidP="00A955E1">
      <w:pPr>
        <w:shd w:val="clear" w:color="auto" w:fill="FFFFFF"/>
        <w:rPr>
          <w:rFonts w:ascii="merriweather" w:eastAsia="Times New Roman" w:hAnsi="merriweather" w:cs="Arial"/>
          <w:b/>
          <w:bCs/>
          <w:color w:val="000000"/>
          <w:sz w:val="50"/>
          <w:szCs w:val="50"/>
        </w:rPr>
      </w:pPr>
    </w:p>
    <w:p w:rsidR="00537AC6" w:rsidRDefault="00537AC6" w:rsidP="00A955E1">
      <w:pPr>
        <w:shd w:val="clear" w:color="auto" w:fill="FFFFFF"/>
        <w:rPr>
          <w:rFonts w:ascii="merriweather" w:eastAsia="Times New Roman" w:hAnsi="merriweather" w:cs="Arial"/>
          <w:b/>
          <w:bCs/>
          <w:color w:val="000000"/>
          <w:sz w:val="50"/>
          <w:szCs w:val="50"/>
        </w:rPr>
      </w:pPr>
    </w:p>
    <w:p w:rsidR="00A955E1" w:rsidRPr="00A955E1" w:rsidRDefault="00A955E1" w:rsidP="00A955E1">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12.</w:t>
      </w:r>
      <w:r w:rsidRPr="00A955E1">
        <w:rPr>
          <w:rFonts w:ascii="merriweather" w:eastAsia="Times New Roman" w:hAnsi="merriweather" w:cs="Arial"/>
          <w:b/>
          <w:bCs/>
          <w:color w:val="000000"/>
          <w:sz w:val="50"/>
          <w:szCs w:val="50"/>
        </w:rPr>
        <w:t>Tell me about a time you made a mistake.</w:t>
      </w:r>
    </w:p>
    <w:p w:rsidR="00A955E1" w:rsidRPr="00A955E1" w:rsidRDefault="00A955E1" w:rsidP="00A955E1">
      <w:pPr>
        <w:shd w:val="clear" w:color="auto" w:fill="FFFFFF"/>
        <w:rPr>
          <w:rFonts w:ascii="merriweather" w:eastAsia="Times New Roman" w:hAnsi="merriweather" w:cs="Arial"/>
          <w:color w:val="000000"/>
          <w:sz w:val="46"/>
          <w:szCs w:val="46"/>
        </w:rPr>
      </w:pPr>
      <w:r w:rsidRPr="00A955E1">
        <w:rPr>
          <w:rFonts w:ascii="merriweather" w:eastAsia="Times New Roman" w:hAnsi="merriweather" w:cs="Arial"/>
          <w:color w:val="000000"/>
          <w:sz w:val="46"/>
          <w:szCs w:val="46"/>
          <w:shd w:val="clear" w:color="auto" w:fill="FCCC6B"/>
        </w:rPr>
        <w:t>Why is this question asked?</w:t>
      </w:r>
    </w:p>
    <w:p w:rsidR="00A955E1" w:rsidRPr="00A955E1" w:rsidRDefault="00A955E1" w:rsidP="00A955E1">
      <w:pPr>
        <w:shd w:val="clear" w:color="auto" w:fill="FFFFFF"/>
        <w:spacing w:after="300"/>
        <w:rPr>
          <w:rFonts w:ascii="Georgia" w:eastAsia="Times New Roman" w:hAnsi="Georgia" w:cs="Arial"/>
          <w:color w:val="000000"/>
          <w:sz w:val="28"/>
          <w:szCs w:val="28"/>
        </w:rPr>
      </w:pPr>
      <w:r w:rsidRPr="00A955E1">
        <w:rPr>
          <w:rFonts w:ascii="Georgia" w:eastAsia="Times New Roman" w:hAnsi="Georgia" w:cs="Arial"/>
          <w:color w:val="000000"/>
          <w:sz w:val="28"/>
          <w:szCs w:val="28"/>
        </w:rPr>
        <w:t>This question seeks to see how you react to negative circumstances. This helps the company ascertain your maturity level as well as your versatility.</w:t>
      </w:r>
    </w:p>
    <w:p w:rsidR="00A955E1" w:rsidRPr="00A955E1" w:rsidRDefault="00A955E1" w:rsidP="00A955E1">
      <w:pPr>
        <w:shd w:val="clear" w:color="auto" w:fill="FFFFFF"/>
        <w:rPr>
          <w:rFonts w:ascii="Georgia" w:eastAsia="Times New Roman" w:hAnsi="Georgia" w:cs="Arial"/>
          <w:color w:val="000000"/>
          <w:sz w:val="28"/>
          <w:szCs w:val="28"/>
        </w:rPr>
      </w:pPr>
      <w:r w:rsidRPr="00A955E1">
        <w:rPr>
          <w:rFonts w:ascii="Georgia" w:eastAsia="Times New Roman" w:hAnsi="Georgia" w:cs="Arial"/>
          <w:color w:val="000000"/>
          <w:sz w:val="28"/>
          <w:szCs w:val="28"/>
        </w:rPr>
        <w:t> </w:t>
      </w:r>
    </w:p>
    <w:p w:rsidR="00A955E1" w:rsidRPr="00A955E1" w:rsidRDefault="00A955E1" w:rsidP="00A955E1">
      <w:pPr>
        <w:shd w:val="clear" w:color="auto" w:fill="FFFFFF"/>
        <w:rPr>
          <w:rFonts w:ascii="merriweather" w:eastAsia="Times New Roman" w:hAnsi="merriweather" w:cs="Arial"/>
          <w:color w:val="000000"/>
          <w:sz w:val="46"/>
          <w:szCs w:val="46"/>
        </w:rPr>
      </w:pPr>
      <w:r w:rsidRPr="00A955E1">
        <w:rPr>
          <w:rFonts w:ascii="merriweather" w:eastAsia="Times New Roman" w:hAnsi="merriweather" w:cs="Arial"/>
          <w:b/>
          <w:bCs/>
          <w:color w:val="000000"/>
          <w:sz w:val="46"/>
          <w:szCs w:val="46"/>
          <w:shd w:val="clear" w:color="auto" w:fill="FCCC6B"/>
        </w:rPr>
        <w:t>Tips on how to answer this question:</w:t>
      </w:r>
    </w:p>
    <w:p w:rsidR="00A955E1" w:rsidRPr="00A955E1" w:rsidRDefault="00A955E1" w:rsidP="00A955E1">
      <w:pPr>
        <w:shd w:val="clear" w:color="auto" w:fill="FFFFFF"/>
        <w:rPr>
          <w:rFonts w:ascii="Georgia" w:eastAsia="Times New Roman" w:hAnsi="Georgia" w:cs="Arial"/>
          <w:color w:val="000000"/>
          <w:sz w:val="28"/>
          <w:szCs w:val="28"/>
        </w:rPr>
      </w:pPr>
      <w:r w:rsidRPr="00A955E1">
        <w:rPr>
          <w:rFonts w:ascii="Georgia" w:eastAsia="Times New Roman" w:hAnsi="Georgia" w:cs="Arial"/>
          <w:color w:val="000000"/>
          <w:sz w:val="28"/>
          <w:szCs w:val="28"/>
        </w:rPr>
        <w:t>The first thing is to do is to maintain a high level of confidence in telling your story. Make sure you mention lessons learned from every tough situation and how it has shaped you into a better person.</w:t>
      </w:r>
    </w:p>
    <w:p w:rsidR="00A955E1" w:rsidRPr="00A955E1" w:rsidRDefault="00A955E1" w:rsidP="00A955E1">
      <w:pPr>
        <w:shd w:val="clear" w:color="auto" w:fill="FFFFFF"/>
        <w:rPr>
          <w:rFonts w:ascii="Georgia" w:eastAsia="Times New Roman" w:hAnsi="Georgia" w:cs="Arial"/>
          <w:color w:val="000000"/>
          <w:sz w:val="28"/>
          <w:szCs w:val="28"/>
        </w:rPr>
      </w:pPr>
      <w:r w:rsidRPr="00A955E1">
        <w:rPr>
          <w:rFonts w:ascii="Georgia" w:eastAsia="Times New Roman" w:hAnsi="Georgia" w:cs="Arial"/>
          <w:color w:val="000000"/>
          <w:sz w:val="28"/>
          <w:szCs w:val="28"/>
        </w:rPr>
        <w:t>Mention how you  -</w:t>
      </w:r>
    </w:p>
    <w:p w:rsidR="00A955E1" w:rsidRPr="00A955E1" w:rsidRDefault="00A955E1" w:rsidP="00537AC6">
      <w:pPr>
        <w:numPr>
          <w:ilvl w:val="0"/>
          <w:numId w:val="17"/>
        </w:numPr>
        <w:shd w:val="clear" w:color="auto" w:fill="FFFFFF"/>
        <w:ind w:left="375"/>
        <w:rPr>
          <w:rFonts w:ascii="Georgia" w:eastAsia="Times New Roman" w:hAnsi="Georgia" w:cs="Arial"/>
          <w:color w:val="000000"/>
          <w:sz w:val="28"/>
          <w:szCs w:val="28"/>
        </w:rPr>
      </w:pPr>
      <w:r w:rsidRPr="00A955E1">
        <w:rPr>
          <w:rFonts w:ascii="Georgia" w:eastAsia="Times New Roman" w:hAnsi="Georgia" w:cs="Arial"/>
          <w:color w:val="000000"/>
          <w:sz w:val="28"/>
          <w:szCs w:val="28"/>
        </w:rPr>
        <w:t>Don’t give up ever.</w:t>
      </w:r>
    </w:p>
    <w:p w:rsidR="00A955E1" w:rsidRPr="00A955E1" w:rsidRDefault="00A955E1" w:rsidP="00537AC6">
      <w:pPr>
        <w:numPr>
          <w:ilvl w:val="0"/>
          <w:numId w:val="17"/>
        </w:numPr>
        <w:shd w:val="clear" w:color="auto" w:fill="FFFFFF"/>
        <w:ind w:left="375"/>
        <w:rPr>
          <w:rFonts w:ascii="Georgia" w:eastAsia="Times New Roman" w:hAnsi="Georgia" w:cs="Arial"/>
          <w:color w:val="000000"/>
          <w:sz w:val="28"/>
          <w:szCs w:val="28"/>
        </w:rPr>
      </w:pPr>
      <w:r w:rsidRPr="00A955E1">
        <w:rPr>
          <w:rFonts w:ascii="Georgia" w:eastAsia="Times New Roman" w:hAnsi="Georgia" w:cs="Arial"/>
          <w:color w:val="000000"/>
          <w:sz w:val="28"/>
          <w:szCs w:val="28"/>
        </w:rPr>
        <w:t>Are responsible for your actions instead of blaming other people.</w:t>
      </w:r>
    </w:p>
    <w:p w:rsidR="00A955E1" w:rsidRPr="00A955E1" w:rsidRDefault="00A955E1" w:rsidP="00537AC6">
      <w:pPr>
        <w:numPr>
          <w:ilvl w:val="0"/>
          <w:numId w:val="17"/>
        </w:numPr>
        <w:shd w:val="clear" w:color="auto" w:fill="FFFFFF"/>
        <w:ind w:left="375"/>
        <w:rPr>
          <w:rFonts w:ascii="Georgia" w:eastAsia="Times New Roman" w:hAnsi="Georgia" w:cs="Arial"/>
          <w:color w:val="000000"/>
          <w:sz w:val="28"/>
          <w:szCs w:val="28"/>
        </w:rPr>
      </w:pPr>
      <w:r w:rsidRPr="00A955E1">
        <w:rPr>
          <w:rFonts w:ascii="Georgia" w:eastAsia="Times New Roman" w:hAnsi="Georgia" w:cs="Arial"/>
          <w:color w:val="000000"/>
          <w:sz w:val="28"/>
          <w:szCs w:val="28"/>
        </w:rPr>
        <w:t>Demonstrate the attributes of a winner in the tests of life</w:t>
      </w:r>
    </w:p>
    <w:p w:rsidR="00A955E1" w:rsidRPr="00A955E1" w:rsidRDefault="00A955E1" w:rsidP="00A955E1">
      <w:pPr>
        <w:shd w:val="clear" w:color="auto" w:fill="FCCC6B"/>
        <w:jc w:val="center"/>
        <w:rPr>
          <w:rFonts w:ascii="Georgia" w:eastAsia="Times New Roman" w:hAnsi="Georgia" w:cs="Arial"/>
          <w:color w:val="000000"/>
          <w:sz w:val="28"/>
          <w:szCs w:val="28"/>
        </w:rPr>
      </w:pPr>
      <w:r w:rsidRPr="00A955E1">
        <w:rPr>
          <w:rFonts w:ascii="Georgia" w:eastAsia="Times New Roman" w:hAnsi="Georgia" w:cs="Arial"/>
          <w:b/>
          <w:bCs/>
          <w:color w:val="000000"/>
          <w:sz w:val="46"/>
          <w:szCs w:val="46"/>
        </w:rPr>
        <w:t>Good Answer:</w:t>
      </w:r>
    </w:p>
    <w:p w:rsidR="00A955E1" w:rsidRPr="00A955E1" w:rsidRDefault="00A955E1" w:rsidP="00A955E1">
      <w:pPr>
        <w:shd w:val="clear" w:color="auto" w:fill="FCCC6B"/>
        <w:rPr>
          <w:rFonts w:ascii="Georgia" w:eastAsia="Times New Roman" w:hAnsi="Georgia" w:cs="Arial"/>
          <w:color w:val="000000"/>
          <w:sz w:val="28"/>
          <w:szCs w:val="28"/>
        </w:rPr>
      </w:pPr>
      <w:r w:rsidRPr="00A955E1">
        <w:rPr>
          <w:rFonts w:ascii="Georgia" w:eastAsia="Times New Roman" w:hAnsi="Georgia" w:cs="Arial"/>
          <w:color w:val="000000"/>
          <w:sz w:val="28"/>
          <w:szCs w:val="28"/>
        </w:rPr>
        <w:t>When I got promoted to a managerial post at my earlier company, I tried to do everything by myself, from handling day-to-day operations to making the big sales calls. Unfortunately, that didn’t go as planned and I wasn’t performing to my full potential as I was always busy with something or the other and couldn’t focus on the major tasks at hand. Later, I realised my mistake and started delegating tasks effectively.</w:t>
      </w:r>
    </w:p>
    <w:p w:rsidR="00A955E1" w:rsidRPr="00A955E1" w:rsidRDefault="00A955E1" w:rsidP="00A955E1">
      <w:pPr>
        <w:shd w:val="clear" w:color="auto" w:fill="FFFFFF"/>
        <w:rPr>
          <w:rFonts w:ascii="Georgia" w:eastAsia="Times New Roman" w:hAnsi="Georgia" w:cs="Arial"/>
          <w:color w:val="000000"/>
          <w:sz w:val="28"/>
          <w:szCs w:val="28"/>
        </w:rPr>
      </w:pPr>
      <w:r w:rsidRPr="00A955E1">
        <w:rPr>
          <w:rFonts w:ascii="Georgia" w:eastAsia="Times New Roman" w:hAnsi="Georgia" w:cs="Arial"/>
          <w:b/>
          <w:bCs/>
          <w:color w:val="000000"/>
          <w:sz w:val="36"/>
          <w:szCs w:val="36"/>
        </w:rPr>
        <w:t>  Reference Links:</w:t>
      </w:r>
    </w:p>
    <w:p w:rsidR="00A955E1" w:rsidRPr="00A955E1" w:rsidRDefault="00A955E1" w:rsidP="00537AC6">
      <w:pPr>
        <w:numPr>
          <w:ilvl w:val="0"/>
          <w:numId w:val="18"/>
        </w:numPr>
        <w:shd w:val="clear" w:color="auto" w:fill="FFFFF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https://www.monster.com/career-advice/article/how-to-answer-job-interview-question-when-did-do-something-wrong-0922</w:t>
      </w:r>
    </w:p>
    <w:p w:rsidR="00A955E1" w:rsidRPr="00A955E1" w:rsidRDefault="00A955E1" w:rsidP="00537AC6">
      <w:pPr>
        <w:numPr>
          <w:ilvl w:val="0"/>
          <w:numId w:val="18"/>
        </w:numPr>
        <w:shd w:val="clear" w:color="auto" w:fill="FFFFF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https://www.themuse.com/advice/3-rules-that-guarantee-youll-nail-the-answer-to-tell-me-about-a-time-you-made-a-mistake</w:t>
      </w: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A955E1" w:rsidRDefault="00A955E1" w:rsidP="00C567C7">
      <w:pPr>
        <w:shd w:val="clear" w:color="auto" w:fill="EFEFEF"/>
        <w:ind w:left="225"/>
        <w:rPr>
          <w:rFonts w:ascii="Georgia" w:eastAsia="Times New Roman" w:hAnsi="Georgia" w:cs="Arial"/>
          <w:color w:val="000000"/>
          <w:sz w:val="28"/>
          <w:szCs w:val="28"/>
        </w:rPr>
      </w:pPr>
    </w:p>
    <w:p w:rsidR="00537AC6" w:rsidRDefault="00537AC6" w:rsidP="00A955E1">
      <w:pPr>
        <w:shd w:val="clear" w:color="auto" w:fill="EFEFEF"/>
        <w:rPr>
          <w:rFonts w:ascii="merriweather" w:eastAsia="Times New Roman" w:hAnsi="merriweather" w:cs="Arial"/>
          <w:b/>
          <w:bCs/>
          <w:color w:val="000000"/>
          <w:sz w:val="50"/>
          <w:szCs w:val="50"/>
        </w:rPr>
      </w:pPr>
    </w:p>
    <w:p w:rsidR="00537AC6" w:rsidRDefault="00537AC6" w:rsidP="00A955E1">
      <w:pPr>
        <w:shd w:val="clear" w:color="auto" w:fill="EFEFEF"/>
        <w:rPr>
          <w:rFonts w:ascii="merriweather" w:eastAsia="Times New Roman" w:hAnsi="merriweather" w:cs="Arial"/>
          <w:b/>
          <w:bCs/>
          <w:color w:val="000000"/>
          <w:sz w:val="50"/>
          <w:szCs w:val="50"/>
        </w:rPr>
      </w:pPr>
    </w:p>
    <w:p w:rsidR="00A955E1" w:rsidRPr="00A955E1" w:rsidRDefault="00A955E1" w:rsidP="00A955E1">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13.</w:t>
      </w:r>
      <w:r w:rsidRPr="00A955E1">
        <w:rPr>
          <w:rFonts w:ascii="merriweather" w:eastAsia="Times New Roman" w:hAnsi="merriweather" w:cs="Arial"/>
          <w:b/>
          <w:bCs/>
          <w:color w:val="000000"/>
          <w:sz w:val="50"/>
          <w:szCs w:val="50"/>
        </w:rPr>
        <w:t>What is your dream job?</w:t>
      </w:r>
    </w:p>
    <w:p w:rsidR="00A955E1" w:rsidRPr="00A955E1" w:rsidRDefault="00A955E1" w:rsidP="00A955E1">
      <w:pPr>
        <w:shd w:val="clear" w:color="auto" w:fill="EFEFEF"/>
        <w:rPr>
          <w:rFonts w:ascii="merriweather" w:eastAsia="Times New Roman" w:hAnsi="merriweather" w:cs="Arial"/>
          <w:color w:val="000000"/>
          <w:sz w:val="46"/>
          <w:szCs w:val="46"/>
        </w:rPr>
      </w:pPr>
      <w:r w:rsidRPr="00A955E1">
        <w:rPr>
          <w:rFonts w:ascii="merriweather" w:eastAsia="Times New Roman" w:hAnsi="merriweather" w:cs="Arial"/>
          <w:color w:val="000000"/>
          <w:sz w:val="46"/>
          <w:szCs w:val="46"/>
          <w:shd w:val="clear" w:color="auto" w:fill="FCCC6B"/>
        </w:rPr>
        <w:t>Why is this question asked?</w:t>
      </w:r>
    </w:p>
    <w:p w:rsidR="00A955E1" w:rsidRPr="00A955E1" w:rsidRDefault="00A955E1" w:rsidP="00A955E1">
      <w:pPr>
        <w:shd w:val="clear" w:color="auto" w:fill="EFEFEF"/>
        <w:spacing w:after="300"/>
        <w:rPr>
          <w:rFonts w:ascii="Georgia" w:eastAsia="Times New Roman" w:hAnsi="Georgia" w:cs="Arial"/>
          <w:color w:val="000000"/>
          <w:sz w:val="28"/>
          <w:szCs w:val="28"/>
        </w:rPr>
      </w:pPr>
      <w:r w:rsidRPr="00A955E1">
        <w:rPr>
          <w:rFonts w:ascii="Georgia" w:eastAsia="Times New Roman" w:hAnsi="Georgia" w:cs="Arial"/>
          <w:color w:val="000000"/>
          <w:sz w:val="28"/>
          <w:szCs w:val="28"/>
        </w:rPr>
        <w:t>This is to get a clear idea of what you are passionate about.This helps the interview understand your driving force and how useful it can be to the organization’s success.The interview also seeks to know if you will be satisfied with the job offer.</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 </w:t>
      </w:r>
    </w:p>
    <w:p w:rsidR="00A955E1" w:rsidRPr="00A955E1" w:rsidRDefault="00A955E1" w:rsidP="00A955E1">
      <w:pPr>
        <w:shd w:val="clear" w:color="auto" w:fill="EFEFEF"/>
        <w:rPr>
          <w:rFonts w:ascii="merriweather" w:eastAsia="Times New Roman" w:hAnsi="merriweather" w:cs="Arial"/>
          <w:color w:val="000000"/>
          <w:sz w:val="46"/>
          <w:szCs w:val="46"/>
        </w:rPr>
      </w:pPr>
      <w:r w:rsidRPr="00A955E1">
        <w:rPr>
          <w:rFonts w:ascii="merriweather" w:eastAsia="Times New Roman" w:hAnsi="merriweather" w:cs="Arial"/>
          <w:b/>
          <w:bCs/>
          <w:color w:val="000000"/>
          <w:sz w:val="46"/>
          <w:szCs w:val="46"/>
          <w:shd w:val="clear" w:color="auto" w:fill="FCCC6B"/>
        </w:rPr>
        <w:t>Tips on how to answer this question:</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Describe your dream job bearing in mind the description of the target job. The employer needs to see you fit that job description for him/her to hire you.</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Look through the job requirements, to find and mention what you like most about the new job. You can then mention your present skills and how you hope to acquire the skills you always wanted to have, while working in the new job.</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color w:val="000000"/>
          <w:sz w:val="28"/>
          <w:szCs w:val="28"/>
        </w:rPr>
        <w:t>Additional tips -</w:t>
      </w:r>
    </w:p>
    <w:p w:rsidR="00A955E1" w:rsidRPr="00A955E1" w:rsidRDefault="00A955E1" w:rsidP="00537AC6">
      <w:pPr>
        <w:numPr>
          <w:ilvl w:val="0"/>
          <w:numId w:val="19"/>
        </w:numPr>
        <w:shd w:val="clear" w:color="auto" w:fill="EFEFEF"/>
        <w:ind w:left="375"/>
        <w:rPr>
          <w:rFonts w:ascii="Georgia" w:eastAsia="Times New Roman" w:hAnsi="Georgia" w:cs="Arial"/>
          <w:color w:val="000000"/>
          <w:sz w:val="28"/>
          <w:szCs w:val="28"/>
        </w:rPr>
      </w:pPr>
      <w:r w:rsidRPr="00A955E1">
        <w:rPr>
          <w:rFonts w:ascii="Georgia" w:eastAsia="Times New Roman" w:hAnsi="Georgia" w:cs="Arial"/>
          <w:color w:val="000000"/>
          <w:sz w:val="28"/>
          <w:szCs w:val="28"/>
        </w:rPr>
        <w:t>Tell them about the kind of work environment that appeals most to you. Mention how it resonates to  their company culture.</w:t>
      </w:r>
    </w:p>
    <w:p w:rsidR="00A955E1" w:rsidRPr="00A955E1" w:rsidRDefault="00A955E1" w:rsidP="00537AC6">
      <w:pPr>
        <w:numPr>
          <w:ilvl w:val="0"/>
          <w:numId w:val="19"/>
        </w:numPr>
        <w:shd w:val="clear" w:color="auto" w:fill="EFEFEF"/>
        <w:ind w:left="375"/>
        <w:rPr>
          <w:rFonts w:ascii="Georgia" w:eastAsia="Times New Roman" w:hAnsi="Georgia" w:cs="Arial"/>
          <w:color w:val="000000"/>
          <w:sz w:val="28"/>
          <w:szCs w:val="28"/>
        </w:rPr>
      </w:pPr>
      <w:r w:rsidRPr="00A955E1">
        <w:rPr>
          <w:rFonts w:ascii="Georgia" w:eastAsia="Times New Roman" w:hAnsi="Georgia" w:cs="Arial"/>
          <w:color w:val="000000"/>
          <w:sz w:val="28"/>
          <w:szCs w:val="28"/>
        </w:rPr>
        <w:t>Describe the values you prefer in an ideal career and how you hope to receive it there.</w:t>
      </w:r>
    </w:p>
    <w:p w:rsidR="00A955E1" w:rsidRPr="00A955E1" w:rsidRDefault="00A955E1" w:rsidP="00A955E1">
      <w:pPr>
        <w:shd w:val="clear" w:color="auto" w:fill="FCCC6B"/>
        <w:jc w:val="center"/>
        <w:rPr>
          <w:rFonts w:ascii="Georgia" w:eastAsia="Times New Roman" w:hAnsi="Georgia" w:cs="Arial"/>
          <w:color w:val="000000"/>
          <w:sz w:val="28"/>
          <w:szCs w:val="28"/>
        </w:rPr>
      </w:pPr>
      <w:r w:rsidRPr="00A955E1">
        <w:rPr>
          <w:rFonts w:ascii="Georgia" w:eastAsia="Times New Roman" w:hAnsi="Georgia" w:cs="Arial"/>
          <w:b/>
          <w:bCs/>
          <w:color w:val="000000"/>
          <w:sz w:val="46"/>
          <w:szCs w:val="46"/>
        </w:rPr>
        <w:t>Good Answer:</w:t>
      </w:r>
    </w:p>
    <w:p w:rsidR="00A955E1" w:rsidRPr="00A955E1" w:rsidRDefault="00A955E1" w:rsidP="00A955E1">
      <w:pPr>
        <w:shd w:val="clear" w:color="auto" w:fill="FCCC6B"/>
        <w:rPr>
          <w:rFonts w:ascii="Georgia" w:eastAsia="Times New Roman" w:hAnsi="Georgia" w:cs="Arial"/>
          <w:color w:val="000000"/>
          <w:sz w:val="28"/>
          <w:szCs w:val="28"/>
        </w:rPr>
      </w:pPr>
      <w:r w:rsidRPr="00A955E1">
        <w:rPr>
          <w:rFonts w:ascii="Georgia" w:eastAsia="Times New Roman" w:hAnsi="Georgia" w:cs="Arial"/>
          <w:color w:val="000000"/>
          <w:sz w:val="28"/>
          <w:szCs w:val="28"/>
        </w:rPr>
        <w:t>While my passion would always be in programming and developing products, I would love to give back to the society that I live in, through the work that I do. I would like to develop products which would help the society move forward. That would be my dream job.</w:t>
      </w:r>
    </w:p>
    <w:p w:rsidR="00A955E1" w:rsidRPr="00A955E1" w:rsidRDefault="00A955E1" w:rsidP="00A955E1">
      <w:pPr>
        <w:shd w:val="clear" w:color="auto" w:fill="EFEFEF"/>
        <w:rPr>
          <w:rFonts w:ascii="Georgia" w:eastAsia="Times New Roman" w:hAnsi="Georgia" w:cs="Arial"/>
          <w:color w:val="000000"/>
          <w:sz w:val="28"/>
          <w:szCs w:val="28"/>
        </w:rPr>
      </w:pPr>
      <w:r w:rsidRPr="00A955E1">
        <w:rPr>
          <w:rFonts w:ascii="Georgia" w:eastAsia="Times New Roman" w:hAnsi="Georgia" w:cs="Arial"/>
          <w:b/>
          <w:bCs/>
          <w:color w:val="000000"/>
          <w:sz w:val="36"/>
          <w:szCs w:val="36"/>
        </w:rPr>
        <w:t>  Reference Links:</w:t>
      </w:r>
    </w:p>
    <w:p w:rsidR="00A955E1" w:rsidRPr="00A955E1" w:rsidRDefault="00A955E1" w:rsidP="00537AC6">
      <w:pPr>
        <w:numPr>
          <w:ilvl w:val="0"/>
          <w:numId w:val="20"/>
        </w:numPr>
        <w:shd w:val="clear" w:color="auto" w:fill="EFEFE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https://www.livecareer.com/interview/questions/what-is-your-dream-job</w:t>
      </w:r>
    </w:p>
    <w:p w:rsidR="00A955E1" w:rsidRPr="00A955E1" w:rsidRDefault="00A955E1" w:rsidP="00537AC6">
      <w:pPr>
        <w:numPr>
          <w:ilvl w:val="0"/>
          <w:numId w:val="20"/>
        </w:numPr>
        <w:shd w:val="clear" w:color="auto" w:fill="EFEFEF"/>
        <w:ind w:left="225"/>
        <w:rPr>
          <w:rFonts w:ascii="Georgia" w:eastAsia="Times New Roman" w:hAnsi="Georgia" w:cs="Arial"/>
          <w:color w:val="000000"/>
          <w:sz w:val="28"/>
          <w:szCs w:val="28"/>
        </w:rPr>
      </w:pPr>
      <w:r w:rsidRPr="00A955E1">
        <w:rPr>
          <w:rFonts w:ascii="Georgia" w:eastAsia="Times New Roman" w:hAnsi="Georgia" w:cs="Arial"/>
          <w:color w:val="000000"/>
          <w:sz w:val="28"/>
          <w:szCs w:val="28"/>
        </w:rPr>
        <w:t>https://www.themuse.com/advice/the-secret-formula-to-answering-whats-your-dream-job-in-an-interview</w:t>
      </w:r>
    </w:p>
    <w:p w:rsidR="00A955E1" w:rsidRDefault="00A955E1" w:rsidP="00C567C7">
      <w:pPr>
        <w:shd w:val="clear" w:color="auto" w:fill="EFEFEF"/>
        <w:ind w:left="225"/>
        <w:rPr>
          <w:rFonts w:ascii="Georgia" w:eastAsia="Times New Roman" w:hAnsi="Georgia" w:cs="Arial"/>
          <w:color w:val="000000"/>
          <w:sz w:val="28"/>
          <w:szCs w:val="28"/>
        </w:rPr>
      </w:pPr>
    </w:p>
    <w:p w:rsidR="00254731" w:rsidRDefault="00254731" w:rsidP="00C567C7">
      <w:pPr>
        <w:shd w:val="clear" w:color="auto" w:fill="EFEFEF"/>
        <w:ind w:left="225"/>
        <w:rPr>
          <w:rFonts w:ascii="Georgia" w:eastAsia="Times New Roman" w:hAnsi="Georgia" w:cs="Arial"/>
          <w:color w:val="000000"/>
          <w:sz w:val="28"/>
          <w:szCs w:val="28"/>
        </w:rPr>
      </w:pPr>
    </w:p>
    <w:p w:rsidR="00254731" w:rsidRDefault="00254731" w:rsidP="00C567C7">
      <w:pPr>
        <w:shd w:val="clear" w:color="auto" w:fill="EFEFEF"/>
        <w:ind w:left="225"/>
        <w:rPr>
          <w:rFonts w:ascii="Georgia" w:eastAsia="Times New Roman" w:hAnsi="Georgia" w:cs="Arial"/>
          <w:color w:val="000000"/>
          <w:sz w:val="28"/>
          <w:szCs w:val="28"/>
        </w:rPr>
      </w:pPr>
    </w:p>
    <w:p w:rsidR="00254731" w:rsidRDefault="00254731" w:rsidP="00C567C7">
      <w:pPr>
        <w:shd w:val="clear" w:color="auto" w:fill="EFEFEF"/>
        <w:ind w:left="225"/>
        <w:rPr>
          <w:rFonts w:ascii="Georgia" w:eastAsia="Times New Roman" w:hAnsi="Georgia" w:cs="Arial"/>
          <w:color w:val="000000"/>
          <w:sz w:val="28"/>
          <w:szCs w:val="28"/>
        </w:rPr>
      </w:pPr>
    </w:p>
    <w:p w:rsidR="00254731" w:rsidRDefault="00254731" w:rsidP="00C567C7">
      <w:pPr>
        <w:shd w:val="clear" w:color="auto" w:fill="EFEFEF"/>
        <w:ind w:left="225"/>
        <w:rPr>
          <w:rFonts w:ascii="Georgia" w:eastAsia="Times New Roman" w:hAnsi="Georgia" w:cs="Arial"/>
          <w:color w:val="000000"/>
          <w:sz w:val="28"/>
          <w:szCs w:val="28"/>
        </w:rPr>
      </w:pPr>
    </w:p>
    <w:p w:rsidR="00254731" w:rsidRDefault="00254731" w:rsidP="00C567C7">
      <w:pPr>
        <w:shd w:val="clear" w:color="auto" w:fill="EFEFEF"/>
        <w:ind w:left="225"/>
        <w:rPr>
          <w:rFonts w:ascii="Georgia" w:eastAsia="Times New Roman" w:hAnsi="Georgia" w:cs="Arial"/>
          <w:color w:val="000000"/>
          <w:sz w:val="28"/>
          <w:szCs w:val="28"/>
        </w:rPr>
      </w:pPr>
    </w:p>
    <w:p w:rsidR="00537AC6" w:rsidRDefault="00537AC6" w:rsidP="00254731">
      <w:pPr>
        <w:shd w:val="clear" w:color="auto" w:fill="FFFFFF"/>
        <w:rPr>
          <w:rFonts w:ascii="merriweather" w:eastAsia="Times New Roman" w:hAnsi="merriweather" w:cs="Arial"/>
          <w:b/>
          <w:bCs/>
          <w:color w:val="000000"/>
          <w:sz w:val="50"/>
          <w:szCs w:val="50"/>
        </w:rPr>
      </w:pPr>
    </w:p>
    <w:p w:rsidR="00537AC6" w:rsidRDefault="00537AC6" w:rsidP="00254731">
      <w:pPr>
        <w:shd w:val="clear" w:color="auto" w:fill="FFFFFF"/>
        <w:rPr>
          <w:rFonts w:ascii="merriweather" w:eastAsia="Times New Roman" w:hAnsi="merriweather" w:cs="Arial"/>
          <w:b/>
          <w:bCs/>
          <w:color w:val="000000"/>
          <w:sz w:val="50"/>
          <w:szCs w:val="50"/>
        </w:rPr>
      </w:pPr>
    </w:p>
    <w:p w:rsidR="00254731" w:rsidRPr="00254731" w:rsidRDefault="00254731" w:rsidP="00254731">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14.</w:t>
      </w:r>
      <w:r w:rsidRPr="00254731">
        <w:rPr>
          <w:rFonts w:ascii="merriweather" w:eastAsia="Times New Roman" w:hAnsi="merriweather" w:cs="Arial"/>
          <w:b/>
          <w:bCs/>
          <w:color w:val="000000"/>
          <w:sz w:val="50"/>
          <w:szCs w:val="50"/>
        </w:rPr>
        <w:t>How did you hear about this position?</w:t>
      </w:r>
    </w:p>
    <w:p w:rsidR="00254731" w:rsidRPr="00254731" w:rsidRDefault="00254731" w:rsidP="00254731">
      <w:pPr>
        <w:shd w:val="clear" w:color="auto" w:fill="FFFFFF"/>
        <w:rPr>
          <w:rFonts w:ascii="merriweather" w:eastAsia="Times New Roman" w:hAnsi="merriweather" w:cs="Arial"/>
          <w:color w:val="000000"/>
          <w:sz w:val="46"/>
          <w:szCs w:val="46"/>
        </w:rPr>
      </w:pPr>
      <w:r w:rsidRPr="00254731">
        <w:rPr>
          <w:rFonts w:ascii="merriweather" w:eastAsia="Times New Roman" w:hAnsi="merriweather" w:cs="Arial"/>
          <w:color w:val="000000"/>
          <w:sz w:val="46"/>
          <w:szCs w:val="46"/>
          <w:shd w:val="clear" w:color="auto" w:fill="FCCC6B"/>
        </w:rPr>
        <w:t>Why is this question asked?</w:t>
      </w:r>
    </w:p>
    <w:p w:rsidR="00254731" w:rsidRPr="00254731" w:rsidRDefault="00254731" w:rsidP="00254731">
      <w:pPr>
        <w:shd w:val="clear" w:color="auto" w:fill="FFFFFF"/>
        <w:rPr>
          <w:rFonts w:ascii="Georgia" w:eastAsia="Times New Roman" w:hAnsi="Georgia" w:cs="Arial"/>
          <w:color w:val="000000"/>
          <w:sz w:val="28"/>
          <w:szCs w:val="28"/>
        </w:rPr>
      </w:pPr>
      <w:r w:rsidRPr="00254731">
        <w:rPr>
          <w:rFonts w:ascii="Georgia" w:eastAsia="Times New Roman" w:hAnsi="Georgia" w:cs="Arial"/>
          <w:color w:val="000000"/>
          <w:sz w:val="28"/>
          <w:szCs w:val="28"/>
        </w:rPr>
        <w:t>Interviewers ask this question to determine whether someone is an active or passive job seeker. They prefer applicants who show eagerness and display a genuine interest in the job over some lukewarm individual.</w:t>
      </w:r>
    </w:p>
    <w:p w:rsidR="00254731" w:rsidRPr="00254731" w:rsidRDefault="00254731" w:rsidP="00254731">
      <w:pPr>
        <w:shd w:val="clear" w:color="auto" w:fill="FFFFFF"/>
        <w:rPr>
          <w:rFonts w:ascii="merriweather" w:eastAsia="Times New Roman" w:hAnsi="merriweather" w:cs="Arial"/>
          <w:color w:val="000000"/>
          <w:sz w:val="46"/>
          <w:szCs w:val="46"/>
        </w:rPr>
      </w:pPr>
      <w:r w:rsidRPr="00254731">
        <w:rPr>
          <w:rFonts w:ascii="merriweather" w:eastAsia="Times New Roman" w:hAnsi="merriweather" w:cs="Arial"/>
          <w:b/>
          <w:bCs/>
          <w:color w:val="000000"/>
          <w:sz w:val="46"/>
          <w:szCs w:val="46"/>
          <w:shd w:val="clear" w:color="auto" w:fill="FCCC6B"/>
        </w:rPr>
        <w:t>Tips on how to answer this question:</w:t>
      </w:r>
    </w:p>
    <w:p w:rsidR="00254731" w:rsidRPr="00254731" w:rsidRDefault="00254731" w:rsidP="00254731">
      <w:pPr>
        <w:shd w:val="clear" w:color="auto" w:fill="FFFFFF"/>
        <w:rPr>
          <w:rFonts w:ascii="Georgia" w:eastAsia="Times New Roman" w:hAnsi="Georgia" w:cs="Arial"/>
          <w:color w:val="000000"/>
          <w:sz w:val="28"/>
          <w:szCs w:val="28"/>
        </w:rPr>
      </w:pPr>
      <w:r w:rsidRPr="00254731">
        <w:rPr>
          <w:rFonts w:ascii="Georgia" w:eastAsia="Times New Roman" w:hAnsi="Georgia" w:cs="Arial"/>
          <w:color w:val="000000"/>
          <w:sz w:val="28"/>
          <w:szCs w:val="28"/>
        </w:rPr>
        <w:t>Depending on where you heard about the position, your answer might change. None the less, the following points should be considered while responding to this question:</w:t>
      </w:r>
    </w:p>
    <w:p w:rsidR="00254731" w:rsidRPr="00254731" w:rsidRDefault="00254731" w:rsidP="00537AC6">
      <w:pPr>
        <w:numPr>
          <w:ilvl w:val="0"/>
          <w:numId w:val="21"/>
        </w:numPr>
        <w:shd w:val="clear" w:color="auto" w:fill="FFFFFF"/>
        <w:ind w:left="375"/>
        <w:rPr>
          <w:rFonts w:ascii="Georgia" w:eastAsia="Times New Roman" w:hAnsi="Georgia" w:cs="Arial"/>
          <w:color w:val="000000"/>
          <w:sz w:val="28"/>
          <w:szCs w:val="28"/>
        </w:rPr>
      </w:pPr>
      <w:r w:rsidRPr="00254731">
        <w:rPr>
          <w:rFonts w:ascii="Georgia" w:eastAsia="Times New Roman" w:hAnsi="Georgia" w:cs="Arial"/>
          <w:color w:val="000000"/>
          <w:sz w:val="28"/>
          <w:szCs w:val="28"/>
        </w:rPr>
        <w:t>Make sure you mention the source of your job offer and the appreciable attributes that attracted you to apply for the role.</w:t>
      </w:r>
    </w:p>
    <w:p w:rsidR="00254731" w:rsidRPr="00254731" w:rsidRDefault="00254731" w:rsidP="00537AC6">
      <w:pPr>
        <w:numPr>
          <w:ilvl w:val="0"/>
          <w:numId w:val="21"/>
        </w:numPr>
        <w:shd w:val="clear" w:color="auto" w:fill="FFFFFF"/>
        <w:ind w:left="375"/>
        <w:rPr>
          <w:rFonts w:ascii="Georgia" w:eastAsia="Times New Roman" w:hAnsi="Georgia" w:cs="Arial"/>
          <w:color w:val="000000"/>
          <w:sz w:val="28"/>
          <w:szCs w:val="28"/>
        </w:rPr>
      </w:pPr>
      <w:r w:rsidRPr="00254731">
        <w:rPr>
          <w:rFonts w:ascii="Georgia" w:eastAsia="Times New Roman" w:hAnsi="Georgia" w:cs="Arial"/>
          <w:color w:val="000000"/>
          <w:sz w:val="28"/>
          <w:szCs w:val="28"/>
        </w:rPr>
        <w:t>Explain why you think you are a perfect fit for the position.</w:t>
      </w:r>
    </w:p>
    <w:p w:rsidR="00254731" w:rsidRPr="00254731" w:rsidRDefault="00254731" w:rsidP="00537AC6">
      <w:pPr>
        <w:numPr>
          <w:ilvl w:val="0"/>
          <w:numId w:val="21"/>
        </w:numPr>
        <w:shd w:val="clear" w:color="auto" w:fill="FFFFFF"/>
        <w:ind w:left="375"/>
        <w:rPr>
          <w:rFonts w:ascii="Georgia" w:eastAsia="Times New Roman" w:hAnsi="Georgia" w:cs="Arial"/>
          <w:color w:val="000000"/>
          <w:sz w:val="28"/>
          <w:szCs w:val="28"/>
        </w:rPr>
      </w:pPr>
      <w:r w:rsidRPr="00254731">
        <w:rPr>
          <w:rFonts w:ascii="Georgia" w:eastAsia="Times New Roman" w:hAnsi="Georgia" w:cs="Arial"/>
          <w:color w:val="000000"/>
          <w:sz w:val="28"/>
          <w:szCs w:val="28"/>
        </w:rPr>
        <w:t>Demonstrate your passion and willingness to take up the job if selected.</w:t>
      </w:r>
    </w:p>
    <w:p w:rsidR="00254731" w:rsidRPr="00254731" w:rsidRDefault="00254731" w:rsidP="00254731">
      <w:pPr>
        <w:shd w:val="clear" w:color="auto" w:fill="FCCC6B"/>
        <w:jc w:val="center"/>
        <w:rPr>
          <w:rFonts w:ascii="Georgia" w:eastAsia="Times New Roman" w:hAnsi="Georgia" w:cs="Arial"/>
          <w:color w:val="000000"/>
          <w:sz w:val="28"/>
          <w:szCs w:val="28"/>
        </w:rPr>
      </w:pPr>
      <w:r w:rsidRPr="00254731">
        <w:rPr>
          <w:rFonts w:ascii="Georgia" w:eastAsia="Times New Roman" w:hAnsi="Georgia" w:cs="Arial"/>
          <w:b/>
          <w:bCs/>
          <w:color w:val="000000"/>
          <w:sz w:val="46"/>
          <w:szCs w:val="46"/>
        </w:rPr>
        <w:t>Good Answer:</w:t>
      </w:r>
    </w:p>
    <w:p w:rsidR="00254731" w:rsidRPr="00254731" w:rsidRDefault="00254731" w:rsidP="00254731">
      <w:pPr>
        <w:shd w:val="clear" w:color="auto" w:fill="FCCC6B"/>
        <w:spacing w:after="300"/>
        <w:rPr>
          <w:rFonts w:ascii="Georgia" w:eastAsia="Times New Roman" w:hAnsi="Georgia" w:cs="Arial"/>
          <w:color w:val="000000"/>
          <w:sz w:val="28"/>
          <w:szCs w:val="28"/>
        </w:rPr>
      </w:pPr>
      <w:r w:rsidRPr="00254731">
        <w:rPr>
          <w:rFonts w:ascii="Georgia" w:eastAsia="Times New Roman" w:hAnsi="Georgia" w:cs="Arial"/>
          <w:color w:val="000000"/>
          <w:sz w:val="28"/>
          <w:szCs w:val="28"/>
        </w:rPr>
        <w:t> </w:t>
      </w:r>
    </w:p>
    <w:p w:rsidR="00254731" w:rsidRPr="00254731" w:rsidRDefault="00254731" w:rsidP="00254731">
      <w:pPr>
        <w:shd w:val="clear" w:color="auto" w:fill="FCCC6B"/>
        <w:rPr>
          <w:rFonts w:ascii="Georgia" w:eastAsia="Times New Roman" w:hAnsi="Georgia" w:cs="Arial"/>
          <w:color w:val="000000"/>
          <w:sz w:val="28"/>
          <w:szCs w:val="28"/>
        </w:rPr>
      </w:pPr>
      <w:r w:rsidRPr="00254731">
        <w:rPr>
          <w:rFonts w:ascii="Georgia" w:eastAsia="Times New Roman" w:hAnsi="Georgia" w:cs="Arial"/>
          <w:color w:val="000000"/>
          <w:sz w:val="28"/>
          <w:szCs w:val="28"/>
        </w:rPr>
        <w:t>I had been looking for a change in job for quite some time. Hence, I was on the lookout for exciting job offers on LinkedIn. LinkedIn is the one-stop destination for professionals now, and that is where I found about this position after I had keyed in my skills and searched for ‘Digital Marketing Associate jobs’. It meets all the expectation that I had regarding my next job and I’m happy I was able to land an interview here.</w:t>
      </w:r>
    </w:p>
    <w:p w:rsidR="00254731" w:rsidRPr="00254731" w:rsidRDefault="00254731" w:rsidP="00254731">
      <w:pPr>
        <w:shd w:val="clear" w:color="auto" w:fill="FCCC6B"/>
        <w:spacing w:after="300"/>
        <w:rPr>
          <w:rFonts w:ascii="Georgia" w:eastAsia="Times New Roman" w:hAnsi="Georgia" w:cs="Arial"/>
          <w:color w:val="000000"/>
          <w:sz w:val="28"/>
          <w:szCs w:val="28"/>
        </w:rPr>
      </w:pPr>
      <w:r w:rsidRPr="00254731">
        <w:rPr>
          <w:rFonts w:ascii="Georgia" w:eastAsia="Times New Roman" w:hAnsi="Georgia" w:cs="Arial"/>
          <w:color w:val="000000"/>
          <w:sz w:val="28"/>
          <w:szCs w:val="28"/>
        </w:rPr>
        <w:t> </w:t>
      </w:r>
    </w:p>
    <w:p w:rsidR="00254731" w:rsidRPr="00254731" w:rsidRDefault="00254731" w:rsidP="00254731">
      <w:pPr>
        <w:shd w:val="clear" w:color="auto" w:fill="FCCC6B"/>
        <w:rPr>
          <w:rFonts w:ascii="Georgia" w:eastAsia="Times New Roman" w:hAnsi="Georgia" w:cs="Arial"/>
          <w:color w:val="000000"/>
          <w:sz w:val="28"/>
          <w:szCs w:val="28"/>
        </w:rPr>
      </w:pPr>
      <w:r w:rsidRPr="00254731">
        <w:rPr>
          <w:rFonts w:ascii="Georgia" w:eastAsia="Times New Roman" w:hAnsi="Georgia" w:cs="Arial"/>
          <w:color w:val="000000"/>
          <w:sz w:val="28"/>
          <w:szCs w:val="28"/>
        </w:rPr>
        <w:t> </w:t>
      </w:r>
    </w:p>
    <w:p w:rsidR="00254731" w:rsidRPr="00254731" w:rsidRDefault="00254731" w:rsidP="00254731">
      <w:pPr>
        <w:shd w:val="clear" w:color="auto" w:fill="FFFFFF"/>
        <w:rPr>
          <w:rFonts w:ascii="Georgia" w:eastAsia="Times New Roman" w:hAnsi="Georgia" w:cs="Arial"/>
          <w:color w:val="000000"/>
          <w:sz w:val="28"/>
          <w:szCs w:val="28"/>
        </w:rPr>
      </w:pPr>
      <w:r w:rsidRPr="00254731">
        <w:rPr>
          <w:rFonts w:ascii="Georgia" w:eastAsia="Times New Roman" w:hAnsi="Georgia" w:cs="Arial"/>
          <w:b/>
          <w:bCs/>
          <w:color w:val="000000"/>
          <w:sz w:val="36"/>
          <w:szCs w:val="36"/>
        </w:rPr>
        <w:t>  Reference Links:</w:t>
      </w:r>
    </w:p>
    <w:p w:rsidR="00254731" w:rsidRPr="00254731" w:rsidRDefault="00254731" w:rsidP="00537AC6">
      <w:pPr>
        <w:numPr>
          <w:ilvl w:val="0"/>
          <w:numId w:val="22"/>
        </w:numPr>
        <w:shd w:val="clear" w:color="auto" w:fill="FFFFFF"/>
        <w:ind w:left="225"/>
        <w:rPr>
          <w:rFonts w:ascii="Georgia" w:eastAsia="Times New Roman" w:hAnsi="Georgia" w:cs="Arial"/>
          <w:color w:val="000000"/>
          <w:sz w:val="28"/>
          <w:szCs w:val="28"/>
        </w:rPr>
      </w:pPr>
      <w:r w:rsidRPr="00254731">
        <w:rPr>
          <w:rFonts w:ascii="Georgia" w:eastAsia="Times New Roman" w:hAnsi="Georgia" w:cs="Arial"/>
          <w:color w:val="000000"/>
          <w:sz w:val="28"/>
          <w:szCs w:val="28"/>
        </w:rPr>
        <w:t>https://careersidekick.com/how-did-you-hear-about-this-position-answer/</w:t>
      </w:r>
    </w:p>
    <w:p w:rsidR="00254731" w:rsidRPr="00254731" w:rsidRDefault="00254731" w:rsidP="00537AC6">
      <w:pPr>
        <w:numPr>
          <w:ilvl w:val="0"/>
          <w:numId w:val="22"/>
        </w:numPr>
        <w:shd w:val="clear" w:color="auto" w:fill="FFFFFF"/>
        <w:ind w:left="225"/>
        <w:rPr>
          <w:rFonts w:ascii="Georgia" w:eastAsia="Times New Roman" w:hAnsi="Georgia" w:cs="Arial"/>
          <w:color w:val="000000"/>
          <w:sz w:val="28"/>
          <w:szCs w:val="28"/>
        </w:rPr>
      </w:pPr>
      <w:r w:rsidRPr="00254731">
        <w:rPr>
          <w:rFonts w:ascii="Georgia" w:eastAsia="Times New Roman" w:hAnsi="Georgia" w:cs="Arial"/>
          <w:color w:val="000000"/>
          <w:sz w:val="28"/>
          <w:szCs w:val="28"/>
        </w:rPr>
        <w:t>https://www.livecareer.com/interview/questions/how-did-you-hear-about-this-position</w:t>
      </w:r>
    </w:p>
    <w:p w:rsidR="00254731" w:rsidRDefault="00254731"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BF7E97" w:rsidRDefault="00BF7E97" w:rsidP="00C567C7">
      <w:pPr>
        <w:shd w:val="clear" w:color="auto" w:fill="EFEFEF"/>
        <w:ind w:left="225"/>
        <w:rPr>
          <w:rFonts w:ascii="Georgia" w:eastAsia="Times New Roman" w:hAnsi="Georgia" w:cs="Arial"/>
          <w:color w:val="000000"/>
          <w:sz w:val="28"/>
          <w:szCs w:val="28"/>
        </w:rPr>
      </w:pPr>
    </w:p>
    <w:p w:rsidR="00537AC6" w:rsidRDefault="00537AC6" w:rsidP="00BF7E97">
      <w:pPr>
        <w:shd w:val="clear" w:color="auto" w:fill="EFEFEF"/>
        <w:rPr>
          <w:rFonts w:ascii="merriweather" w:eastAsia="Times New Roman" w:hAnsi="merriweather" w:cs="Arial"/>
          <w:b/>
          <w:bCs/>
          <w:color w:val="000000"/>
          <w:sz w:val="50"/>
          <w:szCs w:val="50"/>
        </w:rPr>
      </w:pPr>
    </w:p>
    <w:p w:rsidR="00BF7E97" w:rsidRPr="00BF7E97" w:rsidRDefault="00BF7E97" w:rsidP="00BF7E97">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15.</w:t>
      </w:r>
      <w:r w:rsidRPr="00BF7E97">
        <w:rPr>
          <w:rFonts w:ascii="merriweather" w:eastAsia="Times New Roman" w:hAnsi="merriweather" w:cs="Arial"/>
          <w:b/>
          <w:bCs/>
          <w:color w:val="000000"/>
          <w:sz w:val="50"/>
          <w:szCs w:val="50"/>
        </w:rPr>
        <w:t>What would you accomplish in the first 30/60/90 days on the job?</w:t>
      </w:r>
    </w:p>
    <w:p w:rsidR="00BF7E97" w:rsidRPr="00BF7E97" w:rsidRDefault="00BF7E97" w:rsidP="00BF7E97">
      <w:pPr>
        <w:shd w:val="clear" w:color="auto" w:fill="EFEFEF"/>
        <w:rPr>
          <w:rFonts w:ascii="merriweather" w:eastAsia="Times New Roman" w:hAnsi="merriweather" w:cs="Arial"/>
          <w:color w:val="000000"/>
          <w:sz w:val="46"/>
          <w:szCs w:val="46"/>
        </w:rPr>
      </w:pPr>
      <w:r w:rsidRPr="00BF7E97">
        <w:rPr>
          <w:rFonts w:ascii="merriweather" w:eastAsia="Times New Roman" w:hAnsi="merriweather" w:cs="Arial"/>
          <w:color w:val="000000"/>
          <w:sz w:val="46"/>
          <w:szCs w:val="46"/>
          <w:shd w:val="clear" w:color="auto" w:fill="FCCC6B"/>
        </w:rPr>
        <w:t>Why is this question asked?</w:t>
      </w:r>
    </w:p>
    <w:p w:rsidR="00BF7E97" w:rsidRPr="00BF7E97" w:rsidRDefault="00BF7E97" w:rsidP="00BF7E97">
      <w:pPr>
        <w:shd w:val="clear" w:color="auto" w:fill="EFEFEF"/>
        <w:spacing w:after="300"/>
        <w:rPr>
          <w:rFonts w:ascii="Georgia" w:eastAsia="Times New Roman" w:hAnsi="Georgia" w:cs="Arial"/>
          <w:color w:val="000000"/>
          <w:sz w:val="28"/>
          <w:szCs w:val="28"/>
        </w:rPr>
      </w:pPr>
      <w:r w:rsidRPr="00BF7E97">
        <w:rPr>
          <w:rFonts w:ascii="Georgia" w:eastAsia="Times New Roman" w:hAnsi="Georgia" w:cs="Arial"/>
          <w:color w:val="000000"/>
          <w:sz w:val="28"/>
          <w:szCs w:val="28"/>
        </w:rPr>
        <w:t>The interviewer wants to figure out if you understand the duties of this job and determine if you will perform them well. The question also seeks to know how compatible you are with the company's vision for the job and whether you’re a proactive person who has an action plan in place.</w:t>
      </w:r>
    </w:p>
    <w:p w:rsidR="00BF7E97" w:rsidRPr="00BF7E97" w:rsidRDefault="00BF7E97" w:rsidP="00BF7E97">
      <w:pPr>
        <w:shd w:val="clear" w:color="auto" w:fill="EFEFEF"/>
        <w:rPr>
          <w:rFonts w:ascii="Georgia" w:eastAsia="Times New Roman" w:hAnsi="Georgia" w:cs="Arial"/>
          <w:color w:val="000000"/>
          <w:sz w:val="28"/>
          <w:szCs w:val="28"/>
        </w:rPr>
      </w:pPr>
      <w:r w:rsidRPr="00BF7E97">
        <w:rPr>
          <w:rFonts w:ascii="Georgia" w:eastAsia="Times New Roman" w:hAnsi="Georgia" w:cs="Arial"/>
          <w:color w:val="000000"/>
          <w:sz w:val="28"/>
          <w:szCs w:val="28"/>
        </w:rPr>
        <w:t> </w:t>
      </w:r>
    </w:p>
    <w:p w:rsidR="00BF7E97" w:rsidRPr="00BF7E97" w:rsidRDefault="00BF7E97" w:rsidP="00BF7E97">
      <w:pPr>
        <w:shd w:val="clear" w:color="auto" w:fill="EFEFEF"/>
        <w:rPr>
          <w:rFonts w:ascii="merriweather" w:eastAsia="Times New Roman" w:hAnsi="merriweather" w:cs="Arial"/>
          <w:color w:val="000000"/>
          <w:sz w:val="46"/>
          <w:szCs w:val="46"/>
        </w:rPr>
      </w:pPr>
      <w:r w:rsidRPr="00BF7E97">
        <w:rPr>
          <w:rFonts w:ascii="merriweather" w:eastAsia="Times New Roman" w:hAnsi="merriweather" w:cs="Arial"/>
          <w:b/>
          <w:bCs/>
          <w:color w:val="000000"/>
          <w:sz w:val="46"/>
          <w:szCs w:val="46"/>
          <w:shd w:val="clear" w:color="auto" w:fill="FCCC6B"/>
        </w:rPr>
        <w:t>Tips on how to answer this question:</w:t>
      </w:r>
    </w:p>
    <w:p w:rsidR="00BF7E97" w:rsidRPr="00BF7E97" w:rsidRDefault="00BF7E97" w:rsidP="00BF7E97">
      <w:pPr>
        <w:shd w:val="clear" w:color="auto" w:fill="EFEFEF"/>
        <w:rPr>
          <w:rFonts w:ascii="Georgia" w:eastAsia="Times New Roman" w:hAnsi="Georgia" w:cs="Arial"/>
          <w:color w:val="000000"/>
          <w:sz w:val="28"/>
          <w:szCs w:val="28"/>
        </w:rPr>
      </w:pPr>
      <w:r w:rsidRPr="00BF7E97">
        <w:rPr>
          <w:rFonts w:ascii="Georgia" w:eastAsia="Times New Roman" w:hAnsi="Georgia" w:cs="Arial"/>
          <w:color w:val="000000"/>
          <w:sz w:val="28"/>
          <w:szCs w:val="28"/>
        </w:rPr>
        <w:t>Draft an outline on what you’re planning to do each month once you get the job. Figure out what you will be doing at your job and make a plan for all the things you’re planning to accomplish during that initial time period. If possible, stick to quantifiable results.</w:t>
      </w:r>
    </w:p>
    <w:p w:rsidR="00BF7E97" w:rsidRPr="00BF7E97" w:rsidRDefault="00BF7E97" w:rsidP="00BF7E97">
      <w:pPr>
        <w:shd w:val="clear" w:color="auto" w:fill="FCCC6B"/>
        <w:jc w:val="center"/>
        <w:rPr>
          <w:rFonts w:ascii="Georgia" w:eastAsia="Times New Roman" w:hAnsi="Georgia" w:cs="Arial"/>
          <w:color w:val="000000"/>
          <w:sz w:val="28"/>
          <w:szCs w:val="28"/>
        </w:rPr>
      </w:pPr>
      <w:r w:rsidRPr="00BF7E97">
        <w:rPr>
          <w:rFonts w:ascii="Georgia" w:eastAsia="Times New Roman" w:hAnsi="Georgia" w:cs="Arial"/>
          <w:b/>
          <w:bCs/>
          <w:color w:val="000000"/>
          <w:sz w:val="46"/>
          <w:szCs w:val="46"/>
        </w:rPr>
        <w:t>Good Answer:</w:t>
      </w:r>
    </w:p>
    <w:p w:rsidR="00BF7E97" w:rsidRPr="00BF7E97" w:rsidRDefault="00BF7E97" w:rsidP="00BF7E97">
      <w:pPr>
        <w:shd w:val="clear" w:color="auto" w:fill="FCCC6B"/>
        <w:rPr>
          <w:rFonts w:ascii="Georgia" w:eastAsia="Times New Roman" w:hAnsi="Georgia" w:cs="Arial"/>
          <w:color w:val="000000"/>
          <w:sz w:val="28"/>
          <w:szCs w:val="28"/>
        </w:rPr>
      </w:pPr>
      <w:r w:rsidRPr="00BF7E97">
        <w:rPr>
          <w:rFonts w:ascii="Georgia" w:eastAsia="Times New Roman" w:hAnsi="Georgia" w:cs="Arial"/>
          <w:color w:val="000000"/>
          <w:sz w:val="28"/>
          <w:szCs w:val="28"/>
        </w:rPr>
        <w:t>In the initial few days, I would want to focus on getting to know the team well. I believe that great ideas originate in a great team. Hence, the first few days would be spent on understanding the team dynamics. In the first 30 days, I would understand the previous projects and analyse the current projects in hand. By 60 days, I would prioritize on the pending projects to be completed and also to identify new areas where newer projects could be developed. By 90 days, I would focus on the growth of the team and implement new strategies to increase the customer base by at least twice the number.</w:t>
      </w:r>
    </w:p>
    <w:p w:rsidR="00BF7E97" w:rsidRPr="00BF7E97" w:rsidRDefault="00BF7E97" w:rsidP="00BF7E97">
      <w:pPr>
        <w:shd w:val="clear" w:color="auto" w:fill="FCCC6B"/>
        <w:rPr>
          <w:rFonts w:ascii="Georgia" w:eastAsia="Times New Roman" w:hAnsi="Georgia" w:cs="Arial"/>
          <w:color w:val="000000"/>
          <w:sz w:val="28"/>
          <w:szCs w:val="28"/>
        </w:rPr>
      </w:pPr>
      <w:r w:rsidRPr="00BF7E97">
        <w:rPr>
          <w:rFonts w:ascii="Georgia" w:eastAsia="Times New Roman" w:hAnsi="Georgia" w:cs="Arial"/>
          <w:color w:val="000000"/>
          <w:sz w:val="28"/>
          <w:szCs w:val="28"/>
        </w:rPr>
        <w:t> </w:t>
      </w:r>
    </w:p>
    <w:p w:rsidR="00BF7E97" w:rsidRPr="00BF7E97" w:rsidRDefault="00BF7E97" w:rsidP="00BF7E97">
      <w:pPr>
        <w:shd w:val="clear" w:color="auto" w:fill="EFEFEF"/>
        <w:rPr>
          <w:rFonts w:ascii="Georgia" w:eastAsia="Times New Roman" w:hAnsi="Georgia" w:cs="Arial"/>
          <w:color w:val="000000"/>
          <w:sz w:val="28"/>
          <w:szCs w:val="28"/>
        </w:rPr>
      </w:pPr>
      <w:r w:rsidRPr="00BF7E97">
        <w:rPr>
          <w:rFonts w:ascii="Georgia" w:eastAsia="Times New Roman" w:hAnsi="Georgia" w:cs="Arial"/>
          <w:b/>
          <w:bCs/>
          <w:color w:val="000000"/>
          <w:sz w:val="36"/>
          <w:szCs w:val="36"/>
        </w:rPr>
        <w:t>  Reference Links:</w:t>
      </w:r>
    </w:p>
    <w:p w:rsidR="00BF7E97" w:rsidRPr="00BF7E97" w:rsidRDefault="00BF7E97" w:rsidP="00537AC6">
      <w:pPr>
        <w:numPr>
          <w:ilvl w:val="0"/>
          <w:numId w:val="23"/>
        </w:numPr>
        <w:shd w:val="clear" w:color="auto" w:fill="EFEFEF"/>
        <w:ind w:left="225"/>
        <w:rPr>
          <w:rFonts w:ascii="Georgia" w:eastAsia="Times New Roman" w:hAnsi="Georgia" w:cs="Arial"/>
          <w:color w:val="000000"/>
          <w:sz w:val="28"/>
          <w:szCs w:val="28"/>
        </w:rPr>
      </w:pPr>
      <w:r w:rsidRPr="00BF7E97">
        <w:rPr>
          <w:rFonts w:ascii="Georgia" w:eastAsia="Times New Roman" w:hAnsi="Georgia" w:cs="Arial"/>
          <w:color w:val="000000"/>
          <w:sz w:val="28"/>
          <w:szCs w:val="28"/>
        </w:rPr>
        <w:t>https://www.wayup.com/guide/answer-accomplish-first-306090-days-job/</w:t>
      </w:r>
    </w:p>
    <w:p w:rsidR="00BF7E97" w:rsidRPr="00BF7E97" w:rsidRDefault="00BF7E97" w:rsidP="00537AC6">
      <w:pPr>
        <w:numPr>
          <w:ilvl w:val="0"/>
          <w:numId w:val="23"/>
        </w:numPr>
        <w:shd w:val="clear" w:color="auto" w:fill="EFEFEF"/>
        <w:ind w:left="225"/>
        <w:rPr>
          <w:rFonts w:ascii="Georgia" w:eastAsia="Times New Roman" w:hAnsi="Georgia" w:cs="Arial"/>
          <w:color w:val="000000"/>
          <w:sz w:val="28"/>
          <w:szCs w:val="28"/>
        </w:rPr>
      </w:pPr>
      <w:r w:rsidRPr="00BF7E97">
        <w:rPr>
          <w:rFonts w:ascii="Georgia" w:eastAsia="Times New Roman" w:hAnsi="Georgia" w:cs="Arial"/>
          <w:color w:val="000000"/>
          <w:sz w:val="28"/>
          <w:szCs w:val="28"/>
        </w:rPr>
        <w:t>https://www.livecareer.com/interview/questions/what-you-look-accomplish-first-30-days-60-days-90-days</w:t>
      </w:r>
    </w:p>
    <w:p w:rsidR="00BF7E97" w:rsidRDefault="00BF7E97" w:rsidP="00C567C7">
      <w:pPr>
        <w:shd w:val="clear" w:color="auto" w:fill="EFEFEF"/>
        <w:ind w:left="225"/>
        <w:rPr>
          <w:rFonts w:ascii="Georgia" w:eastAsia="Times New Roman" w:hAnsi="Georgia" w:cs="Arial"/>
          <w:color w:val="000000"/>
          <w:sz w:val="28"/>
          <w:szCs w:val="28"/>
        </w:rPr>
      </w:pPr>
    </w:p>
    <w:p w:rsidR="00FD413F" w:rsidRDefault="00FD413F" w:rsidP="00C567C7">
      <w:pPr>
        <w:shd w:val="clear" w:color="auto" w:fill="EFEFEF"/>
        <w:ind w:left="225"/>
        <w:rPr>
          <w:rFonts w:ascii="Georgia" w:eastAsia="Times New Roman" w:hAnsi="Georgia" w:cs="Arial"/>
          <w:color w:val="000000"/>
          <w:sz w:val="28"/>
          <w:szCs w:val="28"/>
        </w:rPr>
      </w:pPr>
    </w:p>
    <w:p w:rsidR="00FD413F" w:rsidRDefault="00FD413F" w:rsidP="00C567C7">
      <w:pPr>
        <w:shd w:val="clear" w:color="auto" w:fill="EFEFEF"/>
        <w:ind w:left="225"/>
        <w:rPr>
          <w:rFonts w:ascii="Georgia" w:eastAsia="Times New Roman" w:hAnsi="Georgia" w:cs="Arial"/>
          <w:color w:val="000000"/>
          <w:sz w:val="28"/>
          <w:szCs w:val="28"/>
        </w:rPr>
      </w:pPr>
    </w:p>
    <w:p w:rsidR="00FD413F" w:rsidRDefault="00FD413F" w:rsidP="00C567C7">
      <w:pPr>
        <w:shd w:val="clear" w:color="auto" w:fill="EFEFEF"/>
        <w:ind w:left="225"/>
        <w:rPr>
          <w:rFonts w:ascii="Georgia" w:eastAsia="Times New Roman" w:hAnsi="Georgia" w:cs="Arial"/>
          <w:color w:val="000000"/>
          <w:sz w:val="28"/>
          <w:szCs w:val="28"/>
        </w:rPr>
      </w:pPr>
    </w:p>
    <w:p w:rsidR="00FD413F" w:rsidRDefault="00FD413F" w:rsidP="00C567C7">
      <w:pPr>
        <w:shd w:val="clear" w:color="auto" w:fill="EFEFEF"/>
        <w:ind w:left="225"/>
        <w:rPr>
          <w:rFonts w:ascii="Georgia" w:eastAsia="Times New Roman" w:hAnsi="Georgia" w:cs="Arial"/>
          <w:color w:val="000000"/>
          <w:sz w:val="28"/>
          <w:szCs w:val="28"/>
        </w:rPr>
      </w:pPr>
    </w:p>
    <w:p w:rsidR="00FD413F" w:rsidRDefault="00FD413F" w:rsidP="00C567C7">
      <w:pPr>
        <w:shd w:val="clear" w:color="auto" w:fill="EFEFEF"/>
        <w:ind w:left="225"/>
        <w:rPr>
          <w:rFonts w:ascii="Georgia" w:eastAsia="Times New Roman" w:hAnsi="Georgia" w:cs="Arial"/>
          <w:color w:val="000000"/>
          <w:sz w:val="28"/>
          <w:szCs w:val="28"/>
        </w:rPr>
      </w:pPr>
    </w:p>
    <w:p w:rsidR="00537AC6" w:rsidRDefault="00537AC6" w:rsidP="00FD413F">
      <w:pPr>
        <w:shd w:val="clear" w:color="auto" w:fill="FFFFFF"/>
        <w:rPr>
          <w:rFonts w:ascii="merriweather" w:eastAsia="Times New Roman" w:hAnsi="merriweather" w:cs="Arial"/>
          <w:b/>
          <w:bCs/>
          <w:color w:val="000000"/>
          <w:sz w:val="50"/>
          <w:szCs w:val="50"/>
        </w:rPr>
      </w:pPr>
    </w:p>
    <w:p w:rsidR="00FD413F" w:rsidRPr="00FD413F" w:rsidRDefault="00FD413F" w:rsidP="00FD413F">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16.</w:t>
      </w:r>
      <w:r w:rsidRPr="00FD413F">
        <w:rPr>
          <w:rFonts w:ascii="merriweather" w:eastAsia="Times New Roman" w:hAnsi="merriweather" w:cs="Arial"/>
          <w:b/>
          <w:bCs/>
          <w:color w:val="000000"/>
          <w:sz w:val="50"/>
          <w:szCs w:val="50"/>
        </w:rPr>
        <w:t>Where do you see yourself in 5 years? 10 years?</w:t>
      </w:r>
    </w:p>
    <w:p w:rsidR="00FD413F" w:rsidRPr="00FD413F" w:rsidRDefault="00FD413F" w:rsidP="00FD413F">
      <w:pPr>
        <w:shd w:val="clear" w:color="auto" w:fill="FFFFFF"/>
        <w:rPr>
          <w:rFonts w:ascii="merriweather" w:eastAsia="Times New Roman" w:hAnsi="merriweather" w:cs="Arial"/>
          <w:color w:val="000000"/>
          <w:sz w:val="46"/>
          <w:szCs w:val="46"/>
        </w:rPr>
      </w:pPr>
      <w:r w:rsidRPr="00FD413F">
        <w:rPr>
          <w:rFonts w:ascii="merriweather" w:eastAsia="Times New Roman" w:hAnsi="merriweather" w:cs="Arial"/>
          <w:color w:val="000000"/>
          <w:sz w:val="46"/>
          <w:szCs w:val="46"/>
          <w:shd w:val="clear" w:color="auto" w:fill="FCCC6B"/>
        </w:rPr>
        <w:t>Why is this question asked?</w:t>
      </w:r>
    </w:p>
    <w:p w:rsidR="00FD413F" w:rsidRPr="00FD413F" w:rsidRDefault="00FD413F" w:rsidP="00FD413F">
      <w:pPr>
        <w:shd w:val="clear" w:color="auto" w:fill="FFFFFF"/>
        <w:spacing w:after="300"/>
        <w:rPr>
          <w:rFonts w:ascii="Georgia" w:eastAsia="Times New Roman" w:hAnsi="Georgia" w:cs="Arial"/>
          <w:color w:val="000000"/>
          <w:sz w:val="28"/>
          <w:szCs w:val="28"/>
        </w:rPr>
      </w:pPr>
      <w:r w:rsidRPr="00FD413F">
        <w:rPr>
          <w:rFonts w:ascii="Georgia" w:eastAsia="Times New Roman" w:hAnsi="Georgia" w:cs="Arial"/>
          <w:color w:val="000000"/>
          <w:sz w:val="28"/>
          <w:szCs w:val="28"/>
        </w:rPr>
        <w:t>This question is widely asked in several interview sessions of major multinationals. By asking you this question, the interviewer wants to figure out your short term &amp; long term goals, which in turn will determine the length of time you can be expected to stay there.</w:t>
      </w:r>
    </w:p>
    <w:p w:rsidR="00FD413F" w:rsidRPr="00FD413F" w:rsidRDefault="00FD413F" w:rsidP="00FD413F">
      <w:pPr>
        <w:shd w:val="clear" w:color="auto" w:fill="FFFFFF"/>
        <w:rPr>
          <w:rFonts w:ascii="Georgia" w:eastAsia="Times New Roman" w:hAnsi="Georgia" w:cs="Arial"/>
          <w:color w:val="000000"/>
          <w:sz w:val="28"/>
          <w:szCs w:val="28"/>
        </w:rPr>
      </w:pPr>
      <w:r w:rsidRPr="00FD413F">
        <w:rPr>
          <w:rFonts w:ascii="Georgia" w:eastAsia="Times New Roman" w:hAnsi="Georgia" w:cs="Arial"/>
          <w:color w:val="000000"/>
          <w:sz w:val="28"/>
          <w:szCs w:val="28"/>
        </w:rPr>
        <w:t> </w:t>
      </w:r>
    </w:p>
    <w:p w:rsidR="00FD413F" w:rsidRPr="00FD413F" w:rsidRDefault="00FD413F" w:rsidP="00FD413F">
      <w:pPr>
        <w:shd w:val="clear" w:color="auto" w:fill="FFFFFF"/>
        <w:rPr>
          <w:rFonts w:ascii="merriweather" w:eastAsia="Times New Roman" w:hAnsi="merriweather" w:cs="Arial"/>
          <w:color w:val="000000"/>
          <w:sz w:val="46"/>
          <w:szCs w:val="46"/>
        </w:rPr>
      </w:pPr>
      <w:r w:rsidRPr="00FD413F">
        <w:rPr>
          <w:rFonts w:ascii="merriweather" w:eastAsia="Times New Roman" w:hAnsi="merriweather" w:cs="Arial"/>
          <w:b/>
          <w:bCs/>
          <w:color w:val="000000"/>
          <w:sz w:val="46"/>
          <w:szCs w:val="46"/>
          <w:shd w:val="clear" w:color="auto" w:fill="FCCC6B"/>
        </w:rPr>
        <w:t>Tips on how to answer this question:</w:t>
      </w:r>
    </w:p>
    <w:p w:rsidR="00FD413F" w:rsidRPr="00FD413F" w:rsidRDefault="00FD413F" w:rsidP="00FD413F">
      <w:pPr>
        <w:spacing w:after="300"/>
        <w:rPr>
          <w:rFonts w:ascii="Georgia" w:eastAsia="Times New Roman" w:hAnsi="Georgia" w:cs="Arial"/>
          <w:color w:val="000000"/>
          <w:sz w:val="28"/>
          <w:szCs w:val="28"/>
        </w:rPr>
      </w:pPr>
      <w:r w:rsidRPr="00FD413F">
        <w:rPr>
          <w:rFonts w:ascii="Georgia" w:eastAsia="Times New Roman" w:hAnsi="Georgia" w:cs="Arial"/>
          <w:color w:val="000000"/>
          <w:sz w:val="28"/>
          <w:szCs w:val="28"/>
        </w:rPr>
        <w:t>Frame your response in such a way that the interviewer feels that you value this job and that receiving this job will be instrumental in terms of your career growth. Make sure your response portrays an appreciable degree of honesty. Also, don’t be vague while answering this question as the interviewer might think you’re not that invested in the position.</w:t>
      </w:r>
    </w:p>
    <w:p w:rsidR="00FD413F" w:rsidRPr="00FD413F" w:rsidRDefault="00FD413F" w:rsidP="00FD413F">
      <w:pPr>
        <w:spacing w:after="300"/>
        <w:rPr>
          <w:rFonts w:ascii="Georgia" w:eastAsia="Times New Roman" w:hAnsi="Georgia" w:cs="Arial"/>
          <w:color w:val="000000"/>
          <w:sz w:val="28"/>
          <w:szCs w:val="28"/>
        </w:rPr>
      </w:pPr>
      <w:r w:rsidRPr="00FD413F">
        <w:rPr>
          <w:rFonts w:ascii="Georgia" w:eastAsia="Times New Roman" w:hAnsi="Georgia" w:cs="Arial"/>
          <w:color w:val="000000"/>
          <w:sz w:val="28"/>
          <w:szCs w:val="28"/>
        </w:rPr>
        <w:t>The following tips will guide you in your response:</w:t>
      </w:r>
    </w:p>
    <w:p w:rsidR="00FD413F" w:rsidRPr="00FD413F" w:rsidRDefault="00FD413F" w:rsidP="00537AC6">
      <w:pPr>
        <w:numPr>
          <w:ilvl w:val="0"/>
          <w:numId w:val="24"/>
        </w:numPr>
        <w:ind w:left="375"/>
        <w:rPr>
          <w:rFonts w:ascii="Georgia" w:eastAsia="Times New Roman" w:hAnsi="Georgia" w:cs="Arial"/>
          <w:color w:val="000000"/>
          <w:sz w:val="28"/>
          <w:szCs w:val="28"/>
        </w:rPr>
      </w:pPr>
      <w:r w:rsidRPr="00FD413F">
        <w:rPr>
          <w:rFonts w:ascii="Georgia" w:eastAsia="Times New Roman" w:hAnsi="Georgia" w:cs="Arial"/>
          <w:color w:val="000000"/>
          <w:sz w:val="28"/>
          <w:szCs w:val="28"/>
        </w:rPr>
        <w:t>Outline a Career Path</w:t>
      </w:r>
    </w:p>
    <w:p w:rsidR="00FD413F" w:rsidRPr="00FD413F" w:rsidRDefault="00FD413F" w:rsidP="00537AC6">
      <w:pPr>
        <w:numPr>
          <w:ilvl w:val="0"/>
          <w:numId w:val="24"/>
        </w:numPr>
        <w:ind w:left="375"/>
        <w:rPr>
          <w:rFonts w:ascii="Georgia" w:eastAsia="Times New Roman" w:hAnsi="Georgia" w:cs="Arial"/>
          <w:color w:val="000000"/>
          <w:sz w:val="28"/>
          <w:szCs w:val="28"/>
        </w:rPr>
      </w:pPr>
      <w:r w:rsidRPr="00FD413F">
        <w:rPr>
          <w:rFonts w:ascii="Georgia" w:eastAsia="Times New Roman" w:hAnsi="Georgia" w:cs="Arial"/>
          <w:color w:val="000000"/>
          <w:sz w:val="28"/>
          <w:szCs w:val="28"/>
        </w:rPr>
        <w:t>Showcase Your Interest in This Job</w:t>
      </w:r>
    </w:p>
    <w:p w:rsidR="00FD413F" w:rsidRPr="00FD413F" w:rsidRDefault="00FD413F" w:rsidP="00537AC6">
      <w:pPr>
        <w:numPr>
          <w:ilvl w:val="0"/>
          <w:numId w:val="24"/>
        </w:numPr>
        <w:ind w:left="375"/>
        <w:rPr>
          <w:rFonts w:ascii="Georgia" w:eastAsia="Times New Roman" w:hAnsi="Georgia" w:cs="Arial"/>
          <w:color w:val="000000"/>
          <w:sz w:val="28"/>
          <w:szCs w:val="28"/>
        </w:rPr>
      </w:pPr>
      <w:r w:rsidRPr="00FD413F">
        <w:rPr>
          <w:rFonts w:ascii="Georgia" w:eastAsia="Times New Roman" w:hAnsi="Georgia" w:cs="Arial"/>
          <w:color w:val="000000"/>
          <w:sz w:val="28"/>
          <w:szCs w:val="28"/>
        </w:rPr>
        <w:t>Mention Your Career Improvement Plan</w:t>
      </w:r>
    </w:p>
    <w:p w:rsidR="00FD413F" w:rsidRPr="00FD413F" w:rsidRDefault="00FD413F" w:rsidP="00FD413F">
      <w:pPr>
        <w:shd w:val="clear" w:color="auto" w:fill="FFFFFF"/>
        <w:rPr>
          <w:rFonts w:ascii="Georgia" w:eastAsia="Times New Roman" w:hAnsi="Georgia" w:cs="Arial"/>
          <w:color w:val="000000"/>
          <w:sz w:val="28"/>
          <w:szCs w:val="28"/>
        </w:rPr>
      </w:pPr>
      <w:r w:rsidRPr="00FD413F">
        <w:rPr>
          <w:rFonts w:ascii="Georgia" w:eastAsia="Times New Roman" w:hAnsi="Georgia" w:cs="Arial"/>
          <w:color w:val="000000"/>
          <w:sz w:val="28"/>
          <w:szCs w:val="28"/>
        </w:rPr>
        <w:t> </w:t>
      </w:r>
    </w:p>
    <w:p w:rsidR="00FD413F" w:rsidRPr="00FD413F" w:rsidRDefault="00FD413F" w:rsidP="00FD413F">
      <w:pPr>
        <w:shd w:val="clear" w:color="auto" w:fill="FCCC6B"/>
        <w:jc w:val="center"/>
        <w:rPr>
          <w:rFonts w:ascii="Georgia" w:eastAsia="Times New Roman" w:hAnsi="Georgia" w:cs="Arial"/>
          <w:color w:val="000000"/>
          <w:sz w:val="28"/>
          <w:szCs w:val="28"/>
        </w:rPr>
      </w:pPr>
      <w:r w:rsidRPr="00FD413F">
        <w:rPr>
          <w:rFonts w:ascii="Georgia" w:eastAsia="Times New Roman" w:hAnsi="Georgia" w:cs="Arial"/>
          <w:b/>
          <w:bCs/>
          <w:color w:val="000000"/>
          <w:sz w:val="46"/>
          <w:szCs w:val="46"/>
        </w:rPr>
        <w:t>Good Answer:</w:t>
      </w:r>
    </w:p>
    <w:p w:rsidR="00FD413F" w:rsidRPr="00FD413F" w:rsidRDefault="00FD413F" w:rsidP="00FD413F">
      <w:pPr>
        <w:shd w:val="clear" w:color="auto" w:fill="FCCC6B"/>
        <w:rPr>
          <w:rFonts w:ascii="Georgia" w:eastAsia="Times New Roman" w:hAnsi="Georgia" w:cs="Arial"/>
          <w:color w:val="000000"/>
          <w:sz w:val="28"/>
          <w:szCs w:val="28"/>
        </w:rPr>
      </w:pPr>
      <w:r w:rsidRPr="00FD413F">
        <w:rPr>
          <w:rFonts w:ascii="Georgia" w:eastAsia="Times New Roman" w:hAnsi="Georgia" w:cs="Arial"/>
          <w:color w:val="000000"/>
          <w:sz w:val="28"/>
          <w:szCs w:val="28"/>
        </w:rPr>
        <w:t>Well, I'm really excited to be handling the marketing side of a few products in your company. In a few years down the line, I would like to see myself heading the marketing campaigns of not just one product, but many diverse products in your company, hence increasing the outreach of the products. I would love to expand to other verticals and see myself being an expert in product marketing and brand management.</w:t>
      </w:r>
    </w:p>
    <w:p w:rsidR="00FD413F" w:rsidRPr="00FD413F" w:rsidRDefault="00FD413F" w:rsidP="00FD413F">
      <w:pPr>
        <w:shd w:val="clear" w:color="auto" w:fill="FFFFFF"/>
        <w:rPr>
          <w:rFonts w:ascii="Georgia" w:eastAsia="Times New Roman" w:hAnsi="Georgia" w:cs="Arial"/>
          <w:color w:val="000000"/>
          <w:sz w:val="28"/>
          <w:szCs w:val="28"/>
        </w:rPr>
      </w:pPr>
      <w:r w:rsidRPr="00FD413F">
        <w:rPr>
          <w:rFonts w:ascii="Georgia" w:eastAsia="Times New Roman" w:hAnsi="Georgia" w:cs="Arial"/>
          <w:b/>
          <w:bCs/>
          <w:color w:val="000000"/>
          <w:sz w:val="36"/>
          <w:szCs w:val="36"/>
        </w:rPr>
        <w:t>  Reference Links:</w:t>
      </w:r>
    </w:p>
    <w:p w:rsidR="00FD413F" w:rsidRPr="00FD413F" w:rsidRDefault="00FD413F" w:rsidP="00537AC6">
      <w:pPr>
        <w:numPr>
          <w:ilvl w:val="0"/>
          <w:numId w:val="25"/>
        </w:numPr>
        <w:shd w:val="clear" w:color="auto" w:fill="FFFFFF"/>
        <w:ind w:left="225"/>
        <w:rPr>
          <w:rFonts w:ascii="Georgia" w:eastAsia="Times New Roman" w:hAnsi="Georgia" w:cs="Arial"/>
          <w:color w:val="000000"/>
          <w:sz w:val="28"/>
          <w:szCs w:val="28"/>
        </w:rPr>
      </w:pPr>
      <w:r w:rsidRPr="00FD413F">
        <w:rPr>
          <w:rFonts w:ascii="Georgia" w:eastAsia="Times New Roman" w:hAnsi="Georgia" w:cs="Arial"/>
          <w:color w:val="000000"/>
          <w:sz w:val="28"/>
          <w:szCs w:val="28"/>
        </w:rPr>
        <w:t>https://www.livecareer.com/interview/questions/discuss-your-resume</w:t>
      </w:r>
    </w:p>
    <w:p w:rsidR="00FD413F" w:rsidRPr="00FD413F" w:rsidRDefault="00FD413F" w:rsidP="00537AC6">
      <w:pPr>
        <w:numPr>
          <w:ilvl w:val="0"/>
          <w:numId w:val="25"/>
        </w:numPr>
        <w:shd w:val="clear" w:color="auto" w:fill="FFFFFF"/>
        <w:ind w:left="225"/>
        <w:rPr>
          <w:rFonts w:ascii="Georgia" w:eastAsia="Times New Roman" w:hAnsi="Georgia" w:cs="Arial"/>
          <w:color w:val="000000"/>
          <w:sz w:val="28"/>
          <w:szCs w:val="28"/>
        </w:rPr>
      </w:pPr>
      <w:r w:rsidRPr="00FD413F">
        <w:rPr>
          <w:rFonts w:ascii="Georgia" w:eastAsia="Times New Roman" w:hAnsi="Georgia" w:cs="Arial"/>
          <w:color w:val="000000"/>
          <w:sz w:val="28"/>
          <w:szCs w:val="28"/>
        </w:rPr>
        <w:t>https://www.thebalance.com/how-to-answer-job-interview-questions-about-your-resume-2060993</w:t>
      </w:r>
    </w:p>
    <w:p w:rsidR="00FD413F" w:rsidRDefault="00FD413F" w:rsidP="00C567C7">
      <w:pPr>
        <w:shd w:val="clear" w:color="auto" w:fill="EFEFEF"/>
        <w:ind w:left="225"/>
        <w:rPr>
          <w:rFonts w:ascii="Georgia" w:eastAsia="Times New Roman" w:hAnsi="Georgia" w:cs="Arial"/>
          <w:color w:val="000000"/>
          <w:sz w:val="28"/>
          <w:szCs w:val="28"/>
        </w:rPr>
      </w:pPr>
    </w:p>
    <w:p w:rsidR="0073208C" w:rsidRDefault="0073208C" w:rsidP="00C567C7">
      <w:pPr>
        <w:shd w:val="clear" w:color="auto" w:fill="EFEFEF"/>
        <w:ind w:left="225"/>
        <w:rPr>
          <w:rFonts w:ascii="Georgia" w:eastAsia="Times New Roman" w:hAnsi="Georgia" w:cs="Arial"/>
          <w:color w:val="000000"/>
          <w:sz w:val="28"/>
          <w:szCs w:val="28"/>
        </w:rPr>
      </w:pPr>
    </w:p>
    <w:p w:rsidR="0073208C" w:rsidRDefault="0073208C" w:rsidP="00C567C7">
      <w:pPr>
        <w:shd w:val="clear" w:color="auto" w:fill="EFEFEF"/>
        <w:ind w:left="225"/>
        <w:rPr>
          <w:rFonts w:ascii="Georgia" w:eastAsia="Times New Roman" w:hAnsi="Georgia" w:cs="Arial"/>
          <w:color w:val="000000"/>
          <w:sz w:val="28"/>
          <w:szCs w:val="28"/>
        </w:rPr>
      </w:pPr>
    </w:p>
    <w:p w:rsidR="0073208C" w:rsidRDefault="0073208C" w:rsidP="00C567C7">
      <w:pPr>
        <w:shd w:val="clear" w:color="auto" w:fill="EFEFEF"/>
        <w:ind w:left="225"/>
        <w:rPr>
          <w:rFonts w:ascii="Georgia" w:eastAsia="Times New Roman" w:hAnsi="Georgia" w:cs="Arial"/>
          <w:color w:val="000000"/>
          <w:sz w:val="28"/>
          <w:szCs w:val="28"/>
        </w:rPr>
      </w:pPr>
    </w:p>
    <w:p w:rsidR="00537AC6" w:rsidRDefault="00537AC6" w:rsidP="0073208C">
      <w:pPr>
        <w:pStyle w:val="NormalWeb"/>
        <w:shd w:val="clear" w:color="auto" w:fill="EFEFEF"/>
        <w:spacing w:before="0" w:beforeAutospacing="0" w:after="0" w:afterAutospacing="0"/>
        <w:rPr>
          <w:rStyle w:val="Strong"/>
          <w:rFonts w:ascii="merriweather" w:eastAsiaTheme="majorEastAsia" w:hAnsi="merriweather" w:cs="Arial"/>
          <w:color w:val="000000"/>
          <w:sz w:val="50"/>
          <w:szCs w:val="50"/>
        </w:rPr>
      </w:pPr>
    </w:p>
    <w:p w:rsidR="0073208C" w:rsidRDefault="0073208C" w:rsidP="0073208C">
      <w:pPr>
        <w:pStyle w:val="NormalWeb"/>
        <w:shd w:val="clear" w:color="auto" w:fill="EFEFEF"/>
        <w:spacing w:before="0" w:beforeAutospacing="0" w:after="0" w:afterAutospacing="0"/>
        <w:rPr>
          <w:rFonts w:ascii="merriweather" w:hAnsi="merriweather" w:cs="Arial"/>
          <w:color w:val="000000"/>
          <w:sz w:val="50"/>
          <w:szCs w:val="50"/>
        </w:rPr>
      </w:pPr>
      <w:r>
        <w:rPr>
          <w:rStyle w:val="Strong"/>
          <w:rFonts w:ascii="merriweather" w:eastAsiaTheme="majorEastAsia" w:hAnsi="merriweather" w:cs="Arial"/>
          <w:color w:val="000000"/>
          <w:sz w:val="50"/>
          <w:szCs w:val="50"/>
        </w:rPr>
        <w:lastRenderedPageBreak/>
        <w:t>17.</w:t>
      </w:r>
      <w:r>
        <w:rPr>
          <w:rStyle w:val="Strong"/>
          <w:rFonts w:ascii="merriweather" w:eastAsiaTheme="majorEastAsia" w:hAnsi="merriweather" w:cs="Arial"/>
          <w:color w:val="000000"/>
          <w:sz w:val="50"/>
          <w:szCs w:val="50"/>
        </w:rPr>
        <w:t>Discuss your educational background.</w:t>
      </w:r>
    </w:p>
    <w:p w:rsidR="0073208C" w:rsidRDefault="0073208C" w:rsidP="0073208C">
      <w:pPr>
        <w:pStyle w:val="NormalWeb"/>
        <w:shd w:val="clear" w:color="auto" w:fill="EFEFEF"/>
        <w:spacing w:before="0" w:beforeAutospacing="0" w:after="0" w:afterAutospacing="0"/>
        <w:rPr>
          <w:rFonts w:ascii="merriweather" w:hAnsi="merriweather" w:cs="Arial"/>
          <w:color w:val="000000"/>
          <w:sz w:val="46"/>
          <w:szCs w:val="46"/>
        </w:rPr>
      </w:pPr>
      <w:r>
        <w:rPr>
          <w:rFonts w:ascii="merriweather" w:hAnsi="merriweather" w:cs="Arial"/>
          <w:color w:val="000000"/>
          <w:sz w:val="46"/>
          <w:szCs w:val="46"/>
          <w:shd w:val="clear" w:color="auto" w:fill="FCCC6B"/>
        </w:rPr>
        <w:t>Why is this question asked?</w:t>
      </w:r>
    </w:p>
    <w:p w:rsidR="0073208C" w:rsidRDefault="0073208C" w:rsidP="0073208C">
      <w:pPr>
        <w:pStyle w:val="NormalWeb"/>
        <w:shd w:val="clear" w:color="auto" w:fill="EFEFEF"/>
        <w:spacing w:before="0" w:beforeAutospacing="0" w:after="0" w:afterAutospacing="0"/>
        <w:rPr>
          <w:rFonts w:ascii="Georgia" w:hAnsi="Georgia" w:cs="Arial"/>
          <w:color w:val="000000"/>
          <w:sz w:val="28"/>
          <w:szCs w:val="28"/>
        </w:rPr>
      </w:pPr>
      <w:r>
        <w:rPr>
          <w:rFonts w:ascii="Georgia" w:hAnsi="Georgia" w:cs="Arial"/>
          <w:color w:val="000000"/>
          <w:sz w:val="28"/>
          <w:szCs w:val="28"/>
        </w:rPr>
        <w:t>The interviewer will ask you this question to better understand your academic background, and determine if your academic courses will help you to function better in the new job.</w:t>
      </w:r>
    </w:p>
    <w:p w:rsidR="0073208C" w:rsidRDefault="0073208C" w:rsidP="0073208C">
      <w:pPr>
        <w:pStyle w:val="NormalWeb"/>
        <w:shd w:val="clear" w:color="auto" w:fill="EFEFEF"/>
        <w:spacing w:before="0" w:beforeAutospacing="0" w:after="0" w:afterAutospacing="0"/>
        <w:rPr>
          <w:rFonts w:ascii="merriweather" w:hAnsi="merriweather" w:cs="Arial"/>
          <w:color w:val="000000"/>
          <w:sz w:val="46"/>
          <w:szCs w:val="46"/>
        </w:rPr>
      </w:pPr>
      <w:r>
        <w:rPr>
          <w:rFonts w:ascii="merriweather" w:hAnsi="merriweather" w:cs="Arial"/>
          <w:b/>
          <w:bCs/>
          <w:color w:val="000000"/>
          <w:sz w:val="46"/>
          <w:szCs w:val="46"/>
          <w:shd w:val="clear" w:color="auto" w:fill="FCCC6B"/>
        </w:rPr>
        <w:t>Tips on how to answer this question:</w:t>
      </w:r>
    </w:p>
    <w:p w:rsidR="0073208C" w:rsidRDefault="0073208C" w:rsidP="0073208C">
      <w:pPr>
        <w:pStyle w:val="NormalWeb"/>
        <w:shd w:val="clear" w:color="auto" w:fill="EFEFEF"/>
        <w:spacing w:before="0" w:beforeAutospacing="0" w:after="0" w:afterAutospacing="0"/>
        <w:rPr>
          <w:rFonts w:ascii="Georgia" w:hAnsi="Georgia" w:cs="Arial"/>
          <w:color w:val="000000"/>
          <w:sz w:val="28"/>
          <w:szCs w:val="28"/>
        </w:rPr>
      </w:pPr>
      <w:r>
        <w:rPr>
          <w:rFonts w:ascii="Georgia" w:hAnsi="Georgia" w:cs="Arial"/>
          <w:color w:val="000000"/>
          <w:sz w:val="28"/>
          <w:szCs w:val="28"/>
        </w:rPr>
        <w:t>Mention the </w:t>
      </w:r>
      <w:hyperlink r:id="rId12" w:history="1">
        <w:r>
          <w:rPr>
            <w:rStyle w:val="Hyperlink"/>
            <w:rFonts w:ascii="Georgia" w:eastAsiaTheme="majorEastAsia" w:hAnsi="Georgia" w:cs="Arial"/>
            <w:color w:val="FFB000"/>
            <w:sz w:val="28"/>
            <w:szCs w:val="28"/>
          </w:rPr>
          <w:t>courses you took up in college that boosts your qualification for the applied position</w:t>
        </w:r>
      </w:hyperlink>
      <w:r>
        <w:rPr>
          <w:rFonts w:ascii="Georgia" w:hAnsi="Georgia" w:cs="Arial"/>
          <w:color w:val="000000"/>
          <w:sz w:val="28"/>
          <w:szCs w:val="28"/>
        </w:rPr>
        <w:t>. Be very selective in your choice of courses you wish to disclose to the employer. The following should be considered in addressing this question.</w:t>
      </w:r>
    </w:p>
    <w:p w:rsidR="0073208C" w:rsidRDefault="0073208C" w:rsidP="00537AC6">
      <w:pPr>
        <w:numPr>
          <w:ilvl w:val="0"/>
          <w:numId w:val="26"/>
        </w:numPr>
        <w:shd w:val="clear" w:color="auto" w:fill="EFEFEF"/>
        <w:ind w:left="375"/>
        <w:rPr>
          <w:rFonts w:ascii="Georgia" w:hAnsi="Georgia" w:cs="Arial"/>
          <w:color w:val="000000"/>
          <w:sz w:val="28"/>
          <w:szCs w:val="28"/>
        </w:rPr>
      </w:pPr>
      <w:r>
        <w:rPr>
          <w:rFonts w:ascii="Georgia" w:hAnsi="Georgia" w:cs="Arial"/>
          <w:color w:val="000000"/>
          <w:sz w:val="28"/>
          <w:szCs w:val="28"/>
        </w:rPr>
        <w:t>Describe specific skills that make you a perfect fit for the job.</w:t>
      </w:r>
    </w:p>
    <w:p w:rsidR="0073208C" w:rsidRDefault="0073208C" w:rsidP="00537AC6">
      <w:pPr>
        <w:numPr>
          <w:ilvl w:val="0"/>
          <w:numId w:val="26"/>
        </w:numPr>
        <w:shd w:val="clear" w:color="auto" w:fill="EFEFEF"/>
        <w:ind w:left="375"/>
        <w:rPr>
          <w:rFonts w:ascii="Georgia" w:hAnsi="Georgia" w:cs="Arial"/>
          <w:color w:val="000000"/>
          <w:sz w:val="28"/>
          <w:szCs w:val="28"/>
        </w:rPr>
      </w:pPr>
      <w:r>
        <w:rPr>
          <w:rFonts w:ascii="Georgia" w:hAnsi="Georgia" w:cs="Arial"/>
          <w:color w:val="000000"/>
          <w:sz w:val="28"/>
          <w:szCs w:val="28"/>
        </w:rPr>
        <w:t>Demonstrate an appreciable level of positivity in solving real-world problems associated with the company. Showcase an unparalleled passion for using your academic skills for the growth of the company.</w:t>
      </w:r>
    </w:p>
    <w:p w:rsidR="0073208C" w:rsidRDefault="0073208C" w:rsidP="00537AC6">
      <w:pPr>
        <w:numPr>
          <w:ilvl w:val="0"/>
          <w:numId w:val="26"/>
        </w:numPr>
        <w:shd w:val="clear" w:color="auto" w:fill="EFEFEF"/>
        <w:ind w:left="375"/>
        <w:rPr>
          <w:rFonts w:ascii="Georgia" w:hAnsi="Georgia" w:cs="Arial"/>
          <w:color w:val="000000"/>
          <w:sz w:val="28"/>
          <w:szCs w:val="28"/>
        </w:rPr>
      </w:pPr>
      <w:r>
        <w:rPr>
          <w:rFonts w:ascii="Georgia" w:hAnsi="Georgia" w:cs="Arial"/>
          <w:color w:val="000000"/>
          <w:sz w:val="28"/>
          <w:szCs w:val="28"/>
        </w:rPr>
        <w:t>Mention an anecdote that demonstrates how a particular course you did, helped you successfully finish a project at the previous employer.</w:t>
      </w:r>
    </w:p>
    <w:p w:rsidR="0073208C" w:rsidRDefault="0073208C" w:rsidP="0073208C">
      <w:pPr>
        <w:pStyle w:val="NormalWeb"/>
        <w:shd w:val="clear" w:color="auto" w:fill="FCCC6B"/>
        <w:spacing w:before="0" w:beforeAutospacing="0" w:after="0" w:afterAutospacing="0"/>
        <w:jc w:val="center"/>
        <w:rPr>
          <w:rFonts w:ascii="Georgia" w:hAnsi="Georgia" w:cs="Arial"/>
          <w:color w:val="000000"/>
          <w:sz w:val="28"/>
          <w:szCs w:val="28"/>
        </w:rPr>
      </w:pPr>
      <w:r>
        <w:rPr>
          <w:rFonts w:ascii="Georgia" w:hAnsi="Georgia" w:cs="Arial"/>
          <w:b/>
          <w:bCs/>
          <w:color w:val="000000"/>
          <w:sz w:val="46"/>
          <w:szCs w:val="46"/>
        </w:rPr>
        <w:t>Good Answer:</w:t>
      </w:r>
    </w:p>
    <w:p w:rsidR="0073208C" w:rsidRDefault="0073208C" w:rsidP="0073208C">
      <w:pPr>
        <w:pStyle w:val="NormalWeb"/>
        <w:shd w:val="clear" w:color="auto" w:fill="FCCC6B"/>
        <w:spacing w:before="0" w:beforeAutospacing="0" w:after="0" w:afterAutospacing="0"/>
        <w:rPr>
          <w:rFonts w:ascii="Georgia" w:hAnsi="Georgia" w:cs="Arial"/>
          <w:color w:val="000000"/>
          <w:sz w:val="28"/>
          <w:szCs w:val="28"/>
        </w:rPr>
      </w:pPr>
      <w:r>
        <w:rPr>
          <w:rFonts w:ascii="Georgia" w:hAnsi="Georgia" w:cs="Arial"/>
          <w:color w:val="000000"/>
          <w:sz w:val="28"/>
          <w:szCs w:val="28"/>
        </w:rPr>
        <w:t>Throughout my education, I have always looked to learn beyond what is being taught in the curriculum. I studied computer software and was taught a lot of programming languages in college. I didn’t want to restrict myself in just learning the languages. I wanted to apply what I learnt in the form of mini projects. I believe this expanded my practical sense of knowledge. Besides, there were so many new technologies blooming while I was studying, like Big Data, Machine Learning etc. I enrolled myself in online courses just to get an idea about what they are all about. I also went ahead and completed all the projects related to them in the courses. Hence, I have enough practical knowledge to back up my theoretical knowledge.</w:t>
      </w:r>
    </w:p>
    <w:p w:rsidR="0073208C" w:rsidRDefault="0073208C" w:rsidP="0073208C">
      <w:pPr>
        <w:pStyle w:val="NormalWeb"/>
        <w:shd w:val="clear" w:color="auto" w:fill="EFEFEF"/>
        <w:spacing w:before="0" w:beforeAutospacing="0" w:after="0" w:afterAutospacing="0"/>
        <w:rPr>
          <w:rFonts w:ascii="Georgia" w:hAnsi="Georgia" w:cs="Arial"/>
          <w:color w:val="000000"/>
          <w:sz w:val="28"/>
          <w:szCs w:val="28"/>
        </w:rPr>
      </w:pPr>
      <w:r>
        <w:rPr>
          <w:rStyle w:val="Strong"/>
          <w:rFonts w:ascii="Georgia" w:eastAsiaTheme="majorEastAsia" w:hAnsi="Georgia" w:cs="Arial"/>
          <w:color w:val="000000"/>
          <w:sz w:val="36"/>
          <w:szCs w:val="36"/>
        </w:rPr>
        <w:t>  Reference Links:</w:t>
      </w:r>
    </w:p>
    <w:p w:rsidR="0073208C" w:rsidRDefault="0073208C" w:rsidP="00537AC6">
      <w:pPr>
        <w:numPr>
          <w:ilvl w:val="0"/>
          <w:numId w:val="27"/>
        </w:numPr>
        <w:shd w:val="clear" w:color="auto" w:fill="EFEFEF"/>
        <w:ind w:left="225"/>
        <w:rPr>
          <w:rFonts w:ascii="Georgia" w:hAnsi="Georgia" w:cs="Arial"/>
          <w:color w:val="000000"/>
          <w:sz w:val="28"/>
          <w:szCs w:val="28"/>
        </w:rPr>
      </w:pPr>
      <w:r>
        <w:rPr>
          <w:rFonts w:ascii="Georgia" w:hAnsi="Georgia" w:cs="Arial"/>
          <w:color w:val="000000"/>
          <w:sz w:val="28"/>
          <w:szCs w:val="28"/>
        </w:rPr>
        <w:t>https://www.livecareer.com/interview/questions/discuss-your-educational-background</w:t>
      </w:r>
    </w:p>
    <w:p w:rsidR="0073208C" w:rsidRDefault="0073208C"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2618B" w:rsidRDefault="0052618B" w:rsidP="00C567C7">
      <w:pPr>
        <w:shd w:val="clear" w:color="auto" w:fill="EFEFEF"/>
        <w:ind w:left="225"/>
        <w:rPr>
          <w:rFonts w:ascii="Georgia" w:eastAsia="Times New Roman" w:hAnsi="Georgia" w:cs="Arial"/>
          <w:color w:val="000000"/>
          <w:sz w:val="28"/>
          <w:szCs w:val="28"/>
        </w:rPr>
      </w:pPr>
    </w:p>
    <w:p w:rsidR="00537AC6" w:rsidRDefault="00537AC6" w:rsidP="0052618B">
      <w:pPr>
        <w:rPr>
          <w:rFonts w:ascii="merriweather" w:eastAsia="Times New Roman" w:hAnsi="merriweather" w:cs="Arial"/>
          <w:b/>
          <w:bCs/>
          <w:color w:val="000000"/>
          <w:sz w:val="50"/>
          <w:szCs w:val="50"/>
        </w:rPr>
      </w:pPr>
    </w:p>
    <w:p w:rsidR="00537AC6" w:rsidRDefault="00537AC6" w:rsidP="0052618B">
      <w:pPr>
        <w:rPr>
          <w:rFonts w:ascii="merriweather" w:eastAsia="Times New Roman" w:hAnsi="merriweather" w:cs="Arial"/>
          <w:b/>
          <w:bCs/>
          <w:color w:val="000000"/>
          <w:sz w:val="50"/>
          <w:szCs w:val="50"/>
        </w:rPr>
      </w:pPr>
    </w:p>
    <w:p w:rsidR="0052618B" w:rsidRPr="0052618B" w:rsidRDefault="0052618B" w:rsidP="0052618B">
      <w:pPr>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18.</w:t>
      </w:r>
      <w:r w:rsidRPr="0052618B">
        <w:rPr>
          <w:rFonts w:ascii="merriweather" w:eastAsia="Times New Roman" w:hAnsi="merriweather" w:cs="Arial"/>
          <w:b/>
          <w:bCs/>
          <w:color w:val="000000"/>
          <w:sz w:val="50"/>
          <w:szCs w:val="50"/>
        </w:rPr>
        <w:t>Describe yourself.</w:t>
      </w:r>
    </w:p>
    <w:p w:rsidR="0052618B" w:rsidRPr="0052618B" w:rsidRDefault="0052618B" w:rsidP="0052618B">
      <w:pPr>
        <w:rPr>
          <w:rFonts w:ascii="merriweather" w:eastAsia="Times New Roman" w:hAnsi="merriweather" w:cs="Arial"/>
          <w:color w:val="000000"/>
          <w:sz w:val="46"/>
          <w:szCs w:val="46"/>
        </w:rPr>
      </w:pPr>
      <w:r w:rsidRPr="0052618B">
        <w:rPr>
          <w:rFonts w:ascii="merriweather" w:eastAsia="Times New Roman" w:hAnsi="merriweather" w:cs="Arial"/>
          <w:color w:val="000000"/>
          <w:sz w:val="46"/>
          <w:szCs w:val="46"/>
          <w:shd w:val="clear" w:color="auto" w:fill="FCCC6B"/>
        </w:rPr>
        <w:t>Why is this question asked?</w:t>
      </w:r>
    </w:p>
    <w:p w:rsidR="0052618B" w:rsidRPr="0052618B" w:rsidRDefault="0052618B" w:rsidP="0052618B">
      <w:pPr>
        <w:spacing w:after="300"/>
        <w:rPr>
          <w:rFonts w:ascii="Georgia" w:eastAsia="Times New Roman" w:hAnsi="Georgia" w:cs="Arial"/>
          <w:color w:val="000000"/>
          <w:sz w:val="28"/>
          <w:szCs w:val="28"/>
        </w:rPr>
      </w:pPr>
      <w:r w:rsidRPr="0052618B">
        <w:rPr>
          <w:rFonts w:ascii="Georgia" w:eastAsia="Times New Roman" w:hAnsi="Georgia" w:cs="Arial"/>
          <w:color w:val="000000"/>
          <w:sz w:val="28"/>
          <w:szCs w:val="28"/>
        </w:rPr>
        <w:t>Describing yourself will help the interviewer determine if you fit the work culture of the company and are a good fit for the position. What you think about yourself is also valuable to the employer since it creates a first impression about your personality.</w:t>
      </w:r>
    </w:p>
    <w:p w:rsidR="0052618B" w:rsidRPr="0052618B" w:rsidRDefault="0052618B" w:rsidP="0052618B">
      <w:pPr>
        <w:rPr>
          <w:rFonts w:ascii="Georgia" w:eastAsia="Times New Roman" w:hAnsi="Georgia" w:cs="Arial"/>
          <w:color w:val="000000"/>
          <w:sz w:val="28"/>
          <w:szCs w:val="28"/>
        </w:rPr>
      </w:pPr>
      <w:r w:rsidRPr="0052618B">
        <w:rPr>
          <w:rFonts w:ascii="Georgia" w:eastAsia="Times New Roman" w:hAnsi="Georgia" w:cs="Arial"/>
          <w:color w:val="000000"/>
          <w:sz w:val="28"/>
          <w:szCs w:val="28"/>
        </w:rPr>
        <w:t> </w:t>
      </w:r>
    </w:p>
    <w:p w:rsidR="0052618B" w:rsidRPr="0052618B" w:rsidRDefault="0052618B" w:rsidP="0052618B">
      <w:pPr>
        <w:rPr>
          <w:rFonts w:ascii="merriweather" w:eastAsia="Times New Roman" w:hAnsi="merriweather" w:cs="Arial"/>
          <w:color w:val="000000"/>
          <w:sz w:val="46"/>
          <w:szCs w:val="46"/>
        </w:rPr>
      </w:pPr>
      <w:r w:rsidRPr="0052618B">
        <w:rPr>
          <w:rFonts w:ascii="merriweather" w:eastAsia="Times New Roman" w:hAnsi="merriweather" w:cs="Arial"/>
          <w:b/>
          <w:bCs/>
          <w:color w:val="000000"/>
          <w:sz w:val="46"/>
          <w:szCs w:val="46"/>
          <w:shd w:val="clear" w:color="auto" w:fill="FCCC6B"/>
        </w:rPr>
        <w:t>Tips on how to answer this question:</w:t>
      </w:r>
    </w:p>
    <w:p w:rsidR="0052618B" w:rsidRPr="0052618B" w:rsidRDefault="0052618B" w:rsidP="0052618B">
      <w:pPr>
        <w:spacing w:after="300"/>
        <w:rPr>
          <w:rFonts w:ascii="Georgia" w:eastAsia="Times New Roman" w:hAnsi="Georgia" w:cs="Arial"/>
          <w:color w:val="000000"/>
          <w:sz w:val="28"/>
          <w:szCs w:val="28"/>
        </w:rPr>
      </w:pPr>
      <w:r w:rsidRPr="0052618B">
        <w:rPr>
          <w:rFonts w:ascii="Georgia" w:eastAsia="Times New Roman" w:hAnsi="Georgia" w:cs="Arial"/>
          <w:color w:val="000000"/>
          <w:sz w:val="28"/>
          <w:szCs w:val="28"/>
        </w:rPr>
        <w:t>Be frank with your answer. You can use the job description as a perfect guide for your response and answer in a way to showcase how you’re the right fit for the job. The recruiter seeks honesty, so be straightforward with your answer. Also, mention your achievements and how they were possible because of your unique strengths. You can also talk about your likes and dislike but make sure you avoid any sensitive topics.</w:t>
      </w:r>
    </w:p>
    <w:p w:rsidR="0052618B" w:rsidRPr="0052618B" w:rsidRDefault="0052618B" w:rsidP="0052618B">
      <w:pPr>
        <w:rPr>
          <w:rFonts w:ascii="Georgia" w:eastAsia="Times New Roman" w:hAnsi="Georgia" w:cs="Arial"/>
          <w:color w:val="000000"/>
          <w:sz w:val="28"/>
          <w:szCs w:val="28"/>
        </w:rPr>
      </w:pPr>
      <w:r w:rsidRPr="0052618B">
        <w:rPr>
          <w:rFonts w:ascii="Georgia" w:eastAsia="Times New Roman" w:hAnsi="Georgia" w:cs="Arial"/>
          <w:color w:val="000000"/>
          <w:sz w:val="28"/>
          <w:szCs w:val="28"/>
        </w:rPr>
        <w:t> </w:t>
      </w:r>
    </w:p>
    <w:p w:rsidR="0052618B" w:rsidRPr="0052618B" w:rsidRDefault="0052618B" w:rsidP="0052618B">
      <w:pPr>
        <w:shd w:val="clear" w:color="auto" w:fill="FCCC6B"/>
        <w:jc w:val="center"/>
        <w:rPr>
          <w:rFonts w:ascii="Georgia" w:eastAsia="Times New Roman" w:hAnsi="Georgia" w:cs="Arial"/>
          <w:color w:val="000000"/>
          <w:sz w:val="28"/>
          <w:szCs w:val="28"/>
        </w:rPr>
      </w:pPr>
      <w:r w:rsidRPr="0052618B">
        <w:rPr>
          <w:rFonts w:ascii="Georgia" w:eastAsia="Times New Roman" w:hAnsi="Georgia" w:cs="Arial"/>
          <w:b/>
          <w:bCs/>
          <w:color w:val="000000"/>
          <w:sz w:val="46"/>
          <w:szCs w:val="46"/>
        </w:rPr>
        <w:t>Good Answer:</w:t>
      </w:r>
    </w:p>
    <w:p w:rsidR="0052618B" w:rsidRPr="0052618B" w:rsidRDefault="0052618B" w:rsidP="0052618B">
      <w:pPr>
        <w:shd w:val="clear" w:color="auto" w:fill="FCCC6B"/>
        <w:rPr>
          <w:rFonts w:ascii="Georgia" w:eastAsia="Times New Roman" w:hAnsi="Georgia" w:cs="Arial"/>
          <w:color w:val="000000"/>
          <w:sz w:val="28"/>
          <w:szCs w:val="28"/>
        </w:rPr>
      </w:pPr>
      <w:r w:rsidRPr="0052618B">
        <w:rPr>
          <w:rFonts w:ascii="Georgia" w:eastAsia="Times New Roman" w:hAnsi="Georgia" w:cs="Arial"/>
          <w:color w:val="000000"/>
          <w:sz w:val="28"/>
          <w:szCs w:val="28"/>
        </w:rPr>
        <w:t>I'm a creative thinker as I like to explore alternative solutions to problems. My optimistic nature has helped me get through tough times before, as I never give up, no matter how tough situations get. But, that doesn’t mean I am unrealistic. I know to draw that line between what is possible and what is not, and accordingly take actions. My colleagues would describe as a great team player as I always put the team’s interests first. I have also helped my team bond well, with a lot of team building activities. I think with these qualities, I would fit in easily with your work culture.</w:t>
      </w:r>
    </w:p>
    <w:p w:rsidR="0052618B" w:rsidRPr="0052618B" w:rsidRDefault="0052618B" w:rsidP="0052618B">
      <w:pPr>
        <w:rPr>
          <w:rFonts w:ascii="Georgia" w:eastAsia="Times New Roman" w:hAnsi="Georgia" w:cs="Arial"/>
          <w:color w:val="000000"/>
          <w:sz w:val="28"/>
          <w:szCs w:val="28"/>
        </w:rPr>
      </w:pPr>
      <w:r w:rsidRPr="0052618B">
        <w:rPr>
          <w:rFonts w:ascii="Georgia" w:eastAsia="Times New Roman" w:hAnsi="Georgia" w:cs="Arial"/>
          <w:b/>
          <w:bCs/>
          <w:color w:val="000000"/>
          <w:sz w:val="36"/>
          <w:szCs w:val="36"/>
        </w:rPr>
        <w:t>  Reference Links:</w:t>
      </w:r>
    </w:p>
    <w:p w:rsidR="0052618B" w:rsidRPr="0052618B" w:rsidRDefault="0052618B" w:rsidP="00537AC6">
      <w:pPr>
        <w:numPr>
          <w:ilvl w:val="0"/>
          <w:numId w:val="28"/>
        </w:numPr>
        <w:ind w:left="225"/>
        <w:rPr>
          <w:rFonts w:ascii="Georgia" w:eastAsia="Times New Roman" w:hAnsi="Georgia" w:cs="Arial"/>
          <w:color w:val="000000"/>
          <w:sz w:val="28"/>
          <w:szCs w:val="28"/>
        </w:rPr>
      </w:pPr>
      <w:r w:rsidRPr="0052618B">
        <w:rPr>
          <w:rFonts w:ascii="Georgia" w:eastAsia="Times New Roman" w:hAnsi="Georgia" w:cs="Arial"/>
          <w:color w:val="000000"/>
          <w:sz w:val="28"/>
          <w:szCs w:val="28"/>
        </w:rPr>
        <w:t>https://www.thebalance.com/job-interview-question-how-would-you-describe-yourself-2064058</w:t>
      </w:r>
    </w:p>
    <w:p w:rsidR="0052618B" w:rsidRPr="0052618B" w:rsidRDefault="0052618B" w:rsidP="0052618B">
      <w:pPr>
        <w:rPr>
          <w:rFonts w:ascii="Arial" w:eastAsia="Times New Roman" w:hAnsi="Arial" w:cs="Arial"/>
          <w:color w:val="000000"/>
          <w:sz w:val="23"/>
          <w:szCs w:val="23"/>
        </w:rPr>
      </w:pPr>
    </w:p>
    <w:p w:rsidR="0052618B" w:rsidRDefault="0052618B"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EE64BA" w:rsidRDefault="00EE64BA" w:rsidP="00C567C7">
      <w:pPr>
        <w:shd w:val="clear" w:color="auto" w:fill="EFEFEF"/>
        <w:ind w:left="225"/>
        <w:rPr>
          <w:rFonts w:ascii="Georgia" w:eastAsia="Times New Roman" w:hAnsi="Georgia" w:cs="Arial"/>
          <w:color w:val="000000"/>
          <w:sz w:val="28"/>
          <w:szCs w:val="28"/>
        </w:rPr>
      </w:pPr>
    </w:p>
    <w:p w:rsidR="00537AC6" w:rsidRDefault="00537AC6" w:rsidP="00EE64BA">
      <w:pPr>
        <w:shd w:val="clear" w:color="auto" w:fill="EFEFEF"/>
        <w:rPr>
          <w:rFonts w:ascii="merriweather" w:eastAsia="Times New Roman" w:hAnsi="merriweather" w:cs="Arial"/>
          <w:b/>
          <w:bCs/>
          <w:color w:val="000000"/>
          <w:sz w:val="50"/>
          <w:szCs w:val="50"/>
        </w:rPr>
      </w:pPr>
    </w:p>
    <w:p w:rsidR="00EE64BA" w:rsidRPr="00EE64BA" w:rsidRDefault="00EE64BA" w:rsidP="00EE64BA">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19.</w:t>
      </w:r>
      <w:r w:rsidRPr="00EE64BA">
        <w:rPr>
          <w:rFonts w:ascii="merriweather" w:eastAsia="Times New Roman" w:hAnsi="merriweather" w:cs="Arial"/>
          <w:b/>
          <w:bCs/>
          <w:color w:val="000000"/>
          <w:sz w:val="50"/>
          <w:szCs w:val="50"/>
        </w:rPr>
        <w:t>Tell me how you handled a difficult situation.</w:t>
      </w:r>
    </w:p>
    <w:p w:rsidR="00EE64BA" w:rsidRPr="00EE64BA" w:rsidRDefault="00EE64BA" w:rsidP="00EE64BA">
      <w:pPr>
        <w:shd w:val="clear" w:color="auto" w:fill="EFEFEF"/>
        <w:rPr>
          <w:rFonts w:ascii="merriweather" w:eastAsia="Times New Roman" w:hAnsi="merriweather" w:cs="Arial"/>
          <w:color w:val="000000"/>
          <w:sz w:val="46"/>
          <w:szCs w:val="46"/>
        </w:rPr>
      </w:pPr>
      <w:r w:rsidRPr="00EE64BA">
        <w:rPr>
          <w:rFonts w:ascii="merriweather" w:eastAsia="Times New Roman" w:hAnsi="merriweather" w:cs="Arial"/>
          <w:color w:val="000000"/>
          <w:sz w:val="46"/>
          <w:szCs w:val="46"/>
          <w:shd w:val="clear" w:color="auto" w:fill="FCCC6B"/>
        </w:rPr>
        <w:t>Why is this question asked?</w:t>
      </w:r>
    </w:p>
    <w:p w:rsidR="00EE64BA" w:rsidRPr="00EE64BA" w:rsidRDefault="00EE64BA" w:rsidP="00EE64BA">
      <w:pPr>
        <w:shd w:val="clear" w:color="auto" w:fill="EFEFEF"/>
        <w:rPr>
          <w:rFonts w:ascii="Georgia" w:eastAsia="Times New Roman" w:hAnsi="Georgia" w:cs="Arial"/>
          <w:color w:val="000000"/>
          <w:sz w:val="28"/>
          <w:szCs w:val="28"/>
        </w:rPr>
      </w:pPr>
      <w:r w:rsidRPr="00EE64BA">
        <w:rPr>
          <w:rFonts w:ascii="Georgia" w:eastAsia="Times New Roman" w:hAnsi="Georgia" w:cs="Arial"/>
          <w:color w:val="000000"/>
          <w:sz w:val="28"/>
          <w:szCs w:val="28"/>
        </w:rPr>
        <w:t>The question helps the interviewer evaluate your response to tricky or uneasy questions. This in turn will help them forsee how you will handle unexpected challenges in the future.</w:t>
      </w:r>
    </w:p>
    <w:p w:rsidR="00EE64BA" w:rsidRPr="00EE64BA" w:rsidRDefault="00EE64BA" w:rsidP="00EE64BA">
      <w:pPr>
        <w:shd w:val="clear" w:color="auto" w:fill="EFEFEF"/>
        <w:rPr>
          <w:rFonts w:ascii="merriweather" w:eastAsia="Times New Roman" w:hAnsi="merriweather" w:cs="Arial"/>
          <w:color w:val="000000"/>
          <w:sz w:val="46"/>
          <w:szCs w:val="46"/>
        </w:rPr>
      </w:pPr>
      <w:r w:rsidRPr="00EE64BA">
        <w:rPr>
          <w:rFonts w:ascii="merriweather" w:eastAsia="Times New Roman" w:hAnsi="merriweather" w:cs="Arial"/>
          <w:b/>
          <w:bCs/>
          <w:color w:val="000000"/>
          <w:sz w:val="46"/>
          <w:szCs w:val="46"/>
          <w:shd w:val="clear" w:color="auto" w:fill="FCCC6B"/>
        </w:rPr>
        <w:t>Tips on how to answer this question:</w:t>
      </w:r>
    </w:p>
    <w:p w:rsidR="00EE64BA" w:rsidRPr="00EE64BA" w:rsidRDefault="00EE64BA" w:rsidP="00EE64BA">
      <w:pPr>
        <w:shd w:val="clear" w:color="auto" w:fill="EFEFEF"/>
        <w:spacing w:after="300"/>
        <w:rPr>
          <w:rFonts w:ascii="Georgia" w:eastAsia="Times New Roman" w:hAnsi="Georgia" w:cs="Arial"/>
          <w:color w:val="000000"/>
          <w:sz w:val="28"/>
          <w:szCs w:val="28"/>
        </w:rPr>
      </w:pPr>
      <w:r w:rsidRPr="00EE64BA">
        <w:rPr>
          <w:rFonts w:ascii="Georgia" w:eastAsia="Times New Roman" w:hAnsi="Georgia" w:cs="Arial"/>
          <w:color w:val="000000"/>
          <w:sz w:val="28"/>
          <w:szCs w:val="28"/>
        </w:rPr>
        <w:t>Your answer should radiate problem-solving skills that can impress the interviewer.</w:t>
      </w:r>
    </w:p>
    <w:p w:rsidR="00EE64BA" w:rsidRPr="00EE64BA" w:rsidRDefault="00EE64BA" w:rsidP="00EE64BA">
      <w:pPr>
        <w:shd w:val="clear" w:color="auto" w:fill="EFEFEF"/>
        <w:rPr>
          <w:rFonts w:ascii="Georgia" w:eastAsia="Times New Roman" w:hAnsi="Georgia" w:cs="Arial"/>
          <w:color w:val="000000"/>
          <w:sz w:val="28"/>
          <w:szCs w:val="28"/>
        </w:rPr>
      </w:pPr>
      <w:r w:rsidRPr="00EE64BA">
        <w:rPr>
          <w:rFonts w:ascii="Georgia" w:eastAsia="Times New Roman" w:hAnsi="Georgia" w:cs="Arial"/>
          <w:color w:val="000000"/>
          <w:sz w:val="28"/>
          <w:szCs w:val="28"/>
        </w:rPr>
        <w:t>Remember to discuss your critical thinking abilities and your techniques in managing problems. Also, mention an example where you had to handle a difficult situation and how you tactfully resolved it.</w:t>
      </w:r>
    </w:p>
    <w:p w:rsidR="00EE64BA" w:rsidRPr="00EE64BA" w:rsidRDefault="00EE64BA" w:rsidP="00EE64BA">
      <w:pPr>
        <w:shd w:val="clear" w:color="auto" w:fill="FCCC6B"/>
        <w:jc w:val="center"/>
        <w:rPr>
          <w:rFonts w:ascii="Georgia" w:eastAsia="Times New Roman" w:hAnsi="Georgia" w:cs="Arial"/>
          <w:color w:val="000000"/>
          <w:sz w:val="28"/>
          <w:szCs w:val="28"/>
        </w:rPr>
      </w:pPr>
      <w:r w:rsidRPr="00EE64BA">
        <w:rPr>
          <w:rFonts w:ascii="Georgia" w:eastAsia="Times New Roman" w:hAnsi="Georgia" w:cs="Arial"/>
          <w:b/>
          <w:bCs/>
          <w:color w:val="000000"/>
          <w:sz w:val="46"/>
          <w:szCs w:val="46"/>
        </w:rPr>
        <w:t>Good Answer:</w:t>
      </w:r>
    </w:p>
    <w:p w:rsidR="00EE64BA" w:rsidRPr="00EE64BA" w:rsidRDefault="00EE64BA" w:rsidP="00EE64BA">
      <w:pPr>
        <w:shd w:val="clear" w:color="auto" w:fill="FCCC6B"/>
        <w:rPr>
          <w:rFonts w:ascii="Georgia" w:eastAsia="Times New Roman" w:hAnsi="Georgia" w:cs="Arial"/>
          <w:color w:val="000000"/>
          <w:sz w:val="28"/>
          <w:szCs w:val="28"/>
        </w:rPr>
      </w:pPr>
      <w:r w:rsidRPr="00EE64BA">
        <w:rPr>
          <w:rFonts w:ascii="Georgia" w:eastAsia="Times New Roman" w:hAnsi="Georgia" w:cs="Arial"/>
          <w:color w:val="000000"/>
          <w:sz w:val="28"/>
          <w:szCs w:val="28"/>
        </w:rPr>
        <w:t>The first thing I do, when a difficult situation arises, is that I acknowledge that there is a problem which we have to get through. For example, when the software development of our new product was stalled because there were a lot of unexpected bugs in it, I knew that I needed to step up as my team relied on me. I coordinated the team which managed to get the schedule back on track. We were able to successfully troubleshoot the issues and solve the problems, within a very short period of time, and without completely burning out our team. I was able to do that by proposing and implementing testing protocol at every stage of the development process. The final result was such that, we were able to launch a near perfect finished product which hardly received any customer complaints.</w:t>
      </w:r>
    </w:p>
    <w:p w:rsidR="00EE64BA" w:rsidRPr="00EE64BA" w:rsidRDefault="00EE64BA" w:rsidP="00EE64BA">
      <w:pPr>
        <w:shd w:val="clear" w:color="auto" w:fill="EFEFEF"/>
        <w:rPr>
          <w:rFonts w:ascii="Georgia" w:eastAsia="Times New Roman" w:hAnsi="Georgia" w:cs="Arial"/>
          <w:color w:val="000000"/>
          <w:sz w:val="28"/>
          <w:szCs w:val="28"/>
        </w:rPr>
      </w:pPr>
      <w:r w:rsidRPr="00EE64BA">
        <w:rPr>
          <w:rFonts w:ascii="Georgia" w:eastAsia="Times New Roman" w:hAnsi="Georgia" w:cs="Arial"/>
          <w:b/>
          <w:bCs/>
          <w:color w:val="000000"/>
          <w:sz w:val="36"/>
          <w:szCs w:val="36"/>
        </w:rPr>
        <w:t>  Reference Links:</w:t>
      </w:r>
    </w:p>
    <w:p w:rsidR="00EE64BA" w:rsidRPr="00EE64BA" w:rsidRDefault="00EE64BA" w:rsidP="00537AC6">
      <w:pPr>
        <w:numPr>
          <w:ilvl w:val="0"/>
          <w:numId w:val="29"/>
        </w:numPr>
        <w:shd w:val="clear" w:color="auto" w:fill="EFEFEF"/>
        <w:ind w:left="225"/>
        <w:rPr>
          <w:rFonts w:ascii="Georgia" w:eastAsia="Times New Roman" w:hAnsi="Georgia" w:cs="Arial"/>
          <w:color w:val="000000"/>
          <w:sz w:val="28"/>
          <w:szCs w:val="28"/>
        </w:rPr>
      </w:pPr>
      <w:r w:rsidRPr="00EE64BA">
        <w:rPr>
          <w:rFonts w:ascii="Georgia" w:eastAsia="Times New Roman" w:hAnsi="Georgia" w:cs="Arial"/>
          <w:color w:val="000000"/>
          <w:sz w:val="28"/>
          <w:szCs w:val="28"/>
        </w:rPr>
        <w:t>https://www.livecareer.com/interview/questions/tell-me-how-you-handled-a-difficult-situation</w:t>
      </w:r>
    </w:p>
    <w:p w:rsidR="00EE64BA" w:rsidRPr="00EE64BA" w:rsidRDefault="00EE64BA" w:rsidP="00537AC6">
      <w:pPr>
        <w:numPr>
          <w:ilvl w:val="0"/>
          <w:numId w:val="29"/>
        </w:numPr>
        <w:shd w:val="clear" w:color="auto" w:fill="EFEFEF"/>
        <w:ind w:left="225"/>
        <w:rPr>
          <w:rFonts w:ascii="Georgia" w:eastAsia="Times New Roman" w:hAnsi="Georgia" w:cs="Arial"/>
          <w:color w:val="000000"/>
          <w:sz w:val="28"/>
          <w:szCs w:val="28"/>
        </w:rPr>
      </w:pPr>
      <w:r w:rsidRPr="00EE64BA">
        <w:rPr>
          <w:rFonts w:ascii="Georgia" w:eastAsia="Times New Roman" w:hAnsi="Georgia" w:cs="Arial"/>
          <w:color w:val="000000"/>
          <w:sz w:val="28"/>
          <w:szCs w:val="28"/>
        </w:rPr>
        <w:t>https://www.thebalance.com/job-interview-question-how-did-you-handle-a-challenge-2061243</w:t>
      </w:r>
    </w:p>
    <w:p w:rsidR="00EE64BA" w:rsidRDefault="00EE64BA" w:rsidP="00C567C7">
      <w:pPr>
        <w:shd w:val="clear" w:color="auto" w:fill="EFEFEF"/>
        <w:ind w:left="225"/>
        <w:rPr>
          <w:rFonts w:ascii="Georgia" w:eastAsia="Times New Roman" w:hAnsi="Georgia" w:cs="Arial"/>
          <w:color w:val="000000"/>
          <w:sz w:val="28"/>
          <w:szCs w:val="28"/>
        </w:rPr>
      </w:pPr>
    </w:p>
    <w:p w:rsidR="00487BA6" w:rsidRDefault="00487BA6" w:rsidP="00C567C7">
      <w:pPr>
        <w:shd w:val="clear" w:color="auto" w:fill="EFEFEF"/>
        <w:ind w:left="225"/>
        <w:rPr>
          <w:rFonts w:ascii="Georgia" w:eastAsia="Times New Roman" w:hAnsi="Georgia" w:cs="Arial"/>
          <w:color w:val="000000"/>
          <w:sz w:val="28"/>
          <w:szCs w:val="28"/>
        </w:rPr>
      </w:pPr>
    </w:p>
    <w:p w:rsidR="00487BA6" w:rsidRDefault="00487BA6" w:rsidP="00C567C7">
      <w:pPr>
        <w:shd w:val="clear" w:color="auto" w:fill="EFEFEF"/>
        <w:ind w:left="225"/>
        <w:rPr>
          <w:rFonts w:ascii="Georgia" w:eastAsia="Times New Roman" w:hAnsi="Georgia" w:cs="Arial"/>
          <w:color w:val="000000"/>
          <w:sz w:val="28"/>
          <w:szCs w:val="28"/>
        </w:rPr>
      </w:pPr>
    </w:p>
    <w:p w:rsidR="00487BA6" w:rsidRDefault="00487BA6" w:rsidP="00C567C7">
      <w:pPr>
        <w:shd w:val="clear" w:color="auto" w:fill="EFEFEF"/>
        <w:ind w:left="225"/>
        <w:rPr>
          <w:rFonts w:ascii="Georgia" w:eastAsia="Times New Roman" w:hAnsi="Georgia" w:cs="Arial"/>
          <w:color w:val="000000"/>
          <w:sz w:val="28"/>
          <w:szCs w:val="28"/>
        </w:rPr>
      </w:pPr>
    </w:p>
    <w:p w:rsidR="00487BA6" w:rsidRDefault="00487BA6" w:rsidP="00C567C7">
      <w:pPr>
        <w:shd w:val="clear" w:color="auto" w:fill="EFEFEF"/>
        <w:ind w:left="225"/>
        <w:rPr>
          <w:rFonts w:ascii="Georgia" w:eastAsia="Times New Roman" w:hAnsi="Georgia" w:cs="Arial"/>
          <w:color w:val="000000"/>
          <w:sz w:val="28"/>
          <w:szCs w:val="28"/>
        </w:rPr>
      </w:pPr>
    </w:p>
    <w:p w:rsidR="00537AC6" w:rsidRDefault="00537AC6" w:rsidP="00D41A33">
      <w:pPr>
        <w:shd w:val="clear" w:color="auto" w:fill="FFFFFF"/>
        <w:rPr>
          <w:rFonts w:ascii="merriweather" w:eastAsia="Times New Roman" w:hAnsi="merriweather" w:cs="Arial"/>
          <w:b/>
          <w:bCs/>
          <w:color w:val="000000"/>
          <w:sz w:val="50"/>
          <w:szCs w:val="50"/>
        </w:rPr>
      </w:pPr>
    </w:p>
    <w:p w:rsidR="00537AC6" w:rsidRDefault="00537AC6" w:rsidP="00D41A33">
      <w:pPr>
        <w:shd w:val="clear" w:color="auto" w:fill="FFFFFF"/>
        <w:rPr>
          <w:rFonts w:ascii="merriweather" w:eastAsia="Times New Roman" w:hAnsi="merriweather" w:cs="Arial"/>
          <w:b/>
          <w:bCs/>
          <w:color w:val="000000"/>
          <w:sz w:val="50"/>
          <w:szCs w:val="50"/>
        </w:rPr>
      </w:pPr>
    </w:p>
    <w:p w:rsidR="00D41A33" w:rsidRPr="00D41A33" w:rsidRDefault="00D41A33" w:rsidP="00D41A33">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20.</w:t>
      </w:r>
      <w:r w:rsidRPr="00D41A33">
        <w:rPr>
          <w:rFonts w:ascii="merriweather" w:eastAsia="Times New Roman" w:hAnsi="merriweather" w:cs="Arial"/>
          <w:b/>
          <w:bCs/>
          <w:color w:val="000000"/>
          <w:sz w:val="50"/>
          <w:szCs w:val="50"/>
        </w:rPr>
        <w:t>Why should we hire you?</w:t>
      </w:r>
    </w:p>
    <w:p w:rsidR="00D41A33" w:rsidRPr="00D41A33" w:rsidRDefault="00D41A33" w:rsidP="00D41A33">
      <w:pPr>
        <w:shd w:val="clear" w:color="auto" w:fill="FFFFFF"/>
        <w:rPr>
          <w:rFonts w:ascii="merriweather" w:eastAsia="Times New Roman" w:hAnsi="merriweather" w:cs="Arial"/>
          <w:color w:val="000000"/>
          <w:sz w:val="46"/>
          <w:szCs w:val="46"/>
        </w:rPr>
      </w:pPr>
      <w:r w:rsidRPr="00D41A33">
        <w:rPr>
          <w:rFonts w:ascii="merriweather" w:eastAsia="Times New Roman" w:hAnsi="merriweather" w:cs="Arial"/>
          <w:color w:val="000000"/>
          <w:sz w:val="46"/>
          <w:szCs w:val="46"/>
          <w:shd w:val="clear" w:color="auto" w:fill="FCCC6B"/>
        </w:rPr>
        <w:t>Why is this question asked?</w:t>
      </w:r>
    </w:p>
    <w:p w:rsidR="00D41A33" w:rsidRPr="00D41A33" w:rsidRDefault="00D41A33" w:rsidP="00D41A33">
      <w:pPr>
        <w:shd w:val="clear" w:color="auto" w:fill="FFFFFF"/>
        <w:rPr>
          <w:rFonts w:ascii="Georgia" w:eastAsia="Times New Roman" w:hAnsi="Georgia" w:cs="Arial"/>
          <w:color w:val="000000"/>
          <w:sz w:val="28"/>
          <w:szCs w:val="28"/>
        </w:rPr>
      </w:pPr>
      <w:r w:rsidRPr="00D41A33">
        <w:rPr>
          <w:rFonts w:ascii="Georgia" w:eastAsia="Times New Roman" w:hAnsi="Georgia" w:cs="Arial"/>
          <w:color w:val="000000"/>
          <w:sz w:val="28"/>
          <w:szCs w:val="28"/>
        </w:rPr>
        <w:t>The interviewer wants you to convince him why you are the perfect fit for the job. This question seeks to squeeze out valuable information about the personality of the candidate applying for the position.</w:t>
      </w:r>
    </w:p>
    <w:p w:rsidR="00D41A33" w:rsidRPr="00D41A33" w:rsidRDefault="00D41A33" w:rsidP="00D41A33">
      <w:pPr>
        <w:shd w:val="clear" w:color="auto" w:fill="FFFFFF"/>
        <w:rPr>
          <w:rFonts w:ascii="merriweather" w:eastAsia="Times New Roman" w:hAnsi="merriweather" w:cs="Arial"/>
          <w:color w:val="000000"/>
          <w:sz w:val="46"/>
          <w:szCs w:val="46"/>
        </w:rPr>
      </w:pPr>
      <w:r w:rsidRPr="00D41A33">
        <w:rPr>
          <w:rFonts w:ascii="merriweather" w:eastAsia="Times New Roman" w:hAnsi="merriweather" w:cs="Arial"/>
          <w:b/>
          <w:bCs/>
          <w:color w:val="000000"/>
          <w:sz w:val="46"/>
          <w:szCs w:val="46"/>
          <w:shd w:val="clear" w:color="auto" w:fill="FCCC6B"/>
        </w:rPr>
        <w:t>Tips on how to answer this question:</w:t>
      </w:r>
    </w:p>
    <w:p w:rsidR="00D41A33" w:rsidRPr="00D41A33" w:rsidRDefault="00D41A33" w:rsidP="00D41A33">
      <w:pPr>
        <w:shd w:val="clear" w:color="auto" w:fill="FFFFFF"/>
        <w:spacing w:after="300"/>
        <w:rPr>
          <w:rFonts w:ascii="Georgia" w:eastAsia="Times New Roman" w:hAnsi="Georgia" w:cs="Arial"/>
          <w:color w:val="000000"/>
          <w:sz w:val="28"/>
          <w:szCs w:val="28"/>
        </w:rPr>
      </w:pPr>
      <w:r w:rsidRPr="00D41A33">
        <w:rPr>
          <w:rFonts w:ascii="Georgia" w:eastAsia="Times New Roman" w:hAnsi="Georgia" w:cs="Arial"/>
          <w:color w:val="000000"/>
          <w:sz w:val="28"/>
          <w:szCs w:val="28"/>
        </w:rPr>
        <w:t>Convince the interviewer by telling him about -</w:t>
      </w:r>
    </w:p>
    <w:p w:rsidR="00D41A33" w:rsidRPr="00D41A33" w:rsidRDefault="00D41A33" w:rsidP="00537AC6">
      <w:pPr>
        <w:numPr>
          <w:ilvl w:val="0"/>
          <w:numId w:val="30"/>
        </w:numPr>
        <w:shd w:val="clear" w:color="auto" w:fill="FFFFFF"/>
        <w:ind w:left="375"/>
        <w:rPr>
          <w:rFonts w:ascii="Georgia" w:eastAsia="Times New Roman" w:hAnsi="Georgia" w:cs="Arial"/>
          <w:color w:val="000000"/>
          <w:sz w:val="28"/>
          <w:szCs w:val="28"/>
        </w:rPr>
      </w:pPr>
      <w:r w:rsidRPr="00D41A33">
        <w:rPr>
          <w:rFonts w:ascii="Georgia" w:eastAsia="Times New Roman" w:hAnsi="Georgia" w:cs="Arial"/>
          <w:color w:val="000000"/>
          <w:sz w:val="28"/>
          <w:szCs w:val="28"/>
        </w:rPr>
        <w:t>Your ability to carry out quality work and have noteworthy outcomes.</w:t>
      </w:r>
    </w:p>
    <w:p w:rsidR="00D41A33" w:rsidRPr="00D41A33" w:rsidRDefault="00D41A33" w:rsidP="00537AC6">
      <w:pPr>
        <w:numPr>
          <w:ilvl w:val="0"/>
          <w:numId w:val="30"/>
        </w:numPr>
        <w:shd w:val="clear" w:color="auto" w:fill="FFFFFF"/>
        <w:ind w:left="375"/>
        <w:rPr>
          <w:rFonts w:ascii="Georgia" w:eastAsia="Times New Roman" w:hAnsi="Georgia" w:cs="Arial"/>
          <w:color w:val="000000"/>
          <w:sz w:val="28"/>
          <w:szCs w:val="28"/>
        </w:rPr>
      </w:pPr>
      <w:r w:rsidRPr="00D41A33">
        <w:rPr>
          <w:rFonts w:ascii="Georgia" w:eastAsia="Times New Roman" w:hAnsi="Georgia" w:cs="Arial"/>
          <w:color w:val="000000"/>
          <w:sz w:val="28"/>
          <w:szCs w:val="28"/>
        </w:rPr>
        <w:t>Your exceptional teamwork aptitude which will make the organization better.</w:t>
      </w:r>
    </w:p>
    <w:p w:rsidR="00D41A33" w:rsidRPr="00D41A33" w:rsidRDefault="00D41A33" w:rsidP="00537AC6">
      <w:pPr>
        <w:numPr>
          <w:ilvl w:val="0"/>
          <w:numId w:val="30"/>
        </w:numPr>
        <w:shd w:val="clear" w:color="auto" w:fill="FFFFFF"/>
        <w:ind w:left="375"/>
        <w:rPr>
          <w:rFonts w:ascii="Georgia" w:eastAsia="Times New Roman" w:hAnsi="Georgia" w:cs="Arial"/>
          <w:color w:val="000000"/>
          <w:sz w:val="28"/>
          <w:szCs w:val="28"/>
        </w:rPr>
      </w:pPr>
      <w:r w:rsidRPr="00D41A33">
        <w:rPr>
          <w:rFonts w:ascii="Georgia" w:eastAsia="Times New Roman" w:hAnsi="Georgia" w:cs="Arial"/>
          <w:color w:val="000000"/>
          <w:sz w:val="28"/>
          <w:szCs w:val="28"/>
        </w:rPr>
        <w:t>Your multidisciplinary and unique skills make you the perfect applicant for the job.</w:t>
      </w:r>
    </w:p>
    <w:p w:rsidR="00D41A33" w:rsidRPr="00D41A33" w:rsidRDefault="00D41A33" w:rsidP="00537AC6">
      <w:pPr>
        <w:numPr>
          <w:ilvl w:val="0"/>
          <w:numId w:val="30"/>
        </w:numPr>
        <w:shd w:val="clear" w:color="auto" w:fill="FFFFFF"/>
        <w:ind w:left="375"/>
        <w:rPr>
          <w:rFonts w:ascii="Georgia" w:eastAsia="Times New Roman" w:hAnsi="Georgia" w:cs="Arial"/>
          <w:color w:val="000000"/>
          <w:sz w:val="28"/>
          <w:szCs w:val="28"/>
        </w:rPr>
      </w:pPr>
      <w:r w:rsidRPr="00D41A33">
        <w:rPr>
          <w:rFonts w:ascii="Georgia" w:eastAsia="Times New Roman" w:hAnsi="Georgia" w:cs="Arial"/>
          <w:color w:val="000000"/>
          <w:sz w:val="28"/>
          <w:szCs w:val="28"/>
        </w:rPr>
        <w:t>Give examples for all the above points mentioned.</w:t>
      </w:r>
    </w:p>
    <w:p w:rsidR="00D41A33" w:rsidRPr="00D41A33" w:rsidRDefault="00D41A33" w:rsidP="00D41A33">
      <w:pPr>
        <w:shd w:val="clear" w:color="auto" w:fill="FFFFFF"/>
        <w:rPr>
          <w:rFonts w:ascii="Georgia" w:eastAsia="Times New Roman" w:hAnsi="Georgia" w:cs="Arial"/>
          <w:color w:val="000000"/>
          <w:sz w:val="28"/>
          <w:szCs w:val="28"/>
        </w:rPr>
      </w:pPr>
      <w:r w:rsidRPr="00D41A33">
        <w:rPr>
          <w:rFonts w:ascii="Georgia" w:eastAsia="Times New Roman" w:hAnsi="Georgia" w:cs="Arial"/>
          <w:color w:val="000000"/>
          <w:sz w:val="28"/>
          <w:szCs w:val="28"/>
        </w:rPr>
        <w:t>Also, talk about the benefits of recruiting you and how it would be an unregrettable decision for the company.</w:t>
      </w:r>
    </w:p>
    <w:p w:rsidR="00D41A33" w:rsidRPr="00D41A33" w:rsidRDefault="00D41A33" w:rsidP="00D41A33">
      <w:pPr>
        <w:shd w:val="clear" w:color="auto" w:fill="FCCC6B"/>
        <w:jc w:val="center"/>
        <w:rPr>
          <w:rFonts w:ascii="Georgia" w:eastAsia="Times New Roman" w:hAnsi="Georgia" w:cs="Arial"/>
          <w:color w:val="000000"/>
          <w:sz w:val="28"/>
          <w:szCs w:val="28"/>
        </w:rPr>
      </w:pPr>
      <w:r w:rsidRPr="00D41A33">
        <w:rPr>
          <w:rFonts w:ascii="Georgia" w:eastAsia="Times New Roman" w:hAnsi="Georgia" w:cs="Arial"/>
          <w:b/>
          <w:bCs/>
          <w:color w:val="000000"/>
          <w:sz w:val="46"/>
          <w:szCs w:val="46"/>
        </w:rPr>
        <w:t>Good Answer:</w:t>
      </w:r>
    </w:p>
    <w:p w:rsidR="00D41A33" w:rsidRPr="00D41A33" w:rsidRDefault="00D41A33" w:rsidP="00D41A33">
      <w:pPr>
        <w:shd w:val="clear" w:color="auto" w:fill="FCCC6B"/>
        <w:rPr>
          <w:rFonts w:ascii="Georgia" w:eastAsia="Times New Roman" w:hAnsi="Georgia" w:cs="Arial"/>
          <w:color w:val="000000"/>
          <w:sz w:val="28"/>
          <w:szCs w:val="28"/>
        </w:rPr>
      </w:pPr>
      <w:r w:rsidRPr="00D41A33">
        <w:rPr>
          <w:rFonts w:ascii="Georgia" w:eastAsia="Times New Roman" w:hAnsi="Georgia" w:cs="Arial"/>
          <w:color w:val="000000"/>
          <w:sz w:val="28"/>
          <w:szCs w:val="28"/>
        </w:rPr>
        <w:t>I have top-notch technical skills and I believe I'd be an asset to the office. My skill set is a good mixture of excellent programming skills, backed up with good management skills. But this hasn’t deterred me from learning new skills. I have been constantly honing my skills by doing MOOCs and attending workshops. Which is why I feel I would be an excellent team player in both contributing to team technically, as well as managing the dynamics of the team. In this company, where developing a technically sound product is as important as communicating with the clients, I believe I will be able to bring the apt skills to the table. Hence, I seem to be a perfect match for what you're looking for.</w:t>
      </w:r>
    </w:p>
    <w:p w:rsidR="00D41A33" w:rsidRPr="00D41A33" w:rsidRDefault="00D41A33" w:rsidP="00D41A33">
      <w:pPr>
        <w:shd w:val="clear" w:color="auto" w:fill="FFFFFF"/>
        <w:rPr>
          <w:rFonts w:ascii="Georgia" w:eastAsia="Times New Roman" w:hAnsi="Georgia" w:cs="Arial"/>
          <w:color w:val="000000"/>
          <w:sz w:val="28"/>
          <w:szCs w:val="28"/>
        </w:rPr>
      </w:pPr>
      <w:r w:rsidRPr="00D41A33">
        <w:rPr>
          <w:rFonts w:ascii="Georgia" w:eastAsia="Times New Roman" w:hAnsi="Georgia" w:cs="Arial"/>
          <w:b/>
          <w:bCs/>
          <w:color w:val="000000"/>
          <w:sz w:val="36"/>
          <w:szCs w:val="36"/>
        </w:rPr>
        <w:t>  Reference Links:</w:t>
      </w:r>
    </w:p>
    <w:p w:rsidR="00D41A33" w:rsidRPr="00D41A33" w:rsidRDefault="00D41A33" w:rsidP="00537AC6">
      <w:pPr>
        <w:numPr>
          <w:ilvl w:val="0"/>
          <w:numId w:val="31"/>
        </w:numPr>
        <w:shd w:val="clear" w:color="auto" w:fill="FFFFFF"/>
        <w:ind w:left="225"/>
        <w:rPr>
          <w:rFonts w:ascii="Georgia" w:eastAsia="Times New Roman" w:hAnsi="Georgia" w:cs="Arial"/>
          <w:color w:val="000000"/>
          <w:sz w:val="28"/>
          <w:szCs w:val="28"/>
        </w:rPr>
      </w:pPr>
      <w:r w:rsidRPr="00D41A33">
        <w:rPr>
          <w:rFonts w:ascii="Georgia" w:eastAsia="Times New Roman" w:hAnsi="Georgia" w:cs="Arial"/>
          <w:color w:val="000000"/>
          <w:sz w:val="28"/>
          <w:szCs w:val="28"/>
        </w:rPr>
        <w:t>https://biginterview.com/blog/2013/04/why-should-we-hire-you.html</w:t>
      </w:r>
    </w:p>
    <w:p w:rsidR="00D41A33" w:rsidRPr="00D41A33" w:rsidRDefault="00D41A33" w:rsidP="00537AC6">
      <w:pPr>
        <w:numPr>
          <w:ilvl w:val="0"/>
          <w:numId w:val="31"/>
        </w:numPr>
        <w:shd w:val="clear" w:color="auto" w:fill="FFFFFF"/>
        <w:ind w:left="225"/>
        <w:rPr>
          <w:rFonts w:ascii="Georgia" w:eastAsia="Times New Roman" w:hAnsi="Georgia" w:cs="Arial"/>
          <w:color w:val="000000"/>
          <w:sz w:val="28"/>
          <w:szCs w:val="28"/>
        </w:rPr>
      </w:pPr>
      <w:r w:rsidRPr="00D41A33">
        <w:rPr>
          <w:rFonts w:ascii="Georgia" w:eastAsia="Times New Roman" w:hAnsi="Georgia" w:cs="Arial"/>
          <w:color w:val="000000"/>
          <w:sz w:val="28"/>
          <w:szCs w:val="28"/>
        </w:rPr>
        <w:t>https://www.thebalance.com/why-should-we-hire-you-best-answers-2061261</w:t>
      </w:r>
    </w:p>
    <w:p w:rsidR="00487BA6" w:rsidRDefault="00487BA6" w:rsidP="00C567C7">
      <w:pPr>
        <w:shd w:val="clear" w:color="auto" w:fill="EFEFEF"/>
        <w:ind w:left="225"/>
        <w:rPr>
          <w:rFonts w:ascii="Georgia" w:eastAsia="Times New Roman" w:hAnsi="Georgia" w:cs="Arial"/>
          <w:color w:val="000000"/>
          <w:sz w:val="28"/>
          <w:szCs w:val="28"/>
        </w:rPr>
      </w:pPr>
    </w:p>
    <w:p w:rsidR="0076496A" w:rsidRDefault="0076496A" w:rsidP="00C567C7">
      <w:pPr>
        <w:shd w:val="clear" w:color="auto" w:fill="EFEFEF"/>
        <w:ind w:left="225"/>
        <w:rPr>
          <w:rFonts w:ascii="Georgia" w:eastAsia="Times New Roman" w:hAnsi="Georgia" w:cs="Arial"/>
          <w:color w:val="000000"/>
          <w:sz w:val="28"/>
          <w:szCs w:val="28"/>
        </w:rPr>
      </w:pPr>
    </w:p>
    <w:p w:rsidR="0076496A" w:rsidRDefault="0076496A" w:rsidP="00C567C7">
      <w:pPr>
        <w:shd w:val="clear" w:color="auto" w:fill="EFEFEF"/>
        <w:ind w:left="225"/>
        <w:rPr>
          <w:rFonts w:ascii="Georgia" w:eastAsia="Times New Roman" w:hAnsi="Georgia" w:cs="Arial"/>
          <w:color w:val="000000"/>
          <w:sz w:val="28"/>
          <w:szCs w:val="28"/>
        </w:rPr>
      </w:pPr>
    </w:p>
    <w:p w:rsidR="0076496A" w:rsidRDefault="0076496A" w:rsidP="00C567C7">
      <w:pPr>
        <w:shd w:val="clear" w:color="auto" w:fill="EFEFEF"/>
        <w:ind w:left="225"/>
        <w:rPr>
          <w:rFonts w:ascii="Georgia" w:eastAsia="Times New Roman" w:hAnsi="Georgia" w:cs="Arial"/>
          <w:color w:val="000000"/>
          <w:sz w:val="28"/>
          <w:szCs w:val="28"/>
        </w:rPr>
      </w:pPr>
    </w:p>
    <w:p w:rsidR="0076496A" w:rsidRDefault="0076496A" w:rsidP="00C567C7">
      <w:pPr>
        <w:shd w:val="clear" w:color="auto" w:fill="EFEFEF"/>
        <w:ind w:left="225"/>
        <w:rPr>
          <w:rFonts w:ascii="Georgia" w:eastAsia="Times New Roman" w:hAnsi="Georgia" w:cs="Arial"/>
          <w:color w:val="000000"/>
          <w:sz w:val="28"/>
          <w:szCs w:val="28"/>
        </w:rPr>
      </w:pPr>
    </w:p>
    <w:p w:rsidR="0076496A" w:rsidRDefault="0076496A" w:rsidP="00C567C7">
      <w:pPr>
        <w:shd w:val="clear" w:color="auto" w:fill="EFEFEF"/>
        <w:ind w:left="225"/>
        <w:rPr>
          <w:rFonts w:ascii="Georgia" w:eastAsia="Times New Roman" w:hAnsi="Georgia" w:cs="Arial"/>
          <w:color w:val="000000"/>
          <w:sz w:val="28"/>
          <w:szCs w:val="28"/>
        </w:rPr>
      </w:pPr>
    </w:p>
    <w:p w:rsidR="00537AC6" w:rsidRDefault="00537AC6" w:rsidP="0076496A">
      <w:pPr>
        <w:shd w:val="clear" w:color="auto" w:fill="EFEFEF"/>
        <w:rPr>
          <w:rFonts w:ascii="merriweather" w:eastAsia="Times New Roman" w:hAnsi="merriweather" w:cs="Arial"/>
          <w:b/>
          <w:bCs/>
          <w:color w:val="000000"/>
          <w:sz w:val="50"/>
          <w:szCs w:val="50"/>
        </w:rPr>
      </w:pPr>
    </w:p>
    <w:p w:rsidR="00537AC6" w:rsidRDefault="00537AC6" w:rsidP="0076496A">
      <w:pPr>
        <w:shd w:val="clear" w:color="auto" w:fill="EFEFEF"/>
        <w:rPr>
          <w:rFonts w:ascii="merriweather" w:eastAsia="Times New Roman" w:hAnsi="merriweather" w:cs="Arial"/>
          <w:b/>
          <w:bCs/>
          <w:color w:val="000000"/>
          <w:sz w:val="50"/>
          <w:szCs w:val="50"/>
        </w:rPr>
      </w:pPr>
    </w:p>
    <w:p w:rsidR="0076496A" w:rsidRPr="0076496A" w:rsidRDefault="0076496A" w:rsidP="0076496A">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21.</w:t>
      </w:r>
      <w:r w:rsidRPr="0076496A">
        <w:rPr>
          <w:rFonts w:ascii="merriweather" w:eastAsia="Times New Roman" w:hAnsi="merriweather" w:cs="Arial"/>
          <w:b/>
          <w:bCs/>
          <w:color w:val="000000"/>
          <w:sz w:val="50"/>
          <w:szCs w:val="50"/>
        </w:rPr>
        <w:t>Why are you looking for a new job?</w:t>
      </w:r>
    </w:p>
    <w:p w:rsidR="0076496A" w:rsidRPr="0076496A" w:rsidRDefault="0076496A" w:rsidP="0076496A">
      <w:pPr>
        <w:shd w:val="clear" w:color="auto" w:fill="EFEFEF"/>
        <w:rPr>
          <w:rFonts w:ascii="merriweather" w:eastAsia="Times New Roman" w:hAnsi="merriweather" w:cs="Arial"/>
          <w:color w:val="000000"/>
          <w:sz w:val="46"/>
          <w:szCs w:val="46"/>
        </w:rPr>
      </w:pPr>
      <w:r w:rsidRPr="0076496A">
        <w:rPr>
          <w:rFonts w:ascii="merriweather" w:eastAsia="Times New Roman" w:hAnsi="merriweather" w:cs="Arial"/>
          <w:color w:val="000000"/>
          <w:sz w:val="46"/>
          <w:szCs w:val="46"/>
          <w:shd w:val="clear" w:color="auto" w:fill="FCCC6B"/>
        </w:rPr>
        <w:t>Why is this question asked?</w:t>
      </w:r>
    </w:p>
    <w:p w:rsidR="0076496A" w:rsidRPr="0076496A" w:rsidRDefault="0076496A" w:rsidP="0076496A">
      <w:pPr>
        <w:shd w:val="clear" w:color="auto" w:fill="EFEFEF"/>
        <w:rPr>
          <w:rFonts w:ascii="Georgia" w:eastAsia="Times New Roman" w:hAnsi="Georgia" w:cs="Arial"/>
          <w:color w:val="000000"/>
          <w:sz w:val="28"/>
          <w:szCs w:val="28"/>
        </w:rPr>
      </w:pPr>
      <w:r w:rsidRPr="0076496A">
        <w:rPr>
          <w:rFonts w:ascii="Georgia" w:eastAsia="Times New Roman" w:hAnsi="Georgia" w:cs="Arial"/>
          <w:color w:val="000000"/>
          <w:sz w:val="28"/>
          <w:szCs w:val="28"/>
        </w:rPr>
        <w:t>This question is asked to know if you have left your old job for all the right reasons. If you were looking for better opportunities or a more challenging work environment, then this is the right place to talk about it.</w:t>
      </w:r>
    </w:p>
    <w:p w:rsidR="0076496A" w:rsidRPr="0076496A" w:rsidRDefault="0076496A" w:rsidP="0076496A">
      <w:pPr>
        <w:shd w:val="clear" w:color="auto" w:fill="EFEFEF"/>
        <w:rPr>
          <w:rFonts w:ascii="merriweather" w:eastAsia="Times New Roman" w:hAnsi="merriweather" w:cs="Arial"/>
          <w:color w:val="000000"/>
          <w:sz w:val="46"/>
          <w:szCs w:val="46"/>
        </w:rPr>
      </w:pPr>
      <w:r w:rsidRPr="0076496A">
        <w:rPr>
          <w:rFonts w:ascii="merriweather" w:eastAsia="Times New Roman" w:hAnsi="merriweather" w:cs="Arial"/>
          <w:b/>
          <w:bCs/>
          <w:color w:val="000000"/>
          <w:sz w:val="46"/>
          <w:szCs w:val="46"/>
          <w:shd w:val="clear" w:color="auto" w:fill="FCCC6B"/>
        </w:rPr>
        <w:t>Tips on how to answer this question:</w:t>
      </w:r>
    </w:p>
    <w:p w:rsidR="0076496A" w:rsidRPr="0076496A" w:rsidRDefault="0076496A" w:rsidP="0076496A">
      <w:pPr>
        <w:shd w:val="clear" w:color="auto" w:fill="EFEFEF"/>
        <w:rPr>
          <w:rFonts w:ascii="Georgia" w:eastAsia="Times New Roman" w:hAnsi="Georgia" w:cs="Arial"/>
          <w:color w:val="000000"/>
          <w:sz w:val="28"/>
          <w:szCs w:val="28"/>
        </w:rPr>
      </w:pPr>
      <w:r w:rsidRPr="0076496A">
        <w:rPr>
          <w:rFonts w:ascii="Georgia" w:eastAsia="Times New Roman" w:hAnsi="Georgia" w:cs="Arial"/>
          <w:color w:val="000000"/>
          <w:sz w:val="28"/>
          <w:szCs w:val="28"/>
        </w:rPr>
        <w:t>While it might be very tempting to talk badly about your ex-boss and all the problems you had to deal with, refrain from doing so. Your interviewer might take it as a warning signal and wonder if you’re the problem.</w:t>
      </w:r>
    </w:p>
    <w:p w:rsidR="0076496A" w:rsidRPr="0076496A" w:rsidRDefault="0076496A" w:rsidP="0076496A">
      <w:pPr>
        <w:shd w:val="clear" w:color="auto" w:fill="EFEFEF"/>
        <w:rPr>
          <w:rFonts w:ascii="Georgia" w:eastAsia="Times New Roman" w:hAnsi="Georgia" w:cs="Arial"/>
          <w:color w:val="000000"/>
          <w:sz w:val="28"/>
          <w:szCs w:val="28"/>
        </w:rPr>
      </w:pPr>
      <w:r w:rsidRPr="0076496A">
        <w:rPr>
          <w:rFonts w:ascii="Georgia" w:eastAsia="Times New Roman" w:hAnsi="Georgia" w:cs="Arial"/>
          <w:color w:val="000000"/>
          <w:sz w:val="28"/>
          <w:szCs w:val="28"/>
        </w:rPr>
        <w:t>Instead have a planned, authentic answer that the employer would be able to relate to. Talk about looking for a new challenge in your career, learning a new industry or focus area, or needing to find a new job because you’re relocating—those are honest, relatable answers.</w:t>
      </w:r>
    </w:p>
    <w:p w:rsidR="0076496A" w:rsidRPr="0076496A" w:rsidRDefault="0076496A" w:rsidP="0076496A">
      <w:pPr>
        <w:shd w:val="clear" w:color="auto" w:fill="FCCC6B"/>
        <w:jc w:val="center"/>
        <w:rPr>
          <w:rFonts w:ascii="Georgia" w:eastAsia="Times New Roman" w:hAnsi="Georgia" w:cs="Arial"/>
          <w:color w:val="000000"/>
          <w:sz w:val="28"/>
          <w:szCs w:val="28"/>
        </w:rPr>
      </w:pPr>
      <w:r w:rsidRPr="0076496A">
        <w:rPr>
          <w:rFonts w:ascii="Georgia" w:eastAsia="Times New Roman" w:hAnsi="Georgia" w:cs="Arial"/>
          <w:b/>
          <w:bCs/>
          <w:color w:val="000000"/>
          <w:sz w:val="46"/>
          <w:szCs w:val="46"/>
        </w:rPr>
        <w:t>Good Answer:</w:t>
      </w:r>
    </w:p>
    <w:p w:rsidR="0076496A" w:rsidRPr="0076496A" w:rsidRDefault="0076496A" w:rsidP="0076496A">
      <w:pPr>
        <w:shd w:val="clear" w:color="auto" w:fill="FCCC6B"/>
        <w:rPr>
          <w:rFonts w:ascii="Georgia" w:eastAsia="Times New Roman" w:hAnsi="Georgia" w:cs="Arial"/>
          <w:color w:val="000000"/>
          <w:sz w:val="28"/>
          <w:szCs w:val="28"/>
        </w:rPr>
      </w:pPr>
      <w:r w:rsidRPr="0076496A">
        <w:rPr>
          <w:rFonts w:ascii="Georgia" w:eastAsia="Times New Roman" w:hAnsi="Georgia" w:cs="Arial"/>
          <w:color w:val="000000"/>
          <w:sz w:val="28"/>
          <w:szCs w:val="28"/>
        </w:rPr>
        <w:t>I feel I am ready to take the plunge to newer and more diverse opportunities. My old company only dealt with a limited number of clients, confined to a particular region. I would love to push my boundaries here and would love to interact with people from different cultures and understand the work dynamics related to multicultural audiences. I feel a global exposure is required in this generation and I can’t wait to unleash my potential.</w:t>
      </w:r>
    </w:p>
    <w:p w:rsidR="0076496A" w:rsidRPr="0076496A" w:rsidRDefault="0076496A" w:rsidP="0076496A">
      <w:pPr>
        <w:shd w:val="clear" w:color="auto" w:fill="EFEFEF"/>
        <w:rPr>
          <w:rFonts w:ascii="Georgia" w:eastAsia="Times New Roman" w:hAnsi="Georgia" w:cs="Arial"/>
          <w:color w:val="000000"/>
          <w:sz w:val="28"/>
          <w:szCs w:val="28"/>
        </w:rPr>
      </w:pPr>
      <w:r w:rsidRPr="0076496A">
        <w:rPr>
          <w:rFonts w:ascii="Georgia" w:eastAsia="Times New Roman" w:hAnsi="Georgia" w:cs="Arial"/>
          <w:b/>
          <w:bCs/>
          <w:color w:val="000000"/>
          <w:sz w:val="36"/>
          <w:szCs w:val="36"/>
        </w:rPr>
        <w:t>  Reference Links:</w:t>
      </w:r>
    </w:p>
    <w:p w:rsidR="0076496A" w:rsidRPr="0076496A" w:rsidRDefault="0076496A" w:rsidP="00537AC6">
      <w:pPr>
        <w:numPr>
          <w:ilvl w:val="0"/>
          <w:numId w:val="32"/>
        </w:numPr>
        <w:shd w:val="clear" w:color="auto" w:fill="EFEFEF"/>
        <w:ind w:left="225"/>
        <w:rPr>
          <w:rFonts w:ascii="Georgia" w:eastAsia="Times New Roman" w:hAnsi="Georgia" w:cs="Arial"/>
          <w:color w:val="000000"/>
          <w:sz w:val="28"/>
          <w:szCs w:val="28"/>
        </w:rPr>
      </w:pPr>
      <w:r w:rsidRPr="0076496A">
        <w:rPr>
          <w:rFonts w:ascii="Georgia" w:eastAsia="Times New Roman" w:hAnsi="Georgia" w:cs="Arial"/>
          <w:color w:val="000000"/>
          <w:sz w:val="28"/>
          <w:szCs w:val="28"/>
        </w:rPr>
        <w:t>https://www.monster.com/career-advice/article/how-to-answer-why-do-i-want-to-change-jobs</w:t>
      </w:r>
    </w:p>
    <w:p w:rsidR="0076496A" w:rsidRDefault="0076496A"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E87587" w:rsidRDefault="00E87587" w:rsidP="00C567C7">
      <w:pPr>
        <w:shd w:val="clear" w:color="auto" w:fill="EFEFEF"/>
        <w:ind w:left="225"/>
        <w:rPr>
          <w:rFonts w:ascii="Georgia" w:eastAsia="Times New Roman" w:hAnsi="Georgia" w:cs="Arial"/>
          <w:color w:val="000000"/>
          <w:sz w:val="28"/>
          <w:szCs w:val="28"/>
        </w:rPr>
      </w:pPr>
    </w:p>
    <w:p w:rsidR="00537AC6" w:rsidRDefault="00537AC6" w:rsidP="00E87587">
      <w:pPr>
        <w:shd w:val="clear" w:color="auto" w:fill="FFFFFF"/>
        <w:rPr>
          <w:rFonts w:ascii="merriweather" w:eastAsia="Times New Roman" w:hAnsi="merriweather" w:cs="Arial"/>
          <w:b/>
          <w:bCs/>
          <w:color w:val="000000"/>
          <w:sz w:val="50"/>
          <w:szCs w:val="50"/>
        </w:rPr>
      </w:pPr>
    </w:p>
    <w:p w:rsidR="00537AC6" w:rsidRDefault="00537AC6" w:rsidP="00E87587">
      <w:pPr>
        <w:shd w:val="clear" w:color="auto" w:fill="FFFFFF"/>
        <w:rPr>
          <w:rFonts w:ascii="merriweather" w:eastAsia="Times New Roman" w:hAnsi="merriweather" w:cs="Arial"/>
          <w:b/>
          <w:bCs/>
          <w:color w:val="000000"/>
          <w:sz w:val="50"/>
          <w:szCs w:val="50"/>
        </w:rPr>
      </w:pPr>
    </w:p>
    <w:p w:rsidR="00E87587" w:rsidRPr="00E87587" w:rsidRDefault="00E87587" w:rsidP="00E87587">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22.</w:t>
      </w:r>
      <w:r w:rsidRPr="00E87587">
        <w:rPr>
          <w:rFonts w:ascii="merriweather" w:eastAsia="Times New Roman" w:hAnsi="merriweather" w:cs="Arial"/>
          <w:b/>
          <w:bCs/>
          <w:color w:val="000000"/>
          <w:sz w:val="50"/>
          <w:szCs w:val="50"/>
        </w:rPr>
        <w:t>Would you work holidays/weekends?</w:t>
      </w:r>
    </w:p>
    <w:p w:rsidR="00E87587" w:rsidRPr="00E87587" w:rsidRDefault="00E87587" w:rsidP="00E87587">
      <w:pPr>
        <w:shd w:val="clear" w:color="auto" w:fill="FFFFFF"/>
        <w:rPr>
          <w:rFonts w:ascii="merriweather" w:eastAsia="Times New Roman" w:hAnsi="merriweather" w:cs="Arial"/>
          <w:color w:val="000000"/>
          <w:sz w:val="46"/>
          <w:szCs w:val="46"/>
        </w:rPr>
      </w:pPr>
      <w:r w:rsidRPr="00E87587">
        <w:rPr>
          <w:rFonts w:ascii="merriweather" w:eastAsia="Times New Roman" w:hAnsi="merriweather" w:cs="Arial"/>
          <w:color w:val="000000"/>
          <w:sz w:val="46"/>
          <w:szCs w:val="46"/>
          <w:shd w:val="clear" w:color="auto" w:fill="FCCC6B"/>
        </w:rPr>
        <w:t>Why is this question asked?</w:t>
      </w:r>
    </w:p>
    <w:p w:rsidR="00E87587" w:rsidRPr="00E87587" w:rsidRDefault="00E87587" w:rsidP="00E87587">
      <w:pPr>
        <w:shd w:val="clear" w:color="auto" w:fill="FFFFFF"/>
        <w:rPr>
          <w:rFonts w:ascii="Georgia" w:eastAsia="Times New Roman" w:hAnsi="Georgia" w:cs="Arial"/>
          <w:color w:val="000000"/>
          <w:sz w:val="28"/>
          <w:szCs w:val="28"/>
        </w:rPr>
      </w:pPr>
      <w:r w:rsidRPr="00E87587">
        <w:rPr>
          <w:rFonts w:ascii="Georgia" w:eastAsia="Times New Roman" w:hAnsi="Georgia" w:cs="Arial"/>
          <w:color w:val="000000"/>
          <w:sz w:val="28"/>
          <w:szCs w:val="28"/>
        </w:rPr>
        <w:t>This is asked to determine your flexibility when it comes to juggling work &amp; personal life and whether you are focussed on completing the tasks assigned to you. This is an important question, and depending on your answer, can make or break your case.</w:t>
      </w:r>
    </w:p>
    <w:p w:rsidR="00E87587" w:rsidRPr="00E87587" w:rsidRDefault="00E87587" w:rsidP="00E87587">
      <w:pPr>
        <w:shd w:val="clear" w:color="auto" w:fill="FFFFFF"/>
        <w:rPr>
          <w:rFonts w:ascii="merriweather" w:eastAsia="Times New Roman" w:hAnsi="merriweather" w:cs="Arial"/>
          <w:color w:val="000000"/>
          <w:sz w:val="46"/>
          <w:szCs w:val="46"/>
        </w:rPr>
      </w:pPr>
      <w:r w:rsidRPr="00E87587">
        <w:rPr>
          <w:rFonts w:ascii="merriweather" w:eastAsia="Times New Roman" w:hAnsi="merriweather" w:cs="Arial"/>
          <w:b/>
          <w:bCs/>
          <w:color w:val="000000"/>
          <w:sz w:val="46"/>
          <w:szCs w:val="46"/>
          <w:shd w:val="clear" w:color="auto" w:fill="FCCC6B"/>
        </w:rPr>
        <w:t>Tips on how to answer this question:</w:t>
      </w:r>
    </w:p>
    <w:p w:rsidR="00E87587" w:rsidRPr="00E87587" w:rsidRDefault="00E87587" w:rsidP="00E87587">
      <w:pPr>
        <w:shd w:val="clear" w:color="auto" w:fill="FFFFFF"/>
        <w:rPr>
          <w:rFonts w:ascii="Georgia" w:eastAsia="Times New Roman" w:hAnsi="Georgia" w:cs="Arial"/>
          <w:color w:val="000000"/>
          <w:sz w:val="28"/>
          <w:szCs w:val="28"/>
        </w:rPr>
      </w:pPr>
      <w:r w:rsidRPr="00E87587">
        <w:rPr>
          <w:rFonts w:ascii="Georgia" w:eastAsia="Times New Roman" w:hAnsi="Georgia" w:cs="Arial"/>
          <w:color w:val="000000"/>
          <w:sz w:val="28"/>
          <w:szCs w:val="28"/>
        </w:rPr>
        <w:t>The recruiter wants to see how committed and passionate you are about the position you are applying for. While saying an outright no will clearly not work in your favor, make sure you don’t lie either.</w:t>
      </w:r>
    </w:p>
    <w:p w:rsidR="00E87587" w:rsidRPr="00E87587" w:rsidRDefault="00E87587" w:rsidP="00E87587">
      <w:pPr>
        <w:shd w:val="clear" w:color="auto" w:fill="FFFFFF"/>
        <w:rPr>
          <w:rFonts w:ascii="Georgia" w:eastAsia="Times New Roman" w:hAnsi="Georgia" w:cs="Arial"/>
          <w:color w:val="000000"/>
          <w:sz w:val="28"/>
          <w:szCs w:val="28"/>
        </w:rPr>
      </w:pPr>
      <w:r w:rsidRPr="00E87587">
        <w:rPr>
          <w:rFonts w:ascii="Georgia" w:eastAsia="Times New Roman" w:hAnsi="Georgia" w:cs="Arial"/>
          <w:color w:val="000000"/>
          <w:sz w:val="28"/>
          <w:szCs w:val="28"/>
        </w:rPr>
        <w:t>When answering this question, here are a few things you should keep in mind -</w:t>
      </w:r>
    </w:p>
    <w:p w:rsidR="00E87587" w:rsidRPr="00E87587" w:rsidRDefault="00E87587" w:rsidP="00537AC6">
      <w:pPr>
        <w:numPr>
          <w:ilvl w:val="0"/>
          <w:numId w:val="33"/>
        </w:numPr>
        <w:shd w:val="clear" w:color="auto" w:fill="FFFFFF"/>
        <w:ind w:left="225"/>
        <w:rPr>
          <w:rFonts w:ascii="Georgia" w:eastAsia="Times New Roman" w:hAnsi="Georgia" w:cs="Arial"/>
          <w:color w:val="000000"/>
          <w:sz w:val="28"/>
          <w:szCs w:val="28"/>
        </w:rPr>
      </w:pPr>
      <w:r w:rsidRPr="00E87587">
        <w:rPr>
          <w:rFonts w:ascii="Georgia" w:eastAsia="Times New Roman" w:hAnsi="Georgia" w:cs="Arial"/>
          <w:color w:val="000000"/>
          <w:sz w:val="28"/>
          <w:szCs w:val="28"/>
        </w:rPr>
        <w:t>Demonstrate an unwavering commitment in achieving excellence in the organization.Mention that you might be around on a few holidays/weekends if the job really requires it. But you won’t be able to do it 24/7.</w:t>
      </w:r>
    </w:p>
    <w:p w:rsidR="00E87587" w:rsidRPr="00E87587" w:rsidRDefault="00E87587" w:rsidP="00537AC6">
      <w:pPr>
        <w:numPr>
          <w:ilvl w:val="0"/>
          <w:numId w:val="33"/>
        </w:numPr>
        <w:shd w:val="clear" w:color="auto" w:fill="FFFFFF"/>
        <w:ind w:left="225"/>
        <w:rPr>
          <w:rFonts w:ascii="Georgia" w:eastAsia="Times New Roman" w:hAnsi="Georgia" w:cs="Arial"/>
          <w:color w:val="000000"/>
          <w:sz w:val="28"/>
          <w:szCs w:val="28"/>
        </w:rPr>
      </w:pPr>
      <w:r w:rsidRPr="00E87587">
        <w:rPr>
          <w:rFonts w:ascii="Georgia" w:eastAsia="Times New Roman" w:hAnsi="Georgia" w:cs="Arial"/>
          <w:color w:val="000000"/>
          <w:sz w:val="28"/>
          <w:szCs w:val="28"/>
        </w:rPr>
        <w:t>Also mention that you don’t mind working on the weekends, as long as you know the schedule as far in advance as possible.</w:t>
      </w:r>
    </w:p>
    <w:p w:rsidR="00E87587" w:rsidRPr="00E87587" w:rsidRDefault="00E87587" w:rsidP="00E87587">
      <w:pPr>
        <w:shd w:val="clear" w:color="auto" w:fill="FCCC6B"/>
        <w:jc w:val="center"/>
        <w:rPr>
          <w:rFonts w:ascii="Georgia" w:eastAsia="Times New Roman" w:hAnsi="Georgia" w:cs="Arial"/>
          <w:color w:val="000000"/>
          <w:sz w:val="28"/>
          <w:szCs w:val="28"/>
        </w:rPr>
      </w:pPr>
      <w:r w:rsidRPr="00E87587">
        <w:rPr>
          <w:rFonts w:ascii="Georgia" w:eastAsia="Times New Roman" w:hAnsi="Georgia" w:cs="Arial"/>
          <w:b/>
          <w:bCs/>
          <w:color w:val="000000"/>
          <w:sz w:val="46"/>
          <w:szCs w:val="46"/>
        </w:rPr>
        <w:t>Good Answer:</w:t>
      </w:r>
    </w:p>
    <w:p w:rsidR="00E87587" w:rsidRPr="00E87587" w:rsidRDefault="00E87587" w:rsidP="00E87587">
      <w:pPr>
        <w:shd w:val="clear" w:color="auto" w:fill="FCCC6B"/>
        <w:rPr>
          <w:rFonts w:ascii="Georgia" w:eastAsia="Times New Roman" w:hAnsi="Georgia" w:cs="Arial"/>
          <w:color w:val="000000"/>
          <w:sz w:val="28"/>
          <w:szCs w:val="28"/>
        </w:rPr>
      </w:pPr>
      <w:r w:rsidRPr="00E87587">
        <w:rPr>
          <w:rFonts w:ascii="Georgia" w:eastAsia="Times New Roman" w:hAnsi="Georgia" w:cs="Arial"/>
          <w:color w:val="000000"/>
          <w:sz w:val="28"/>
          <w:szCs w:val="28"/>
        </w:rPr>
        <w:t>Night and weekends are the only time I can spend with my family and that's very important to me. But, having said that, I understand the pressures that this job has and my primary goal will always be to achieving the required target within the stipulated time. I would try my best to finish the assigned work on weekdays, and if need be, I am flexible to work on the weekends occasionally, when there is due work.</w:t>
      </w:r>
    </w:p>
    <w:p w:rsidR="00E87587" w:rsidRPr="00E87587" w:rsidRDefault="00E87587" w:rsidP="00E87587">
      <w:pPr>
        <w:shd w:val="clear" w:color="auto" w:fill="FFFFFF"/>
        <w:rPr>
          <w:rFonts w:ascii="Georgia" w:eastAsia="Times New Roman" w:hAnsi="Georgia" w:cs="Arial"/>
          <w:color w:val="000000"/>
          <w:sz w:val="28"/>
          <w:szCs w:val="28"/>
        </w:rPr>
      </w:pPr>
      <w:r w:rsidRPr="00E87587">
        <w:rPr>
          <w:rFonts w:ascii="Georgia" w:eastAsia="Times New Roman" w:hAnsi="Georgia" w:cs="Arial"/>
          <w:b/>
          <w:bCs/>
          <w:color w:val="000000"/>
          <w:sz w:val="36"/>
          <w:szCs w:val="36"/>
        </w:rPr>
        <w:t>  Reference Links:</w:t>
      </w:r>
    </w:p>
    <w:p w:rsidR="00E87587" w:rsidRPr="00E87587" w:rsidRDefault="00E87587" w:rsidP="00537AC6">
      <w:pPr>
        <w:numPr>
          <w:ilvl w:val="0"/>
          <w:numId w:val="34"/>
        </w:numPr>
        <w:shd w:val="clear" w:color="auto" w:fill="FFFFFF"/>
        <w:ind w:left="225"/>
        <w:rPr>
          <w:rFonts w:ascii="Georgia" w:eastAsia="Times New Roman" w:hAnsi="Georgia" w:cs="Arial"/>
          <w:color w:val="000000"/>
          <w:sz w:val="28"/>
          <w:szCs w:val="28"/>
        </w:rPr>
      </w:pPr>
      <w:r w:rsidRPr="00E87587">
        <w:rPr>
          <w:rFonts w:ascii="Georgia" w:eastAsia="Times New Roman" w:hAnsi="Georgia" w:cs="Arial"/>
          <w:color w:val="000000"/>
          <w:sz w:val="28"/>
          <w:szCs w:val="28"/>
        </w:rPr>
        <w:t>https://www.wayup.com/guide/answer-work-holidays-andor-weekends/</w:t>
      </w:r>
    </w:p>
    <w:p w:rsidR="00E87587" w:rsidRPr="00E87587" w:rsidRDefault="00E87587" w:rsidP="00537AC6">
      <w:pPr>
        <w:numPr>
          <w:ilvl w:val="0"/>
          <w:numId w:val="34"/>
        </w:numPr>
        <w:shd w:val="clear" w:color="auto" w:fill="FFFFFF"/>
        <w:ind w:left="225"/>
        <w:rPr>
          <w:rFonts w:ascii="Georgia" w:eastAsia="Times New Roman" w:hAnsi="Georgia" w:cs="Arial"/>
          <w:color w:val="000000"/>
          <w:sz w:val="28"/>
          <w:szCs w:val="28"/>
        </w:rPr>
      </w:pPr>
      <w:r w:rsidRPr="00E87587">
        <w:rPr>
          <w:rFonts w:ascii="Georgia" w:eastAsia="Times New Roman" w:hAnsi="Georgia" w:cs="Arial"/>
          <w:color w:val="000000"/>
          <w:sz w:val="28"/>
          <w:szCs w:val="28"/>
        </w:rPr>
        <w:t>https://www.thebalance.com/how-to-answer-interview-questions-about-shift-work-2063923</w:t>
      </w:r>
    </w:p>
    <w:p w:rsidR="00E87587" w:rsidRDefault="00E87587"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D83294" w:rsidRDefault="00D83294" w:rsidP="00C567C7">
      <w:pPr>
        <w:shd w:val="clear" w:color="auto" w:fill="EFEFEF"/>
        <w:ind w:left="225"/>
        <w:rPr>
          <w:rFonts w:ascii="Georgia" w:eastAsia="Times New Roman" w:hAnsi="Georgia" w:cs="Arial"/>
          <w:color w:val="000000"/>
          <w:sz w:val="28"/>
          <w:szCs w:val="28"/>
        </w:rPr>
      </w:pPr>
    </w:p>
    <w:p w:rsidR="00537AC6" w:rsidRDefault="00537AC6" w:rsidP="00D83294">
      <w:pPr>
        <w:shd w:val="clear" w:color="auto" w:fill="EFEFEF"/>
        <w:rPr>
          <w:rFonts w:ascii="merriweather" w:eastAsia="Times New Roman" w:hAnsi="merriweather" w:cs="Arial"/>
          <w:b/>
          <w:bCs/>
          <w:color w:val="000000"/>
          <w:sz w:val="50"/>
          <w:szCs w:val="50"/>
        </w:rPr>
      </w:pPr>
    </w:p>
    <w:p w:rsidR="00D83294" w:rsidRPr="00D83294" w:rsidRDefault="00D83294" w:rsidP="00D83294">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23.</w:t>
      </w:r>
      <w:r w:rsidRPr="00D83294">
        <w:rPr>
          <w:rFonts w:ascii="merriweather" w:eastAsia="Times New Roman" w:hAnsi="merriweather" w:cs="Arial"/>
          <w:b/>
          <w:bCs/>
          <w:color w:val="000000"/>
          <w:sz w:val="50"/>
          <w:szCs w:val="50"/>
        </w:rPr>
        <w:t xml:space="preserve">How would </w:t>
      </w:r>
      <w:r w:rsidR="008876BE">
        <w:rPr>
          <w:rFonts w:ascii="merriweather" w:eastAsia="Times New Roman" w:hAnsi="merriweather" w:cs="Arial"/>
          <w:b/>
          <w:bCs/>
          <w:color w:val="000000"/>
          <w:sz w:val="50"/>
          <w:szCs w:val="50"/>
        </w:rPr>
        <w:t>you deal with an angry or an irrita</w:t>
      </w:r>
      <w:r w:rsidRPr="00D83294">
        <w:rPr>
          <w:rFonts w:ascii="merriweather" w:eastAsia="Times New Roman" w:hAnsi="merriweather" w:cs="Arial"/>
          <w:b/>
          <w:bCs/>
          <w:color w:val="000000"/>
          <w:sz w:val="50"/>
          <w:szCs w:val="50"/>
        </w:rPr>
        <w:t>ted customer?</w:t>
      </w:r>
    </w:p>
    <w:p w:rsidR="00D83294" w:rsidRPr="00D83294" w:rsidRDefault="00D83294" w:rsidP="00D83294">
      <w:pPr>
        <w:shd w:val="clear" w:color="auto" w:fill="EFEFEF"/>
        <w:rPr>
          <w:rFonts w:ascii="merriweather" w:eastAsia="Times New Roman" w:hAnsi="merriweather" w:cs="Arial"/>
          <w:color w:val="000000"/>
          <w:sz w:val="46"/>
          <w:szCs w:val="46"/>
        </w:rPr>
      </w:pPr>
      <w:r w:rsidRPr="00D83294">
        <w:rPr>
          <w:rFonts w:ascii="merriweather" w:eastAsia="Times New Roman" w:hAnsi="merriweather" w:cs="Arial"/>
          <w:color w:val="000000"/>
          <w:sz w:val="46"/>
          <w:szCs w:val="46"/>
          <w:shd w:val="clear" w:color="auto" w:fill="FCCC6B"/>
        </w:rPr>
        <w:t>Why is this question asked?</w:t>
      </w:r>
    </w:p>
    <w:p w:rsidR="00D83294" w:rsidRPr="00D83294" w:rsidRDefault="00D83294" w:rsidP="00D83294">
      <w:pPr>
        <w:shd w:val="clear" w:color="auto" w:fill="EFEFEF"/>
        <w:rPr>
          <w:rFonts w:ascii="Georgia" w:eastAsia="Times New Roman" w:hAnsi="Georgia" w:cs="Arial"/>
          <w:color w:val="000000"/>
          <w:sz w:val="28"/>
          <w:szCs w:val="28"/>
        </w:rPr>
      </w:pPr>
      <w:r w:rsidRPr="00D83294">
        <w:rPr>
          <w:rFonts w:ascii="Georgia" w:eastAsia="Times New Roman" w:hAnsi="Georgia" w:cs="Arial"/>
          <w:color w:val="000000"/>
          <w:sz w:val="28"/>
          <w:szCs w:val="28"/>
        </w:rPr>
        <w:t>This question seeks to know how you will react in an angry or uncomfortable confrontation during your working hours. Would you demonstrate professionalism through an appreciable self control or would you prefer to get into a fight?</w:t>
      </w:r>
    </w:p>
    <w:p w:rsidR="00D83294" w:rsidRPr="00D83294" w:rsidRDefault="00D83294" w:rsidP="00D83294">
      <w:pPr>
        <w:shd w:val="clear" w:color="auto" w:fill="EFEFEF"/>
        <w:rPr>
          <w:rFonts w:ascii="Georgia" w:eastAsia="Times New Roman" w:hAnsi="Georgia" w:cs="Arial"/>
          <w:color w:val="000000"/>
          <w:sz w:val="28"/>
          <w:szCs w:val="28"/>
        </w:rPr>
      </w:pPr>
      <w:r w:rsidRPr="00D83294">
        <w:rPr>
          <w:rFonts w:ascii="Georgia" w:eastAsia="Times New Roman" w:hAnsi="Georgia" w:cs="Arial"/>
          <w:color w:val="000000"/>
          <w:sz w:val="28"/>
          <w:szCs w:val="28"/>
        </w:rPr>
        <w:t>Mentioning how you will handle the issue will help the interviewer determine if you’re right for the role or not.</w:t>
      </w:r>
    </w:p>
    <w:p w:rsidR="00D83294" w:rsidRPr="00D83294" w:rsidRDefault="00D83294" w:rsidP="00D83294">
      <w:pPr>
        <w:shd w:val="clear" w:color="auto" w:fill="EFEFEF"/>
        <w:rPr>
          <w:rFonts w:ascii="merriweather" w:eastAsia="Times New Roman" w:hAnsi="merriweather" w:cs="Arial"/>
          <w:color w:val="000000"/>
          <w:sz w:val="46"/>
          <w:szCs w:val="46"/>
        </w:rPr>
      </w:pPr>
      <w:r w:rsidRPr="00D83294">
        <w:rPr>
          <w:rFonts w:ascii="merriweather" w:eastAsia="Times New Roman" w:hAnsi="merriweather" w:cs="Arial"/>
          <w:b/>
          <w:bCs/>
          <w:color w:val="000000"/>
          <w:sz w:val="46"/>
          <w:szCs w:val="46"/>
          <w:shd w:val="clear" w:color="auto" w:fill="FCCC6B"/>
        </w:rPr>
        <w:t>Tips on how to answer this question:</w:t>
      </w:r>
    </w:p>
    <w:p w:rsidR="00D83294" w:rsidRPr="00D83294" w:rsidRDefault="00D83294" w:rsidP="00D83294">
      <w:pPr>
        <w:shd w:val="clear" w:color="auto" w:fill="EFEFEF"/>
        <w:rPr>
          <w:rFonts w:ascii="Georgia" w:eastAsia="Times New Roman" w:hAnsi="Georgia" w:cs="Arial"/>
          <w:color w:val="000000"/>
          <w:sz w:val="28"/>
          <w:szCs w:val="28"/>
        </w:rPr>
      </w:pPr>
      <w:r w:rsidRPr="00D83294">
        <w:rPr>
          <w:rFonts w:ascii="Georgia" w:eastAsia="Times New Roman" w:hAnsi="Georgia" w:cs="Arial"/>
          <w:color w:val="000000"/>
          <w:sz w:val="28"/>
          <w:szCs w:val="28"/>
        </w:rPr>
        <w:t>The employer wants to know the way you’ll handle an annoying customer. Because even a minor mistake on your side while interacting with an angry customer can cause huge losses to the company.</w:t>
      </w:r>
    </w:p>
    <w:p w:rsidR="00D83294" w:rsidRPr="00D83294" w:rsidRDefault="00D83294" w:rsidP="00D83294">
      <w:pPr>
        <w:shd w:val="clear" w:color="auto" w:fill="EFEFEF"/>
        <w:rPr>
          <w:rFonts w:ascii="Georgia" w:eastAsia="Times New Roman" w:hAnsi="Georgia" w:cs="Arial"/>
          <w:color w:val="000000"/>
          <w:sz w:val="28"/>
          <w:szCs w:val="28"/>
        </w:rPr>
      </w:pPr>
      <w:r w:rsidRPr="00D83294">
        <w:rPr>
          <w:rFonts w:ascii="Georgia" w:eastAsia="Times New Roman" w:hAnsi="Georgia" w:cs="Arial"/>
          <w:color w:val="000000"/>
          <w:sz w:val="28"/>
          <w:szCs w:val="28"/>
        </w:rPr>
        <w:t>Here are some methods and steps to help you devise a good response to the question:</w:t>
      </w:r>
    </w:p>
    <w:p w:rsidR="00D83294" w:rsidRPr="00D83294" w:rsidRDefault="00D83294" w:rsidP="00537AC6">
      <w:pPr>
        <w:numPr>
          <w:ilvl w:val="0"/>
          <w:numId w:val="35"/>
        </w:numPr>
        <w:shd w:val="clear" w:color="auto" w:fill="EFEFEF"/>
        <w:ind w:left="375"/>
        <w:rPr>
          <w:rFonts w:ascii="Georgia" w:eastAsia="Times New Roman" w:hAnsi="Georgia" w:cs="Arial"/>
          <w:color w:val="000000"/>
          <w:sz w:val="28"/>
          <w:szCs w:val="28"/>
        </w:rPr>
      </w:pPr>
      <w:r w:rsidRPr="00D83294">
        <w:rPr>
          <w:rFonts w:ascii="Georgia" w:eastAsia="Times New Roman" w:hAnsi="Georgia" w:cs="Arial"/>
          <w:color w:val="000000"/>
          <w:sz w:val="28"/>
          <w:szCs w:val="28"/>
        </w:rPr>
        <w:t>Be patient and hear the customer’s tasks, claims, complaints etc</w:t>
      </w:r>
    </w:p>
    <w:p w:rsidR="00D83294" w:rsidRPr="00D83294" w:rsidRDefault="00D83294" w:rsidP="00537AC6">
      <w:pPr>
        <w:numPr>
          <w:ilvl w:val="0"/>
          <w:numId w:val="35"/>
        </w:numPr>
        <w:shd w:val="clear" w:color="auto" w:fill="EFEFEF"/>
        <w:ind w:left="375"/>
        <w:rPr>
          <w:rFonts w:ascii="Georgia" w:eastAsia="Times New Roman" w:hAnsi="Georgia" w:cs="Arial"/>
          <w:color w:val="000000"/>
          <w:sz w:val="28"/>
          <w:szCs w:val="28"/>
        </w:rPr>
      </w:pPr>
      <w:r w:rsidRPr="00D83294">
        <w:rPr>
          <w:rFonts w:ascii="Georgia" w:eastAsia="Times New Roman" w:hAnsi="Georgia" w:cs="Arial"/>
          <w:color w:val="000000"/>
          <w:sz w:val="28"/>
          <w:szCs w:val="28"/>
        </w:rPr>
        <w:t>Repeat back what you've heard</w:t>
      </w:r>
    </w:p>
    <w:p w:rsidR="00D83294" w:rsidRPr="00D83294" w:rsidRDefault="00D83294" w:rsidP="00537AC6">
      <w:pPr>
        <w:numPr>
          <w:ilvl w:val="0"/>
          <w:numId w:val="35"/>
        </w:numPr>
        <w:shd w:val="clear" w:color="auto" w:fill="EFEFEF"/>
        <w:ind w:left="375"/>
        <w:rPr>
          <w:rFonts w:ascii="Georgia" w:eastAsia="Times New Roman" w:hAnsi="Georgia" w:cs="Arial"/>
          <w:color w:val="000000"/>
          <w:sz w:val="28"/>
          <w:szCs w:val="28"/>
        </w:rPr>
      </w:pPr>
      <w:r w:rsidRPr="00D83294">
        <w:rPr>
          <w:rFonts w:ascii="Georgia" w:eastAsia="Times New Roman" w:hAnsi="Georgia" w:cs="Arial"/>
          <w:color w:val="000000"/>
          <w:sz w:val="28"/>
          <w:szCs w:val="28"/>
        </w:rPr>
        <w:t>Don't buy time with the hold button, if you are on call.</w:t>
      </w:r>
    </w:p>
    <w:p w:rsidR="00D83294" w:rsidRPr="00D83294" w:rsidRDefault="00D83294" w:rsidP="00537AC6">
      <w:pPr>
        <w:numPr>
          <w:ilvl w:val="0"/>
          <w:numId w:val="35"/>
        </w:numPr>
        <w:shd w:val="clear" w:color="auto" w:fill="EFEFEF"/>
        <w:ind w:left="375"/>
        <w:rPr>
          <w:rFonts w:ascii="Georgia" w:eastAsia="Times New Roman" w:hAnsi="Georgia" w:cs="Arial"/>
          <w:color w:val="000000"/>
          <w:sz w:val="28"/>
          <w:szCs w:val="28"/>
        </w:rPr>
      </w:pPr>
      <w:r w:rsidRPr="00D83294">
        <w:rPr>
          <w:rFonts w:ascii="Georgia" w:eastAsia="Times New Roman" w:hAnsi="Georgia" w:cs="Arial"/>
          <w:color w:val="000000"/>
          <w:sz w:val="28"/>
          <w:szCs w:val="28"/>
        </w:rPr>
        <w:t>Take action</w:t>
      </w:r>
    </w:p>
    <w:p w:rsidR="00D83294" w:rsidRPr="00D83294" w:rsidRDefault="00D83294" w:rsidP="00D83294">
      <w:pPr>
        <w:shd w:val="clear" w:color="auto" w:fill="FCCC6B"/>
        <w:jc w:val="center"/>
        <w:rPr>
          <w:rFonts w:ascii="Georgia" w:eastAsia="Times New Roman" w:hAnsi="Georgia" w:cs="Arial"/>
          <w:color w:val="000000"/>
          <w:sz w:val="28"/>
          <w:szCs w:val="28"/>
        </w:rPr>
      </w:pPr>
      <w:r w:rsidRPr="00D83294">
        <w:rPr>
          <w:rFonts w:ascii="Georgia" w:eastAsia="Times New Roman" w:hAnsi="Georgia" w:cs="Arial"/>
          <w:b/>
          <w:bCs/>
          <w:color w:val="000000"/>
          <w:sz w:val="46"/>
          <w:szCs w:val="46"/>
        </w:rPr>
        <w:t>Good Answer:</w:t>
      </w:r>
    </w:p>
    <w:p w:rsidR="00D83294" w:rsidRPr="00D83294" w:rsidRDefault="00D83294" w:rsidP="00D83294">
      <w:pPr>
        <w:shd w:val="clear" w:color="auto" w:fill="FCCC6B"/>
        <w:rPr>
          <w:rFonts w:ascii="Georgia" w:eastAsia="Times New Roman" w:hAnsi="Georgia" w:cs="Arial"/>
          <w:color w:val="000000"/>
          <w:sz w:val="28"/>
          <w:szCs w:val="28"/>
        </w:rPr>
      </w:pPr>
      <w:r w:rsidRPr="00D83294">
        <w:rPr>
          <w:rFonts w:ascii="Georgia" w:eastAsia="Times New Roman" w:hAnsi="Georgia" w:cs="Arial"/>
          <w:color w:val="000000"/>
          <w:sz w:val="28"/>
          <w:szCs w:val="28"/>
        </w:rPr>
        <w:t>For the sake of clarity and efficiency, I would first ask the customer to explain the problem to ensure I’m the right person to assist them. There are going to be times when you simply don’t have the knowledge or expertise to resolve a problem, and it’s better to recognize that early on than to waste both the customer’s and my valuable time. If the customer is irritated, I would be accommodating and try my best to come up with solutions.</w:t>
      </w:r>
    </w:p>
    <w:p w:rsidR="00D83294" w:rsidRPr="00D83294" w:rsidRDefault="00D83294" w:rsidP="00D83294">
      <w:pPr>
        <w:shd w:val="clear" w:color="auto" w:fill="EFEFEF"/>
        <w:rPr>
          <w:rFonts w:ascii="Georgia" w:eastAsia="Times New Roman" w:hAnsi="Georgia" w:cs="Arial"/>
          <w:color w:val="000000"/>
          <w:sz w:val="28"/>
          <w:szCs w:val="28"/>
        </w:rPr>
      </w:pPr>
      <w:r w:rsidRPr="00D83294">
        <w:rPr>
          <w:rFonts w:ascii="Georgia" w:eastAsia="Times New Roman" w:hAnsi="Georgia" w:cs="Arial"/>
          <w:b/>
          <w:bCs/>
          <w:color w:val="000000"/>
          <w:sz w:val="36"/>
          <w:szCs w:val="36"/>
        </w:rPr>
        <w:t>  Reference Links:</w:t>
      </w:r>
    </w:p>
    <w:p w:rsidR="00D83294" w:rsidRPr="00D83294" w:rsidRDefault="00D83294" w:rsidP="00537AC6">
      <w:pPr>
        <w:numPr>
          <w:ilvl w:val="0"/>
          <w:numId w:val="36"/>
        </w:numPr>
        <w:shd w:val="clear" w:color="auto" w:fill="EFEFEF"/>
        <w:ind w:left="225"/>
        <w:rPr>
          <w:rFonts w:ascii="Georgia" w:eastAsia="Times New Roman" w:hAnsi="Georgia" w:cs="Arial"/>
          <w:color w:val="000000"/>
          <w:sz w:val="28"/>
          <w:szCs w:val="28"/>
        </w:rPr>
      </w:pPr>
      <w:r w:rsidRPr="00D83294">
        <w:rPr>
          <w:rFonts w:ascii="Georgia" w:eastAsia="Times New Roman" w:hAnsi="Georgia" w:cs="Arial"/>
          <w:color w:val="000000"/>
          <w:sz w:val="28"/>
          <w:szCs w:val="28"/>
        </w:rPr>
        <w:t>https://www.forbes.com/sites/thesba/2013/08/02/7-steps-for-dealing-with-angry-customers/#6b5086ed6d27</w:t>
      </w:r>
    </w:p>
    <w:p w:rsidR="00D83294" w:rsidRPr="00D83294" w:rsidRDefault="00D83294" w:rsidP="00537AC6">
      <w:pPr>
        <w:numPr>
          <w:ilvl w:val="0"/>
          <w:numId w:val="36"/>
        </w:numPr>
        <w:shd w:val="clear" w:color="auto" w:fill="EFEFEF"/>
        <w:ind w:left="225"/>
        <w:rPr>
          <w:rFonts w:ascii="Georgia" w:eastAsia="Times New Roman" w:hAnsi="Georgia" w:cs="Arial"/>
          <w:color w:val="000000"/>
          <w:sz w:val="28"/>
          <w:szCs w:val="28"/>
        </w:rPr>
      </w:pPr>
      <w:r w:rsidRPr="00D83294">
        <w:rPr>
          <w:rFonts w:ascii="Georgia" w:eastAsia="Times New Roman" w:hAnsi="Georgia" w:cs="Arial"/>
          <w:color w:val="000000"/>
          <w:sz w:val="28"/>
          <w:szCs w:val="28"/>
        </w:rPr>
        <w:t>https://www.thebalance.com/how-would-you-handle-an-angry-call-from-a-customer-2059720</w:t>
      </w:r>
    </w:p>
    <w:p w:rsidR="00D83294" w:rsidRDefault="00D83294" w:rsidP="00C567C7">
      <w:pPr>
        <w:shd w:val="clear" w:color="auto" w:fill="EFEFEF"/>
        <w:ind w:left="225"/>
        <w:rPr>
          <w:rFonts w:ascii="Georgia" w:eastAsia="Times New Roman" w:hAnsi="Georgia" w:cs="Arial"/>
          <w:color w:val="000000"/>
          <w:sz w:val="28"/>
          <w:szCs w:val="28"/>
        </w:rPr>
      </w:pPr>
    </w:p>
    <w:p w:rsidR="003220D4" w:rsidRDefault="003220D4" w:rsidP="00C567C7">
      <w:pPr>
        <w:shd w:val="clear" w:color="auto" w:fill="EFEFEF"/>
        <w:ind w:left="225"/>
        <w:rPr>
          <w:rFonts w:ascii="Georgia" w:eastAsia="Times New Roman" w:hAnsi="Georgia" w:cs="Arial"/>
          <w:color w:val="000000"/>
          <w:sz w:val="28"/>
          <w:szCs w:val="28"/>
        </w:rPr>
      </w:pPr>
    </w:p>
    <w:p w:rsidR="003220D4" w:rsidRDefault="003220D4" w:rsidP="00C567C7">
      <w:pPr>
        <w:shd w:val="clear" w:color="auto" w:fill="EFEFEF"/>
        <w:ind w:left="225"/>
        <w:rPr>
          <w:rFonts w:ascii="Georgia" w:eastAsia="Times New Roman" w:hAnsi="Georgia" w:cs="Arial"/>
          <w:color w:val="000000"/>
          <w:sz w:val="28"/>
          <w:szCs w:val="28"/>
        </w:rPr>
      </w:pPr>
    </w:p>
    <w:p w:rsidR="003220D4" w:rsidRDefault="003220D4" w:rsidP="00C567C7">
      <w:pPr>
        <w:shd w:val="clear" w:color="auto" w:fill="EFEFEF"/>
        <w:ind w:left="225"/>
        <w:rPr>
          <w:rFonts w:ascii="Georgia" w:eastAsia="Times New Roman" w:hAnsi="Georgia" w:cs="Arial"/>
          <w:color w:val="000000"/>
          <w:sz w:val="28"/>
          <w:szCs w:val="28"/>
        </w:rPr>
      </w:pPr>
    </w:p>
    <w:p w:rsidR="003220D4" w:rsidRDefault="003220D4" w:rsidP="00C567C7">
      <w:pPr>
        <w:shd w:val="clear" w:color="auto" w:fill="EFEFEF"/>
        <w:ind w:left="225"/>
        <w:rPr>
          <w:rFonts w:ascii="Georgia" w:eastAsia="Times New Roman" w:hAnsi="Georgia" w:cs="Arial"/>
          <w:color w:val="000000"/>
          <w:sz w:val="28"/>
          <w:szCs w:val="28"/>
        </w:rPr>
      </w:pPr>
    </w:p>
    <w:p w:rsidR="00537AC6" w:rsidRDefault="00537AC6" w:rsidP="003220D4">
      <w:pPr>
        <w:shd w:val="clear" w:color="auto" w:fill="FFFFFF"/>
        <w:rPr>
          <w:rFonts w:ascii="merriweather" w:eastAsia="Times New Roman" w:hAnsi="merriweather" w:cs="Arial"/>
          <w:b/>
          <w:bCs/>
          <w:color w:val="000000"/>
          <w:sz w:val="50"/>
          <w:szCs w:val="50"/>
        </w:rPr>
      </w:pPr>
    </w:p>
    <w:p w:rsidR="00537AC6" w:rsidRDefault="00537AC6" w:rsidP="003220D4">
      <w:pPr>
        <w:shd w:val="clear" w:color="auto" w:fill="FFFFFF"/>
        <w:rPr>
          <w:rFonts w:ascii="merriweather" w:eastAsia="Times New Roman" w:hAnsi="merriweather" w:cs="Arial"/>
          <w:b/>
          <w:bCs/>
          <w:color w:val="000000"/>
          <w:sz w:val="50"/>
          <w:szCs w:val="50"/>
        </w:rPr>
      </w:pPr>
    </w:p>
    <w:p w:rsidR="003220D4" w:rsidRPr="003220D4" w:rsidRDefault="003220D4" w:rsidP="003220D4">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24.</w:t>
      </w:r>
      <w:r w:rsidRPr="003220D4">
        <w:rPr>
          <w:rFonts w:ascii="merriweather" w:eastAsia="Times New Roman" w:hAnsi="merriweather" w:cs="Arial"/>
          <w:b/>
          <w:bCs/>
          <w:color w:val="000000"/>
          <w:sz w:val="50"/>
          <w:szCs w:val="50"/>
        </w:rPr>
        <w:t>What are your salary requirements?</w:t>
      </w:r>
    </w:p>
    <w:p w:rsidR="003220D4" w:rsidRPr="003220D4" w:rsidRDefault="003220D4" w:rsidP="003220D4">
      <w:pPr>
        <w:shd w:val="clear" w:color="auto" w:fill="FFFFFF"/>
        <w:rPr>
          <w:rFonts w:ascii="merriweather" w:eastAsia="Times New Roman" w:hAnsi="merriweather" w:cs="Arial"/>
          <w:color w:val="000000"/>
          <w:sz w:val="46"/>
          <w:szCs w:val="46"/>
        </w:rPr>
      </w:pPr>
      <w:r w:rsidRPr="003220D4">
        <w:rPr>
          <w:rFonts w:ascii="merriweather" w:eastAsia="Times New Roman" w:hAnsi="merriweather" w:cs="Arial"/>
          <w:color w:val="000000"/>
          <w:sz w:val="46"/>
          <w:szCs w:val="46"/>
          <w:shd w:val="clear" w:color="auto" w:fill="FCCC6B"/>
        </w:rPr>
        <w:t>Why is this question asked?</w:t>
      </w:r>
    </w:p>
    <w:p w:rsidR="003220D4" w:rsidRPr="003220D4" w:rsidRDefault="003220D4" w:rsidP="003220D4">
      <w:pPr>
        <w:shd w:val="clear" w:color="auto" w:fill="FFFFFF"/>
        <w:rPr>
          <w:rFonts w:ascii="Georgia" w:eastAsia="Times New Roman" w:hAnsi="Georgia" w:cs="Arial"/>
          <w:color w:val="000000"/>
          <w:sz w:val="28"/>
          <w:szCs w:val="28"/>
        </w:rPr>
      </w:pPr>
      <w:r w:rsidRPr="003220D4">
        <w:rPr>
          <w:rFonts w:ascii="Georgia" w:eastAsia="Times New Roman" w:hAnsi="Georgia" w:cs="Arial"/>
          <w:color w:val="000000"/>
          <w:sz w:val="28"/>
          <w:szCs w:val="28"/>
        </w:rPr>
        <w:t>By asking this question, the interviewers want to know if they can afford you before they invest time and resources courting you to come to work for them.</w:t>
      </w:r>
    </w:p>
    <w:p w:rsidR="003220D4" w:rsidRPr="003220D4" w:rsidRDefault="003220D4" w:rsidP="003220D4">
      <w:pPr>
        <w:shd w:val="clear" w:color="auto" w:fill="FFFFFF"/>
        <w:rPr>
          <w:rFonts w:ascii="merriweather" w:eastAsia="Times New Roman" w:hAnsi="merriweather" w:cs="Arial"/>
          <w:color w:val="000000"/>
          <w:sz w:val="46"/>
          <w:szCs w:val="46"/>
        </w:rPr>
      </w:pPr>
      <w:r w:rsidRPr="003220D4">
        <w:rPr>
          <w:rFonts w:ascii="merriweather" w:eastAsia="Times New Roman" w:hAnsi="merriweather" w:cs="Arial"/>
          <w:b/>
          <w:bCs/>
          <w:color w:val="000000"/>
          <w:sz w:val="46"/>
          <w:szCs w:val="46"/>
          <w:shd w:val="clear" w:color="auto" w:fill="FCCC6B"/>
        </w:rPr>
        <w:t>Tips on how to answer this question:</w:t>
      </w:r>
    </w:p>
    <w:p w:rsidR="003220D4" w:rsidRPr="003220D4" w:rsidRDefault="003220D4" w:rsidP="003220D4">
      <w:pPr>
        <w:shd w:val="clear" w:color="auto" w:fill="FFFFFF"/>
        <w:rPr>
          <w:rFonts w:ascii="Georgia" w:eastAsia="Times New Roman" w:hAnsi="Georgia" w:cs="Arial"/>
          <w:color w:val="000000"/>
          <w:sz w:val="28"/>
          <w:szCs w:val="28"/>
        </w:rPr>
      </w:pPr>
      <w:r w:rsidRPr="003220D4">
        <w:rPr>
          <w:rFonts w:ascii="Georgia" w:eastAsia="Times New Roman" w:hAnsi="Georgia" w:cs="Arial"/>
          <w:color w:val="000000"/>
          <w:sz w:val="28"/>
          <w:szCs w:val="28"/>
        </w:rPr>
        <w:t>Be careful while answering questions concerning salary ranges. This is a tricky question which must be approached with utmost caution. Make sure your salary range is neither too high nor too low especially if you are an entry-level professional.</w:t>
      </w:r>
    </w:p>
    <w:p w:rsidR="003220D4" w:rsidRPr="003220D4" w:rsidRDefault="003220D4" w:rsidP="003220D4">
      <w:pPr>
        <w:shd w:val="clear" w:color="auto" w:fill="FFFFFF"/>
        <w:rPr>
          <w:rFonts w:ascii="Georgia" w:eastAsia="Times New Roman" w:hAnsi="Georgia" w:cs="Arial"/>
          <w:color w:val="000000"/>
          <w:sz w:val="28"/>
          <w:szCs w:val="28"/>
        </w:rPr>
      </w:pPr>
      <w:r w:rsidRPr="003220D4">
        <w:rPr>
          <w:rFonts w:ascii="Georgia" w:eastAsia="Times New Roman" w:hAnsi="Georgia" w:cs="Arial"/>
          <w:color w:val="000000"/>
          <w:sz w:val="28"/>
          <w:szCs w:val="28"/>
        </w:rPr>
        <w:t>If you are in an interview, you could try to answer the question in a diligent and broad manner, such as: “My salary expectations are in line with my experience and qualifications.” Or “If this is the right job for me, I am sure we can come to an agreement on salary.” Besides, it is advisable to have a particular salary in mind before coming for the interview.</w:t>
      </w:r>
    </w:p>
    <w:p w:rsidR="003220D4" w:rsidRPr="003220D4" w:rsidRDefault="003220D4" w:rsidP="003220D4">
      <w:pPr>
        <w:shd w:val="clear" w:color="auto" w:fill="FFFFFF"/>
        <w:rPr>
          <w:rFonts w:ascii="Georgia" w:eastAsia="Times New Roman" w:hAnsi="Georgia" w:cs="Arial"/>
          <w:color w:val="000000"/>
          <w:sz w:val="28"/>
          <w:szCs w:val="28"/>
        </w:rPr>
      </w:pPr>
      <w:r w:rsidRPr="003220D4">
        <w:rPr>
          <w:rFonts w:ascii="Georgia" w:eastAsia="Times New Roman" w:hAnsi="Georgia" w:cs="Arial"/>
          <w:color w:val="000000"/>
          <w:sz w:val="28"/>
          <w:szCs w:val="28"/>
        </w:rPr>
        <w:t>There are many websites that offer salary averages and estimates. Sites like Salary.com, Payscale.com, and Indeed.com all offer comparable data. If you have more time, try to look at more than one source you may get a better perspective of range.</w:t>
      </w:r>
    </w:p>
    <w:p w:rsidR="003220D4" w:rsidRPr="003220D4" w:rsidRDefault="003220D4" w:rsidP="003220D4">
      <w:pPr>
        <w:shd w:val="clear" w:color="auto" w:fill="FCCC6B"/>
        <w:jc w:val="center"/>
        <w:rPr>
          <w:rFonts w:ascii="Georgia" w:eastAsia="Times New Roman" w:hAnsi="Georgia" w:cs="Arial"/>
          <w:color w:val="000000"/>
          <w:sz w:val="28"/>
          <w:szCs w:val="28"/>
        </w:rPr>
      </w:pPr>
      <w:r w:rsidRPr="003220D4">
        <w:rPr>
          <w:rFonts w:ascii="Georgia" w:eastAsia="Times New Roman" w:hAnsi="Georgia" w:cs="Arial"/>
          <w:b/>
          <w:bCs/>
          <w:color w:val="000000"/>
          <w:sz w:val="46"/>
          <w:szCs w:val="46"/>
        </w:rPr>
        <w:t>Good Answer:</w:t>
      </w:r>
    </w:p>
    <w:p w:rsidR="003220D4" w:rsidRPr="003220D4" w:rsidRDefault="003220D4" w:rsidP="003220D4">
      <w:pPr>
        <w:shd w:val="clear" w:color="auto" w:fill="FCCC6B"/>
        <w:rPr>
          <w:rFonts w:ascii="Georgia" w:eastAsia="Times New Roman" w:hAnsi="Georgia" w:cs="Arial"/>
          <w:color w:val="000000"/>
          <w:sz w:val="28"/>
          <w:szCs w:val="28"/>
        </w:rPr>
      </w:pPr>
      <w:r w:rsidRPr="003220D4">
        <w:rPr>
          <w:rFonts w:ascii="Georgia" w:eastAsia="Times New Roman" w:hAnsi="Georgia" w:cs="Arial"/>
          <w:color w:val="000000"/>
          <w:sz w:val="28"/>
          <w:szCs w:val="28"/>
        </w:rPr>
        <w:t>I would like my remuneration to be in line with the amount and kind of work that I am involved in. Usually, around an amount of $$$ to $$$ is what I would be expecting. I am sure I will be a great fit for the company and do justice to the role I am assigned to.</w:t>
      </w:r>
    </w:p>
    <w:p w:rsidR="003220D4" w:rsidRPr="003220D4" w:rsidRDefault="003220D4" w:rsidP="003220D4">
      <w:pPr>
        <w:shd w:val="clear" w:color="auto" w:fill="FFFFFF"/>
        <w:rPr>
          <w:rFonts w:ascii="Georgia" w:eastAsia="Times New Roman" w:hAnsi="Georgia" w:cs="Arial"/>
          <w:color w:val="000000"/>
          <w:sz w:val="28"/>
          <w:szCs w:val="28"/>
        </w:rPr>
      </w:pPr>
      <w:r w:rsidRPr="003220D4">
        <w:rPr>
          <w:rFonts w:ascii="Georgia" w:eastAsia="Times New Roman" w:hAnsi="Georgia" w:cs="Arial"/>
          <w:b/>
          <w:bCs/>
          <w:color w:val="000000"/>
          <w:sz w:val="36"/>
          <w:szCs w:val="36"/>
        </w:rPr>
        <w:t>  Reference Links:</w:t>
      </w:r>
    </w:p>
    <w:p w:rsidR="003220D4" w:rsidRPr="003220D4" w:rsidRDefault="003220D4" w:rsidP="00537AC6">
      <w:pPr>
        <w:numPr>
          <w:ilvl w:val="0"/>
          <w:numId w:val="37"/>
        </w:numPr>
        <w:shd w:val="clear" w:color="auto" w:fill="FFFFFF"/>
        <w:ind w:left="225"/>
        <w:rPr>
          <w:rFonts w:ascii="Georgia" w:eastAsia="Times New Roman" w:hAnsi="Georgia" w:cs="Arial"/>
          <w:color w:val="000000"/>
          <w:sz w:val="28"/>
          <w:szCs w:val="28"/>
        </w:rPr>
      </w:pPr>
      <w:r w:rsidRPr="003220D4">
        <w:rPr>
          <w:rFonts w:ascii="Georgia" w:eastAsia="Times New Roman" w:hAnsi="Georgia" w:cs="Arial"/>
          <w:color w:val="000000"/>
          <w:sz w:val="28"/>
          <w:szCs w:val="28"/>
        </w:rPr>
        <w:t>https://www.thebalance.com/interview-questions-about-your-salary-expectations-2061235</w:t>
      </w:r>
    </w:p>
    <w:p w:rsidR="003220D4" w:rsidRPr="003220D4" w:rsidRDefault="003220D4" w:rsidP="00537AC6">
      <w:pPr>
        <w:numPr>
          <w:ilvl w:val="0"/>
          <w:numId w:val="37"/>
        </w:numPr>
        <w:shd w:val="clear" w:color="auto" w:fill="FFFFFF"/>
        <w:ind w:left="225"/>
        <w:rPr>
          <w:rFonts w:ascii="Georgia" w:eastAsia="Times New Roman" w:hAnsi="Georgia" w:cs="Arial"/>
          <w:color w:val="000000"/>
          <w:sz w:val="28"/>
          <w:szCs w:val="28"/>
        </w:rPr>
      </w:pPr>
      <w:r w:rsidRPr="003220D4">
        <w:rPr>
          <w:rFonts w:ascii="Georgia" w:eastAsia="Times New Roman" w:hAnsi="Georgia" w:cs="Arial"/>
          <w:color w:val="000000"/>
          <w:sz w:val="28"/>
          <w:szCs w:val="28"/>
        </w:rPr>
        <w:t>https://biginterview.com/blog/2015/10/salary-expectations.html</w:t>
      </w:r>
    </w:p>
    <w:p w:rsidR="003220D4" w:rsidRDefault="003220D4"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BA2645" w:rsidRDefault="00BA2645" w:rsidP="00C567C7">
      <w:pPr>
        <w:shd w:val="clear" w:color="auto" w:fill="EFEFEF"/>
        <w:ind w:left="225"/>
        <w:rPr>
          <w:rFonts w:ascii="Georgia" w:eastAsia="Times New Roman" w:hAnsi="Georgia" w:cs="Arial"/>
          <w:color w:val="000000"/>
          <w:sz w:val="28"/>
          <w:szCs w:val="28"/>
        </w:rPr>
      </w:pPr>
    </w:p>
    <w:p w:rsidR="00537AC6" w:rsidRDefault="00537AC6" w:rsidP="00BA2645">
      <w:pPr>
        <w:shd w:val="clear" w:color="auto" w:fill="EFEFEF"/>
        <w:rPr>
          <w:rFonts w:ascii="merriweather" w:eastAsia="Times New Roman" w:hAnsi="merriweather" w:cs="Arial"/>
          <w:b/>
          <w:bCs/>
          <w:color w:val="000000"/>
          <w:sz w:val="50"/>
          <w:szCs w:val="50"/>
        </w:rPr>
      </w:pPr>
    </w:p>
    <w:p w:rsidR="00BA2645" w:rsidRPr="00BA2645" w:rsidRDefault="00BA2645" w:rsidP="00BA2645">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25.</w:t>
      </w:r>
      <w:r w:rsidRPr="00BA2645">
        <w:rPr>
          <w:rFonts w:ascii="merriweather" w:eastAsia="Times New Roman" w:hAnsi="merriweather" w:cs="Arial"/>
          <w:b/>
          <w:bCs/>
          <w:color w:val="000000"/>
          <w:sz w:val="50"/>
          <w:szCs w:val="50"/>
        </w:rPr>
        <w:t>Give a time when you went above and beyond the requirements for a project.</w:t>
      </w:r>
    </w:p>
    <w:p w:rsidR="00BA2645" w:rsidRPr="00BA2645" w:rsidRDefault="00BA2645" w:rsidP="00BA2645">
      <w:pPr>
        <w:shd w:val="clear" w:color="auto" w:fill="EFEFEF"/>
        <w:rPr>
          <w:rFonts w:ascii="merriweather" w:eastAsia="Times New Roman" w:hAnsi="merriweather" w:cs="Arial"/>
          <w:color w:val="000000"/>
          <w:sz w:val="46"/>
          <w:szCs w:val="46"/>
        </w:rPr>
      </w:pPr>
      <w:r w:rsidRPr="00BA2645">
        <w:rPr>
          <w:rFonts w:ascii="merriweather" w:eastAsia="Times New Roman" w:hAnsi="merriweather" w:cs="Arial"/>
          <w:color w:val="000000"/>
          <w:sz w:val="46"/>
          <w:szCs w:val="46"/>
          <w:shd w:val="clear" w:color="auto" w:fill="FCCC6B"/>
        </w:rPr>
        <w:t>Why is this question asked?</w:t>
      </w:r>
    </w:p>
    <w:p w:rsidR="00BA2645" w:rsidRPr="00BA2645" w:rsidRDefault="00BA2645" w:rsidP="00BA2645">
      <w:pPr>
        <w:shd w:val="clear" w:color="auto" w:fill="EFEFEF"/>
        <w:rPr>
          <w:rFonts w:ascii="Georgia" w:eastAsia="Times New Roman" w:hAnsi="Georgia" w:cs="Arial"/>
          <w:color w:val="000000"/>
          <w:sz w:val="28"/>
          <w:szCs w:val="28"/>
        </w:rPr>
      </w:pPr>
      <w:r w:rsidRPr="00BA2645">
        <w:rPr>
          <w:rFonts w:ascii="Georgia" w:eastAsia="Times New Roman" w:hAnsi="Georgia" w:cs="Arial"/>
          <w:color w:val="000000"/>
          <w:sz w:val="28"/>
          <w:szCs w:val="28"/>
        </w:rPr>
        <w:t>When asking for an example of something, interviewers generally are trying to confirm that you have that particular quality. They may be less interested in your actual example, but they are interested in how confidently you are able to demonstrate this ability in yourself.</w:t>
      </w:r>
    </w:p>
    <w:p w:rsidR="00BA2645" w:rsidRPr="00BA2645" w:rsidRDefault="00BA2645" w:rsidP="00BA2645">
      <w:pPr>
        <w:shd w:val="clear" w:color="auto" w:fill="EFEFEF"/>
        <w:rPr>
          <w:rFonts w:ascii="merriweather" w:eastAsia="Times New Roman" w:hAnsi="merriweather" w:cs="Arial"/>
          <w:color w:val="000000"/>
          <w:sz w:val="46"/>
          <w:szCs w:val="46"/>
        </w:rPr>
      </w:pPr>
      <w:r w:rsidRPr="00BA2645">
        <w:rPr>
          <w:rFonts w:ascii="merriweather" w:eastAsia="Times New Roman" w:hAnsi="merriweather" w:cs="Arial"/>
          <w:b/>
          <w:bCs/>
          <w:color w:val="000000"/>
          <w:sz w:val="46"/>
          <w:szCs w:val="46"/>
          <w:shd w:val="clear" w:color="auto" w:fill="FCCC6B"/>
        </w:rPr>
        <w:t>Tips on how to answer this question:</w:t>
      </w:r>
    </w:p>
    <w:p w:rsidR="00BA2645" w:rsidRPr="00BA2645" w:rsidRDefault="00BA2645" w:rsidP="00BA2645">
      <w:pPr>
        <w:shd w:val="clear" w:color="auto" w:fill="EFEFEF"/>
        <w:rPr>
          <w:rFonts w:ascii="Georgia" w:eastAsia="Times New Roman" w:hAnsi="Georgia" w:cs="Arial"/>
          <w:color w:val="000000"/>
          <w:sz w:val="28"/>
          <w:szCs w:val="28"/>
        </w:rPr>
      </w:pPr>
      <w:r w:rsidRPr="00BA2645">
        <w:rPr>
          <w:rFonts w:ascii="Georgia" w:eastAsia="Times New Roman" w:hAnsi="Georgia" w:cs="Arial"/>
          <w:color w:val="000000"/>
          <w:sz w:val="28"/>
          <w:szCs w:val="28"/>
        </w:rPr>
        <w:t>Mention your specific and unique attributes in a concise manner that helped you successfully complete the project. If you select hard work as an attribute, makes sure you explain the reason behind it. The following ideas will guide you in your answers:</w:t>
      </w:r>
    </w:p>
    <w:p w:rsidR="00BA2645" w:rsidRPr="00BA2645" w:rsidRDefault="00BA2645" w:rsidP="00537AC6">
      <w:pPr>
        <w:numPr>
          <w:ilvl w:val="0"/>
          <w:numId w:val="38"/>
        </w:numPr>
        <w:shd w:val="clear" w:color="auto" w:fill="EFEFEF"/>
        <w:ind w:left="375"/>
        <w:rPr>
          <w:rFonts w:ascii="Georgia" w:eastAsia="Times New Roman" w:hAnsi="Georgia" w:cs="Arial"/>
          <w:color w:val="000000"/>
          <w:sz w:val="28"/>
          <w:szCs w:val="28"/>
        </w:rPr>
      </w:pPr>
      <w:r w:rsidRPr="00BA2645">
        <w:rPr>
          <w:rFonts w:ascii="Georgia" w:eastAsia="Times New Roman" w:hAnsi="Georgia" w:cs="Arial"/>
          <w:color w:val="000000"/>
          <w:sz w:val="28"/>
          <w:szCs w:val="28"/>
        </w:rPr>
        <w:t>Make sure your answer is directed at the quality asked in the question. Lengthy and boring explanations will not help your case.</w:t>
      </w:r>
    </w:p>
    <w:p w:rsidR="00BA2645" w:rsidRPr="00BA2645" w:rsidRDefault="00BA2645" w:rsidP="00537AC6">
      <w:pPr>
        <w:numPr>
          <w:ilvl w:val="0"/>
          <w:numId w:val="38"/>
        </w:numPr>
        <w:shd w:val="clear" w:color="auto" w:fill="EFEFEF"/>
        <w:ind w:left="375"/>
        <w:rPr>
          <w:rFonts w:ascii="Georgia" w:eastAsia="Times New Roman" w:hAnsi="Georgia" w:cs="Arial"/>
          <w:color w:val="000000"/>
          <w:sz w:val="28"/>
          <w:szCs w:val="28"/>
        </w:rPr>
      </w:pPr>
      <w:r w:rsidRPr="00BA2645">
        <w:rPr>
          <w:rFonts w:ascii="Georgia" w:eastAsia="Times New Roman" w:hAnsi="Georgia" w:cs="Arial"/>
          <w:color w:val="000000"/>
          <w:sz w:val="28"/>
          <w:szCs w:val="28"/>
        </w:rPr>
        <w:t>It will be especially effective if your example is from a working experience in a related field.</w:t>
      </w:r>
    </w:p>
    <w:p w:rsidR="00BA2645" w:rsidRPr="00BA2645" w:rsidRDefault="00BA2645" w:rsidP="00BA2645">
      <w:pPr>
        <w:shd w:val="clear" w:color="auto" w:fill="FCCC6B"/>
        <w:jc w:val="center"/>
        <w:rPr>
          <w:rFonts w:ascii="Georgia" w:eastAsia="Times New Roman" w:hAnsi="Georgia" w:cs="Arial"/>
          <w:color w:val="000000"/>
          <w:sz w:val="28"/>
          <w:szCs w:val="28"/>
        </w:rPr>
      </w:pPr>
      <w:r w:rsidRPr="00BA2645">
        <w:rPr>
          <w:rFonts w:ascii="Georgia" w:eastAsia="Times New Roman" w:hAnsi="Georgia" w:cs="Arial"/>
          <w:b/>
          <w:bCs/>
          <w:color w:val="000000"/>
          <w:sz w:val="46"/>
          <w:szCs w:val="46"/>
        </w:rPr>
        <w:t>Good Answer:</w:t>
      </w:r>
    </w:p>
    <w:p w:rsidR="00BA2645" w:rsidRPr="00BA2645" w:rsidRDefault="00BA2645" w:rsidP="00BA2645">
      <w:pPr>
        <w:shd w:val="clear" w:color="auto" w:fill="FCCC6B"/>
        <w:rPr>
          <w:rFonts w:ascii="Georgia" w:eastAsia="Times New Roman" w:hAnsi="Georgia" w:cs="Arial"/>
          <w:color w:val="000000"/>
          <w:sz w:val="28"/>
          <w:szCs w:val="28"/>
        </w:rPr>
      </w:pPr>
      <w:r w:rsidRPr="00BA2645">
        <w:rPr>
          <w:rFonts w:ascii="Georgia" w:eastAsia="Times New Roman" w:hAnsi="Georgia" w:cs="Arial"/>
          <w:color w:val="000000"/>
          <w:sz w:val="28"/>
          <w:szCs w:val="28"/>
        </w:rPr>
        <w:t>At my previous job, I had the responsibility of developing a product based on the given sample statistics. But, I realised that to improve the efficiency of the product, a larger data set is required to achieve accuracy. Hence, I took it upon myself to collect more data and compute the statistics according to the larger data set and then began developing the product. This was greatly appreciated by my seniors, as I not only improved the efficiency of the product, but also finished developing it within the allotted time.</w:t>
      </w:r>
    </w:p>
    <w:p w:rsidR="00BA2645" w:rsidRPr="00BA2645" w:rsidRDefault="00BA2645" w:rsidP="00BA2645">
      <w:pPr>
        <w:shd w:val="clear" w:color="auto" w:fill="EFEFEF"/>
        <w:rPr>
          <w:rFonts w:ascii="Georgia" w:eastAsia="Times New Roman" w:hAnsi="Georgia" w:cs="Arial"/>
          <w:color w:val="000000"/>
          <w:sz w:val="28"/>
          <w:szCs w:val="28"/>
        </w:rPr>
      </w:pPr>
      <w:r w:rsidRPr="00BA2645">
        <w:rPr>
          <w:rFonts w:ascii="Georgia" w:eastAsia="Times New Roman" w:hAnsi="Georgia" w:cs="Arial"/>
          <w:b/>
          <w:bCs/>
          <w:color w:val="000000"/>
          <w:sz w:val="36"/>
          <w:szCs w:val="36"/>
        </w:rPr>
        <w:t>  Reference Links:</w:t>
      </w:r>
    </w:p>
    <w:p w:rsidR="00BA2645" w:rsidRPr="00BA2645" w:rsidRDefault="00BA2645" w:rsidP="00537AC6">
      <w:pPr>
        <w:numPr>
          <w:ilvl w:val="0"/>
          <w:numId w:val="39"/>
        </w:numPr>
        <w:shd w:val="clear" w:color="auto" w:fill="EFEFEF"/>
        <w:ind w:left="225"/>
        <w:rPr>
          <w:rFonts w:ascii="Georgia" w:eastAsia="Times New Roman" w:hAnsi="Georgia" w:cs="Arial"/>
          <w:color w:val="000000"/>
          <w:sz w:val="28"/>
          <w:szCs w:val="28"/>
        </w:rPr>
      </w:pPr>
      <w:r w:rsidRPr="00BA2645">
        <w:rPr>
          <w:rFonts w:ascii="Georgia" w:eastAsia="Times New Roman" w:hAnsi="Georgia" w:cs="Arial"/>
          <w:color w:val="000000"/>
          <w:sz w:val="28"/>
          <w:szCs w:val="28"/>
        </w:rPr>
        <w:t>https://www.livecareer.com/interview/questions/give-time-you-went-above-beyond-requirements-project</w:t>
      </w:r>
    </w:p>
    <w:p w:rsidR="00BA2645" w:rsidRPr="00BA2645" w:rsidRDefault="00BA2645" w:rsidP="00537AC6">
      <w:pPr>
        <w:numPr>
          <w:ilvl w:val="0"/>
          <w:numId w:val="39"/>
        </w:numPr>
        <w:shd w:val="clear" w:color="auto" w:fill="EFEFEF"/>
        <w:ind w:left="225"/>
        <w:rPr>
          <w:rFonts w:ascii="Georgia" w:eastAsia="Times New Roman" w:hAnsi="Georgia" w:cs="Arial"/>
          <w:color w:val="000000"/>
          <w:sz w:val="28"/>
          <w:szCs w:val="28"/>
        </w:rPr>
      </w:pPr>
      <w:r w:rsidRPr="00BA2645">
        <w:rPr>
          <w:rFonts w:ascii="Georgia" w:eastAsia="Times New Roman" w:hAnsi="Georgia" w:cs="Arial"/>
          <w:color w:val="000000"/>
          <w:sz w:val="28"/>
          <w:szCs w:val="28"/>
        </w:rPr>
        <w:t>https://collegegrad.com/tough-interview-questions/tell-me-about-a-time-when-you-went-above-and-beyond</w:t>
      </w:r>
    </w:p>
    <w:p w:rsidR="00BA2645" w:rsidRDefault="00BA2645" w:rsidP="00C567C7">
      <w:pPr>
        <w:shd w:val="clear" w:color="auto" w:fill="EFEFEF"/>
        <w:ind w:left="225"/>
        <w:rPr>
          <w:rFonts w:ascii="Georgia" w:eastAsia="Times New Roman" w:hAnsi="Georgia" w:cs="Arial"/>
          <w:color w:val="000000"/>
          <w:sz w:val="28"/>
          <w:szCs w:val="28"/>
        </w:rPr>
      </w:pPr>
    </w:p>
    <w:p w:rsidR="00DC2F1A" w:rsidRDefault="00DC2F1A" w:rsidP="00C567C7">
      <w:pPr>
        <w:shd w:val="clear" w:color="auto" w:fill="EFEFEF"/>
        <w:ind w:left="225"/>
        <w:rPr>
          <w:rFonts w:ascii="Georgia" w:eastAsia="Times New Roman" w:hAnsi="Georgia" w:cs="Arial"/>
          <w:color w:val="000000"/>
          <w:sz w:val="28"/>
          <w:szCs w:val="28"/>
        </w:rPr>
      </w:pPr>
    </w:p>
    <w:p w:rsidR="00DC2F1A" w:rsidRDefault="00DC2F1A" w:rsidP="00C567C7">
      <w:pPr>
        <w:shd w:val="clear" w:color="auto" w:fill="EFEFEF"/>
        <w:ind w:left="225"/>
        <w:rPr>
          <w:rFonts w:ascii="Georgia" w:eastAsia="Times New Roman" w:hAnsi="Georgia" w:cs="Arial"/>
          <w:color w:val="000000"/>
          <w:sz w:val="28"/>
          <w:szCs w:val="28"/>
        </w:rPr>
      </w:pPr>
    </w:p>
    <w:p w:rsidR="00DC2F1A" w:rsidRDefault="00DC2F1A" w:rsidP="00C567C7">
      <w:pPr>
        <w:shd w:val="clear" w:color="auto" w:fill="EFEFEF"/>
        <w:ind w:left="225"/>
        <w:rPr>
          <w:rFonts w:ascii="Georgia" w:eastAsia="Times New Roman" w:hAnsi="Georgia" w:cs="Arial"/>
          <w:color w:val="000000"/>
          <w:sz w:val="28"/>
          <w:szCs w:val="28"/>
        </w:rPr>
      </w:pPr>
    </w:p>
    <w:p w:rsidR="00DC2F1A" w:rsidRDefault="00DC2F1A" w:rsidP="00C567C7">
      <w:pPr>
        <w:shd w:val="clear" w:color="auto" w:fill="EFEFEF"/>
        <w:ind w:left="225"/>
        <w:rPr>
          <w:rFonts w:ascii="Georgia" w:eastAsia="Times New Roman" w:hAnsi="Georgia" w:cs="Arial"/>
          <w:color w:val="000000"/>
          <w:sz w:val="28"/>
          <w:szCs w:val="28"/>
        </w:rPr>
      </w:pPr>
    </w:p>
    <w:p w:rsidR="00DC2F1A" w:rsidRDefault="00DC2F1A" w:rsidP="00C567C7">
      <w:pPr>
        <w:shd w:val="clear" w:color="auto" w:fill="EFEFEF"/>
        <w:ind w:left="225"/>
        <w:rPr>
          <w:rFonts w:ascii="Georgia" w:eastAsia="Times New Roman" w:hAnsi="Georgia" w:cs="Arial"/>
          <w:color w:val="000000"/>
          <w:sz w:val="28"/>
          <w:szCs w:val="28"/>
        </w:rPr>
      </w:pPr>
    </w:p>
    <w:p w:rsidR="00537AC6" w:rsidRDefault="00537AC6" w:rsidP="00DC2F1A">
      <w:pPr>
        <w:shd w:val="clear" w:color="auto" w:fill="FFFFFF"/>
        <w:rPr>
          <w:rFonts w:ascii="merriweather" w:eastAsia="Times New Roman" w:hAnsi="merriweather" w:cs="Arial"/>
          <w:b/>
          <w:bCs/>
          <w:color w:val="000000"/>
          <w:sz w:val="50"/>
          <w:szCs w:val="50"/>
        </w:rPr>
      </w:pPr>
    </w:p>
    <w:p w:rsidR="00537AC6" w:rsidRDefault="00537AC6" w:rsidP="00DC2F1A">
      <w:pPr>
        <w:shd w:val="clear" w:color="auto" w:fill="FFFFFF"/>
        <w:rPr>
          <w:rFonts w:ascii="merriweather" w:eastAsia="Times New Roman" w:hAnsi="merriweather" w:cs="Arial"/>
          <w:b/>
          <w:bCs/>
          <w:color w:val="000000"/>
          <w:sz w:val="50"/>
          <w:szCs w:val="50"/>
        </w:rPr>
      </w:pPr>
    </w:p>
    <w:p w:rsidR="00DC2F1A" w:rsidRPr="00DC2F1A" w:rsidRDefault="00DC2F1A" w:rsidP="00DC2F1A">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26.</w:t>
      </w:r>
      <w:r w:rsidRPr="00DC2F1A">
        <w:rPr>
          <w:rFonts w:ascii="merriweather" w:eastAsia="Times New Roman" w:hAnsi="merriweather" w:cs="Arial"/>
          <w:b/>
          <w:bCs/>
          <w:color w:val="000000"/>
          <w:sz w:val="50"/>
          <w:szCs w:val="50"/>
        </w:rPr>
        <w:t>Who are our competitors?</w:t>
      </w:r>
    </w:p>
    <w:p w:rsidR="00DC2F1A" w:rsidRPr="00DC2F1A" w:rsidRDefault="00DC2F1A" w:rsidP="00DC2F1A">
      <w:pPr>
        <w:shd w:val="clear" w:color="auto" w:fill="FFFFFF"/>
        <w:rPr>
          <w:rFonts w:ascii="merriweather" w:eastAsia="Times New Roman" w:hAnsi="merriweather" w:cs="Arial"/>
          <w:color w:val="000000"/>
          <w:sz w:val="46"/>
          <w:szCs w:val="46"/>
        </w:rPr>
      </w:pPr>
      <w:r w:rsidRPr="00DC2F1A">
        <w:rPr>
          <w:rFonts w:ascii="merriweather" w:eastAsia="Times New Roman" w:hAnsi="merriweather" w:cs="Arial"/>
          <w:color w:val="000000"/>
          <w:sz w:val="46"/>
          <w:szCs w:val="46"/>
          <w:shd w:val="clear" w:color="auto" w:fill="FCCC6B"/>
        </w:rPr>
        <w:t>Why is this question asked?</w:t>
      </w:r>
    </w:p>
    <w:p w:rsidR="00DC2F1A" w:rsidRPr="00DC2F1A" w:rsidRDefault="00DC2F1A" w:rsidP="00DC2F1A">
      <w:pPr>
        <w:shd w:val="clear" w:color="auto" w:fill="FFFFFF"/>
        <w:rPr>
          <w:rFonts w:ascii="Georgia" w:eastAsia="Times New Roman" w:hAnsi="Georgia" w:cs="Arial"/>
          <w:color w:val="000000"/>
          <w:sz w:val="28"/>
          <w:szCs w:val="28"/>
        </w:rPr>
      </w:pPr>
      <w:r w:rsidRPr="00DC2F1A">
        <w:rPr>
          <w:rFonts w:ascii="Georgia" w:eastAsia="Times New Roman" w:hAnsi="Georgia" w:cs="Arial"/>
          <w:color w:val="000000"/>
          <w:sz w:val="28"/>
          <w:szCs w:val="28"/>
        </w:rPr>
        <w:t>In today’s day and age, competition in every industry is fierce and hiring managers look for candidates who are aware of this fierce competition. Not knowing the answers for this question would naturally deem you unfit as a simple google search would yield the desired results. Hence, prepare well for this question.</w:t>
      </w:r>
    </w:p>
    <w:p w:rsidR="00DC2F1A" w:rsidRPr="00DC2F1A" w:rsidRDefault="00DC2F1A" w:rsidP="00DC2F1A">
      <w:pPr>
        <w:shd w:val="clear" w:color="auto" w:fill="FFFFFF"/>
        <w:rPr>
          <w:rFonts w:ascii="merriweather" w:eastAsia="Times New Roman" w:hAnsi="merriweather" w:cs="Arial"/>
          <w:color w:val="000000"/>
          <w:sz w:val="46"/>
          <w:szCs w:val="46"/>
        </w:rPr>
      </w:pPr>
      <w:r w:rsidRPr="00DC2F1A">
        <w:rPr>
          <w:rFonts w:ascii="merriweather" w:eastAsia="Times New Roman" w:hAnsi="merriweather" w:cs="Arial"/>
          <w:b/>
          <w:bCs/>
          <w:color w:val="000000"/>
          <w:sz w:val="46"/>
          <w:szCs w:val="46"/>
          <w:shd w:val="clear" w:color="auto" w:fill="FCCC6B"/>
        </w:rPr>
        <w:t>Tips on how to answer this question:</w:t>
      </w:r>
    </w:p>
    <w:p w:rsidR="00DC2F1A" w:rsidRPr="00DC2F1A" w:rsidRDefault="00DC2F1A" w:rsidP="00DC2F1A">
      <w:pPr>
        <w:shd w:val="clear" w:color="auto" w:fill="FFFFFF"/>
        <w:rPr>
          <w:rFonts w:ascii="Georgia" w:eastAsia="Times New Roman" w:hAnsi="Georgia" w:cs="Arial"/>
          <w:color w:val="000000"/>
          <w:sz w:val="28"/>
          <w:szCs w:val="28"/>
        </w:rPr>
      </w:pPr>
      <w:r w:rsidRPr="00DC2F1A">
        <w:rPr>
          <w:rFonts w:ascii="Georgia" w:eastAsia="Times New Roman" w:hAnsi="Georgia" w:cs="Arial"/>
          <w:color w:val="000000"/>
          <w:sz w:val="28"/>
          <w:szCs w:val="28"/>
        </w:rPr>
        <w:t>First off, you must know the ins and outs of the company you are applying to. Research about their growth and their current products/services. Next, you must do a detailed study of their competitors as well so you know how the company can tackle the competition. Bring your analysis to the table, rather than reporting the facts. Talk about how you see the competition and bring up some valuable insights. You could also talk how the company’s strategies are better as compared to the rest.</w:t>
      </w:r>
    </w:p>
    <w:p w:rsidR="00DC2F1A" w:rsidRPr="00DC2F1A" w:rsidRDefault="00DC2F1A" w:rsidP="00DC2F1A">
      <w:pPr>
        <w:shd w:val="clear" w:color="auto" w:fill="FCCC6B"/>
        <w:jc w:val="center"/>
        <w:rPr>
          <w:rFonts w:ascii="Georgia" w:eastAsia="Times New Roman" w:hAnsi="Georgia" w:cs="Arial"/>
          <w:color w:val="000000"/>
          <w:sz w:val="28"/>
          <w:szCs w:val="28"/>
        </w:rPr>
      </w:pPr>
      <w:r w:rsidRPr="00DC2F1A">
        <w:rPr>
          <w:rFonts w:ascii="Georgia" w:eastAsia="Times New Roman" w:hAnsi="Georgia" w:cs="Arial"/>
          <w:b/>
          <w:bCs/>
          <w:color w:val="000000"/>
          <w:sz w:val="46"/>
          <w:szCs w:val="46"/>
        </w:rPr>
        <w:t>Good Answer:</w:t>
      </w:r>
    </w:p>
    <w:p w:rsidR="00DC2F1A" w:rsidRPr="00DC2F1A" w:rsidRDefault="00DC2F1A" w:rsidP="00DC2F1A">
      <w:pPr>
        <w:shd w:val="clear" w:color="auto" w:fill="FCCC6B"/>
        <w:rPr>
          <w:rFonts w:ascii="Georgia" w:eastAsia="Times New Roman" w:hAnsi="Georgia" w:cs="Arial"/>
          <w:color w:val="000000"/>
          <w:sz w:val="28"/>
          <w:szCs w:val="28"/>
        </w:rPr>
      </w:pPr>
      <w:r w:rsidRPr="00DC2F1A">
        <w:rPr>
          <w:rFonts w:ascii="Georgia" w:eastAsia="Times New Roman" w:hAnsi="Georgia" w:cs="Arial"/>
          <w:color w:val="000000"/>
          <w:sz w:val="28"/>
          <w:szCs w:val="28"/>
        </w:rPr>
        <w:t>I believe the primary competitor would be company X, as they have established themselves in this field for years together. They have a wider client base. But I feel, your company has fresh energy with innovative marketing techniques, which I'm sure will help take the company ahead of X in no time.</w:t>
      </w:r>
    </w:p>
    <w:p w:rsidR="00DC2F1A" w:rsidRPr="00DC2F1A" w:rsidRDefault="00DC2F1A" w:rsidP="00DC2F1A">
      <w:pPr>
        <w:shd w:val="clear" w:color="auto" w:fill="FFFFFF"/>
        <w:rPr>
          <w:rFonts w:ascii="Georgia" w:eastAsia="Times New Roman" w:hAnsi="Georgia" w:cs="Arial"/>
          <w:color w:val="000000"/>
          <w:sz w:val="28"/>
          <w:szCs w:val="28"/>
        </w:rPr>
      </w:pPr>
      <w:r w:rsidRPr="00DC2F1A">
        <w:rPr>
          <w:rFonts w:ascii="Georgia" w:eastAsia="Times New Roman" w:hAnsi="Georgia" w:cs="Arial"/>
          <w:b/>
          <w:bCs/>
          <w:color w:val="000000"/>
          <w:sz w:val="36"/>
          <w:szCs w:val="36"/>
        </w:rPr>
        <w:t>  Reference Links:</w:t>
      </w:r>
    </w:p>
    <w:p w:rsidR="00DC2F1A" w:rsidRPr="00DC2F1A" w:rsidRDefault="00DC2F1A" w:rsidP="00537AC6">
      <w:pPr>
        <w:numPr>
          <w:ilvl w:val="0"/>
          <w:numId w:val="40"/>
        </w:numPr>
        <w:shd w:val="clear" w:color="auto" w:fill="FFFFFF"/>
        <w:ind w:left="225"/>
        <w:rPr>
          <w:rFonts w:ascii="Georgia" w:eastAsia="Times New Roman" w:hAnsi="Georgia" w:cs="Arial"/>
          <w:color w:val="000000"/>
          <w:sz w:val="28"/>
          <w:szCs w:val="28"/>
        </w:rPr>
      </w:pPr>
      <w:r w:rsidRPr="00DC2F1A">
        <w:rPr>
          <w:rFonts w:ascii="Georgia" w:eastAsia="Times New Roman" w:hAnsi="Georgia" w:cs="Arial"/>
          <w:color w:val="000000"/>
          <w:sz w:val="28"/>
          <w:szCs w:val="28"/>
        </w:rPr>
        <w:t>https://everydayinterviewtips.com/interview-question-what-do-you-know-about-our-competitors/</w:t>
      </w:r>
    </w:p>
    <w:p w:rsidR="00DC2F1A" w:rsidRPr="00DC2F1A" w:rsidRDefault="00DC2F1A" w:rsidP="00537AC6">
      <w:pPr>
        <w:numPr>
          <w:ilvl w:val="0"/>
          <w:numId w:val="40"/>
        </w:numPr>
        <w:shd w:val="clear" w:color="auto" w:fill="FFFFFF"/>
        <w:ind w:left="225"/>
        <w:rPr>
          <w:rFonts w:ascii="Georgia" w:eastAsia="Times New Roman" w:hAnsi="Georgia" w:cs="Arial"/>
          <w:color w:val="000000"/>
          <w:sz w:val="28"/>
          <w:szCs w:val="28"/>
        </w:rPr>
      </w:pPr>
      <w:r w:rsidRPr="00DC2F1A">
        <w:rPr>
          <w:rFonts w:ascii="Georgia" w:eastAsia="Times New Roman" w:hAnsi="Georgia" w:cs="Arial"/>
          <w:color w:val="000000"/>
          <w:sz w:val="28"/>
          <w:szCs w:val="28"/>
        </w:rPr>
        <w:t>https://www.cvcentre.co.uk/careers-advice/interview-preparation-help/how-do-you-feel-we-compare-to-our-competitors</w:t>
      </w:r>
    </w:p>
    <w:p w:rsidR="00DC2F1A" w:rsidRDefault="00DC2F1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433E0A" w:rsidRDefault="00433E0A" w:rsidP="00C567C7">
      <w:pPr>
        <w:shd w:val="clear" w:color="auto" w:fill="EFEFEF"/>
        <w:ind w:left="225"/>
        <w:rPr>
          <w:rFonts w:ascii="Georgia" w:eastAsia="Times New Roman" w:hAnsi="Georgia" w:cs="Arial"/>
          <w:color w:val="000000"/>
          <w:sz w:val="28"/>
          <w:szCs w:val="28"/>
        </w:rPr>
      </w:pPr>
    </w:p>
    <w:p w:rsidR="00537AC6" w:rsidRDefault="00537AC6" w:rsidP="00433E0A">
      <w:pPr>
        <w:shd w:val="clear" w:color="auto" w:fill="EFEFEF"/>
        <w:rPr>
          <w:rFonts w:ascii="merriweather" w:eastAsia="Times New Roman" w:hAnsi="merriweather" w:cs="Arial"/>
          <w:b/>
          <w:bCs/>
          <w:color w:val="000000"/>
          <w:sz w:val="50"/>
          <w:szCs w:val="50"/>
        </w:rPr>
      </w:pPr>
    </w:p>
    <w:p w:rsidR="00537AC6" w:rsidRDefault="00537AC6" w:rsidP="00433E0A">
      <w:pPr>
        <w:shd w:val="clear" w:color="auto" w:fill="EFEFEF"/>
        <w:rPr>
          <w:rFonts w:ascii="merriweather" w:eastAsia="Times New Roman" w:hAnsi="merriweather" w:cs="Arial"/>
          <w:b/>
          <w:bCs/>
          <w:color w:val="000000"/>
          <w:sz w:val="50"/>
          <w:szCs w:val="50"/>
        </w:rPr>
      </w:pPr>
    </w:p>
    <w:p w:rsidR="00433E0A" w:rsidRPr="00433E0A" w:rsidRDefault="00433E0A" w:rsidP="00433E0A">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27.</w:t>
      </w:r>
      <w:r w:rsidRPr="00433E0A">
        <w:rPr>
          <w:rFonts w:ascii="merriweather" w:eastAsia="Times New Roman" w:hAnsi="merriweather" w:cs="Arial"/>
          <w:b/>
          <w:bCs/>
          <w:color w:val="000000"/>
          <w:sz w:val="50"/>
          <w:szCs w:val="50"/>
        </w:rPr>
        <w:t>What was your biggest failure?</w:t>
      </w:r>
    </w:p>
    <w:p w:rsidR="00433E0A" w:rsidRPr="00433E0A" w:rsidRDefault="00433E0A" w:rsidP="00433E0A">
      <w:pPr>
        <w:shd w:val="clear" w:color="auto" w:fill="EFEFEF"/>
        <w:rPr>
          <w:rFonts w:ascii="merriweather" w:eastAsia="Times New Roman" w:hAnsi="merriweather" w:cs="Arial"/>
          <w:color w:val="000000"/>
          <w:sz w:val="46"/>
          <w:szCs w:val="46"/>
        </w:rPr>
      </w:pPr>
      <w:r w:rsidRPr="00433E0A">
        <w:rPr>
          <w:rFonts w:ascii="merriweather" w:eastAsia="Times New Roman" w:hAnsi="merriweather" w:cs="Arial"/>
          <w:color w:val="000000"/>
          <w:sz w:val="46"/>
          <w:szCs w:val="46"/>
          <w:shd w:val="clear" w:color="auto" w:fill="FCCC6B"/>
        </w:rPr>
        <w:t>Why is this question asked?</w:t>
      </w:r>
    </w:p>
    <w:p w:rsidR="00433E0A" w:rsidRPr="00433E0A" w:rsidRDefault="00433E0A" w:rsidP="00433E0A">
      <w:pPr>
        <w:shd w:val="clear" w:color="auto" w:fill="EFEFEF"/>
        <w:rPr>
          <w:rFonts w:ascii="Georgia" w:eastAsia="Times New Roman" w:hAnsi="Georgia" w:cs="Arial"/>
          <w:color w:val="000000"/>
          <w:sz w:val="28"/>
          <w:szCs w:val="28"/>
        </w:rPr>
      </w:pPr>
      <w:r w:rsidRPr="00433E0A">
        <w:rPr>
          <w:rFonts w:ascii="Georgia" w:eastAsia="Times New Roman" w:hAnsi="Georgia" w:cs="Arial"/>
          <w:color w:val="000000"/>
          <w:sz w:val="28"/>
          <w:szCs w:val="28"/>
        </w:rPr>
        <w:t>Every interviewee talks about only the positives of his/her professional life so as to portray a clean picture. But, the interviewer is more interested in that point of your life where you faltered a little and how you tried to come out of your failures. Also, they are keen to know what you learnt from that failure and how you have moulded your life accordingly.</w:t>
      </w:r>
    </w:p>
    <w:p w:rsidR="00433E0A" w:rsidRPr="00433E0A" w:rsidRDefault="00433E0A" w:rsidP="00433E0A">
      <w:pPr>
        <w:shd w:val="clear" w:color="auto" w:fill="EFEFEF"/>
        <w:rPr>
          <w:rFonts w:ascii="merriweather" w:eastAsia="Times New Roman" w:hAnsi="merriweather" w:cs="Arial"/>
          <w:color w:val="000000"/>
          <w:sz w:val="46"/>
          <w:szCs w:val="46"/>
        </w:rPr>
      </w:pPr>
      <w:r w:rsidRPr="00433E0A">
        <w:rPr>
          <w:rFonts w:ascii="merriweather" w:eastAsia="Times New Roman" w:hAnsi="merriweather" w:cs="Arial"/>
          <w:b/>
          <w:bCs/>
          <w:color w:val="000000"/>
          <w:sz w:val="46"/>
          <w:szCs w:val="46"/>
          <w:shd w:val="clear" w:color="auto" w:fill="FCCC6B"/>
        </w:rPr>
        <w:t>Tips on how to answer this question:</w:t>
      </w:r>
    </w:p>
    <w:p w:rsidR="00433E0A" w:rsidRPr="00433E0A" w:rsidRDefault="00433E0A" w:rsidP="00433E0A">
      <w:pPr>
        <w:shd w:val="clear" w:color="auto" w:fill="EFEFEF"/>
        <w:rPr>
          <w:rFonts w:ascii="Georgia" w:eastAsia="Times New Roman" w:hAnsi="Georgia" w:cs="Arial"/>
          <w:color w:val="000000"/>
          <w:sz w:val="28"/>
          <w:szCs w:val="28"/>
        </w:rPr>
      </w:pPr>
      <w:r w:rsidRPr="00433E0A">
        <w:rPr>
          <w:rFonts w:ascii="Georgia" w:eastAsia="Times New Roman" w:hAnsi="Georgia" w:cs="Arial"/>
          <w:color w:val="000000"/>
          <w:sz w:val="28"/>
          <w:szCs w:val="28"/>
        </w:rPr>
        <w:t>It is always best to talk about a particular situation and emphasis on the details of that failure. For example, you could talk about what the circumstance exactly was, what you tried to do and what you did once you got to know that you were wrong in your judgement. Keep the tone positive and talk how you rectified your mistakes. Emphasis on what you learnt from that failure, which has helped you avoid make the same mistake again later on.</w:t>
      </w:r>
    </w:p>
    <w:p w:rsidR="00433E0A" w:rsidRPr="00433E0A" w:rsidRDefault="00433E0A" w:rsidP="00433E0A">
      <w:pPr>
        <w:shd w:val="clear" w:color="auto" w:fill="FCCC6B"/>
        <w:jc w:val="center"/>
        <w:rPr>
          <w:rFonts w:ascii="Georgia" w:eastAsia="Times New Roman" w:hAnsi="Georgia" w:cs="Arial"/>
          <w:color w:val="000000"/>
          <w:sz w:val="28"/>
          <w:szCs w:val="28"/>
        </w:rPr>
      </w:pPr>
      <w:r w:rsidRPr="00433E0A">
        <w:rPr>
          <w:rFonts w:ascii="Georgia" w:eastAsia="Times New Roman" w:hAnsi="Georgia" w:cs="Arial"/>
          <w:b/>
          <w:bCs/>
          <w:color w:val="000000"/>
          <w:sz w:val="46"/>
          <w:szCs w:val="46"/>
        </w:rPr>
        <w:t>Good Answer:</w:t>
      </w:r>
    </w:p>
    <w:p w:rsidR="00433E0A" w:rsidRPr="00433E0A" w:rsidRDefault="00433E0A" w:rsidP="00433E0A">
      <w:pPr>
        <w:shd w:val="clear" w:color="auto" w:fill="FCCC6B"/>
        <w:rPr>
          <w:rFonts w:ascii="Georgia" w:eastAsia="Times New Roman" w:hAnsi="Georgia" w:cs="Arial"/>
          <w:color w:val="000000"/>
          <w:sz w:val="28"/>
          <w:szCs w:val="28"/>
        </w:rPr>
      </w:pPr>
      <w:r w:rsidRPr="00433E0A">
        <w:rPr>
          <w:rFonts w:ascii="Georgia" w:eastAsia="Times New Roman" w:hAnsi="Georgia" w:cs="Arial"/>
          <w:color w:val="000000"/>
          <w:sz w:val="28"/>
          <w:szCs w:val="28"/>
        </w:rPr>
        <w:t>I believe my biggest failure was when the team that I was a part of couldn’t succeed in completing Project A. The primary problem was that the whole team was complacent as we thought it was an easy target to achieve. But, the project cost us a lot, when it didn’t work out. I realised that we didn’t go that extra mile to achieve what we wanted to. Henceforth, I have always made sure that I remain alert and keep my eyes open to the realities of a situation. In fact, on our next project, though the team was putting the right efforts, I knew the team had the potential to achieve that wow factor. I stepped up and motivated my teammates to push even harder and this project got us esteemed recognition in the company.</w:t>
      </w:r>
    </w:p>
    <w:p w:rsidR="00433E0A" w:rsidRPr="00433E0A" w:rsidRDefault="00433E0A" w:rsidP="00433E0A">
      <w:pPr>
        <w:shd w:val="clear" w:color="auto" w:fill="EFEFEF"/>
        <w:rPr>
          <w:rFonts w:ascii="Georgia" w:eastAsia="Times New Roman" w:hAnsi="Georgia" w:cs="Arial"/>
          <w:color w:val="000000"/>
          <w:sz w:val="28"/>
          <w:szCs w:val="28"/>
        </w:rPr>
      </w:pPr>
      <w:r w:rsidRPr="00433E0A">
        <w:rPr>
          <w:rFonts w:ascii="Georgia" w:eastAsia="Times New Roman" w:hAnsi="Georgia" w:cs="Arial"/>
          <w:b/>
          <w:bCs/>
          <w:color w:val="000000"/>
          <w:sz w:val="36"/>
          <w:szCs w:val="36"/>
        </w:rPr>
        <w:t>  Reference Links:</w:t>
      </w:r>
    </w:p>
    <w:p w:rsidR="00433E0A" w:rsidRPr="00433E0A" w:rsidRDefault="00433E0A" w:rsidP="00537AC6">
      <w:pPr>
        <w:numPr>
          <w:ilvl w:val="0"/>
          <w:numId w:val="41"/>
        </w:numPr>
        <w:shd w:val="clear" w:color="auto" w:fill="EFEFEF"/>
        <w:ind w:left="225"/>
        <w:rPr>
          <w:rFonts w:ascii="Georgia" w:eastAsia="Times New Roman" w:hAnsi="Georgia" w:cs="Arial"/>
          <w:color w:val="000000"/>
          <w:sz w:val="28"/>
          <w:szCs w:val="28"/>
        </w:rPr>
      </w:pPr>
      <w:r w:rsidRPr="00433E0A">
        <w:rPr>
          <w:rFonts w:ascii="Georgia" w:eastAsia="Times New Roman" w:hAnsi="Georgia" w:cs="Arial"/>
          <w:color w:val="000000"/>
          <w:sz w:val="28"/>
          <w:szCs w:val="28"/>
        </w:rPr>
        <w:t>https://www.forbes.com/sites/lizryan/2017/03/23/how-to-answer-whats-your-greatest-failure-so-far/#3f04fac6493f</w:t>
      </w:r>
    </w:p>
    <w:p w:rsidR="00433E0A" w:rsidRPr="00433E0A" w:rsidRDefault="00433E0A" w:rsidP="00537AC6">
      <w:pPr>
        <w:numPr>
          <w:ilvl w:val="0"/>
          <w:numId w:val="41"/>
        </w:numPr>
        <w:shd w:val="clear" w:color="auto" w:fill="EFEFEF"/>
        <w:ind w:left="225"/>
        <w:rPr>
          <w:rFonts w:ascii="Georgia" w:eastAsia="Times New Roman" w:hAnsi="Georgia" w:cs="Arial"/>
          <w:color w:val="000000"/>
          <w:sz w:val="28"/>
          <w:szCs w:val="28"/>
        </w:rPr>
      </w:pPr>
      <w:r w:rsidRPr="00433E0A">
        <w:rPr>
          <w:rFonts w:ascii="Georgia" w:eastAsia="Times New Roman" w:hAnsi="Georgia" w:cs="Arial"/>
          <w:color w:val="000000"/>
          <w:sz w:val="28"/>
          <w:szCs w:val="28"/>
        </w:rPr>
        <w:t>https://biginterview.com/blog/2014/02/biggest-failure-question.html</w:t>
      </w:r>
    </w:p>
    <w:p w:rsidR="00433E0A" w:rsidRDefault="00433E0A"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DC6F58" w:rsidRDefault="00DC6F58" w:rsidP="00C567C7">
      <w:pPr>
        <w:shd w:val="clear" w:color="auto" w:fill="EFEFEF"/>
        <w:ind w:left="225"/>
        <w:rPr>
          <w:rFonts w:ascii="Georgia" w:eastAsia="Times New Roman" w:hAnsi="Georgia" w:cs="Arial"/>
          <w:color w:val="000000"/>
          <w:sz w:val="28"/>
          <w:szCs w:val="28"/>
        </w:rPr>
      </w:pPr>
    </w:p>
    <w:p w:rsidR="00537AC6" w:rsidRDefault="00537AC6" w:rsidP="00DC6F58">
      <w:pPr>
        <w:shd w:val="clear" w:color="auto" w:fill="FFFFFF"/>
        <w:rPr>
          <w:rFonts w:ascii="merriweather" w:eastAsia="Times New Roman" w:hAnsi="merriweather" w:cs="Arial"/>
          <w:b/>
          <w:bCs/>
          <w:color w:val="000000"/>
          <w:sz w:val="50"/>
          <w:szCs w:val="50"/>
        </w:rPr>
      </w:pPr>
    </w:p>
    <w:p w:rsidR="00537AC6" w:rsidRDefault="00537AC6" w:rsidP="00DC6F58">
      <w:pPr>
        <w:shd w:val="clear" w:color="auto" w:fill="FFFFFF"/>
        <w:rPr>
          <w:rFonts w:ascii="merriweather" w:eastAsia="Times New Roman" w:hAnsi="merriweather" w:cs="Arial"/>
          <w:b/>
          <w:bCs/>
          <w:color w:val="000000"/>
          <w:sz w:val="50"/>
          <w:szCs w:val="50"/>
        </w:rPr>
      </w:pPr>
    </w:p>
    <w:p w:rsidR="00DC6F58" w:rsidRPr="00DC6F58" w:rsidRDefault="00DC6F58" w:rsidP="00DC6F58">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28.</w:t>
      </w:r>
      <w:r w:rsidRPr="00DC6F58">
        <w:rPr>
          <w:rFonts w:ascii="merriweather" w:eastAsia="Times New Roman" w:hAnsi="merriweather" w:cs="Arial"/>
          <w:b/>
          <w:bCs/>
          <w:color w:val="000000"/>
          <w:sz w:val="50"/>
          <w:szCs w:val="50"/>
        </w:rPr>
        <w:t>What motivates you?</w:t>
      </w:r>
    </w:p>
    <w:p w:rsidR="00DC6F58" w:rsidRPr="00DC6F58" w:rsidRDefault="00DC6F58" w:rsidP="00DC6F58">
      <w:pPr>
        <w:shd w:val="clear" w:color="auto" w:fill="FFFFFF"/>
        <w:rPr>
          <w:rFonts w:ascii="merriweather" w:eastAsia="Times New Roman" w:hAnsi="merriweather" w:cs="Arial"/>
          <w:color w:val="000000"/>
          <w:sz w:val="46"/>
          <w:szCs w:val="46"/>
        </w:rPr>
      </w:pPr>
      <w:r w:rsidRPr="00DC6F58">
        <w:rPr>
          <w:rFonts w:ascii="merriweather" w:eastAsia="Times New Roman" w:hAnsi="merriweather" w:cs="Arial"/>
          <w:color w:val="000000"/>
          <w:sz w:val="46"/>
          <w:szCs w:val="46"/>
          <w:shd w:val="clear" w:color="auto" w:fill="FCCC6B"/>
        </w:rPr>
        <w:t>Why is this question asked?</w:t>
      </w:r>
    </w:p>
    <w:p w:rsidR="00DC6F58" w:rsidRPr="00DC6F58" w:rsidRDefault="00DC6F58" w:rsidP="00DC6F58">
      <w:pPr>
        <w:shd w:val="clear" w:color="auto" w:fill="FFFFFF"/>
        <w:rPr>
          <w:rFonts w:ascii="Georgia" w:eastAsia="Times New Roman" w:hAnsi="Georgia" w:cs="Arial"/>
          <w:color w:val="000000"/>
          <w:sz w:val="28"/>
          <w:szCs w:val="28"/>
        </w:rPr>
      </w:pPr>
      <w:r w:rsidRPr="00DC6F58">
        <w:rPr>
          <w:rFonts w:ascii="Georgia" w:eastAsia="Times New Roman" w:hAnsi="Georgia" w:cs="Arial"/>
          <w:color w:val="000000"/>
          <w:sz w:val="28"/>
          <w:szCs w:val="28"/>
        </w:rPr>
        <w:t>Every company has a certain work culture and hiring managers want to be sure that whatever motivates you is in line with the overall persona of the company. Interviewers are looking to know what drove you to have the kind of profile that you have and this will help them judge if you are the right fit for the company.</w:t>
      </w:r>
    </w:p>
    <w:p w:rsidR="00DC6F58" w:rsidRPr="00DC6F58" w:rsidRDefault="00DC6F58" w:rsidP="00DC6F58">
      <w:pPr>
        <w:shd w:val="clear" w:color="auto" w:fill="FFFFFF"/>
        <w:rPr>
          <w:rFonts w:ascii="merriweather" w:eastAsia="Times New Roman" w:hAnsi="merriweather" w:cs="Arial"/>
          <w:color w:val="000000"/>
          <w:sz w:val="46"/>
          <w:szCs w:val="46"/>
        </w:rPr>
      </w:pPr>
      <w:r w:rsidRPr="00DC6F58">
        <w:rPr>
          <w:rFonts w:ascii="merriweather" w:eastAsia="Times New Roman" w:hAnsi="merriweather" w:cs="Arial"/>
          <w:b/>
          <w:bCs/>
          <w:color w:val="000000"/>
          <w:sz w:val="46"/>
          <w:szCs w:val="46"/>
          <w:shd w:val="clear" w:color="auto" w:fill="FCCC6B"/>
        </w:rPr>
        <w:t>Tips on how to answer this question:</w:t>
      </w:r>
    </w:p>
    <w:p w:rsidR="00DC6F58" w:rsidRPr="00DC6F58" w:rsidRDefault="00DC6F58" w:rsidP="00DC6F58">
      <w:pPr>
        <w:shd w:val="clear" w:color="auto" w:fill="FFFFFF"/>
        <w:rPr>
          <w:rFonts w:ascii="Georgia" w:eastAsia="Times New Roman" w:hAnsi="Georgia" w:cs="Arial"/>
          <w:color w:val="000000"/>
          <w:sz w:val="28"/>
          <w:szCs w:val="28"/>
        </w:rPr>
      </w:pPr>
      <w:r w:rsidRPr="00DC6F58">
        <w:rPr>
          <w:rFonts w:ascii="Georgia" w:eastAsia="Times New Roman" w:hAnsi="Georgia" w:cs="Arial"/>
          <w:color w:val="000000"/>
          <w:sz w:val="28"/>
          <w:szCs w:val="28"/>
        </w:rPr>
        <w:t>Be as honest as possible. You could mention a few circumstances where you gave your best and try to decipher what made you so driven to achieve the kind of goals that you did. Never exaggerate and do not be vague about your motivation. For example, if developing a product with a team is your passion, then you could talk about how your past experiences where you achieved wonders with team work. Do remember that whatever factors maybe your motivation, but it is important that you elucidate them with real life examples.</w:t>
      </w:r>
    </w:p>
    <w:p w:rsidR="00DC6F58" w:rsidRPr="00DC6F58" w:rsidRDefault="00DC6F58" w:rsidP="00DC6F58">
      <w:pPr>
        <w:shd w:val="clear" w:color="auto" w:fill="FCCC6B"/>
        <w:jc w:val="center"/>
        <w:rPr>
          <w:rFonts w:ascii="Georgia" w:eastAsia="Times New Roman" w:hAnsi="Georgia" w:cs="Arial"/>
          <w:color w:val="000000"/>
          <w:sz w:val="28"/>
          <w:szCs w:val="28"/>
        </w:rPr>
      </w:pPr>
      <w:r w:rsidRPr="00DC6F58">
        <w:rPr>
          <w:rFonts w:ascii="Georgia" w:eastAsia="Times New Roman" w:hAnsi="Georgia" w:cs="Arial"/>
          <w:b/>
          <w:bCs/>
          <w:color w:val="000000"/>
          <w:sz w:val="46"/>
          <w:szCs w:val="46"/>
        </w:rPr>
        <w:t>Good Answer:</w:t>
      </w:r>
    </w:p>
    <w:p w:rsidR="00DC6F58" w:rsidRPr="00DC6F58" w:rsidRDefault="00DC6F58" w:rsidP="00DC6F58">
      <w:pPr>
        <w:shd w:val="clear" w:color="auto" w:fill="FCCC6B"/>
        <w:rPr>
          <w:rFonts w:ascii="Georgia" w:eastAsia="Times New Roman" w:hAnsi="Georgia" w:cs="Arial"/>
          <w:color w:val="000000"/>
          <w:sz w:val="28"/>
          <w:szCs w:val="28"/>
        </w:rPr>
      </w:pPr>
      <w:r w:rsidRPr="00DC6F58">
        <w:rPr>
          <w:rFonts w:ascii="Georgia" w:eastAsia="Times New Roman" w:hAnsi="Georgia" w:cs="Arial"/>
          <w:color w:val="000000"/>
          <w:sz w:val="28"/>
          <w:szCs w:val="28"/>
        </w:rPr>
        <w:t>To keep learning new things is something that motivates me greatly. I realised this early on in my career, where I used to rack my brains to come up with innovative solutions to problems and not just take the conventional route. What this meant for me is that I was developing problem solving skills and not rely on textbook solutions. This helped me to transform into a Solution Engineer, where my out of the box solutions, not only improved the performance of the system, but also helped improve its efficiency. To know that my solutions are creating a positive impact in the company, motivates me the most.</w:t>
      </w:r>
    </w:p>
    <w:p w:rsidR="00DC6F58" w:rsidRPr="00DC6F58" w:rsidRDefault="00DC6F58" w:rsidP="00DC6F58">
      <w:pPr>
        <w:shd w:val="clear" w:color="auto" w:fill="FFFFFF"/>
        <w:rPr>
          <w:rFonts w:ascii="Georgia" w:eastAsia="Times New Roman" w:hAnsi="Georgia" w:cs="Arial"/>
          <w:color w:val="000000"/>
          <w:sz w:val="28"/>
          <w:szCs w:val="28"/>
        </w:rPr>
      </w:pPr>
      <w:r w:rsidRPr="00DC6F58">
        <w:rPr>
          <w:rFonts w:ascii="Georgia" w:eastAsia="Times New Roman" w:hAnsi="Georgia" w:cs="Arial"/>
          <w:b/>
          <w:bCs/>
          <w:color w:val="000000"/>
          <w:sz w:val="36"/>
          <w:szCs w:val="36"/>
        </w:rPr>
        <w:t>  Reference Links:</w:t>
      </w:r>
    </w:p>
    <w:p w:rsidR="00DC6F58" w:rsidRPr="00DC6F58" w:rsidRDefault="00DC6F58" w:rsidP="00537AC6">
      <w:pPr>
        <w:numPr>
          <w:ilvl w:val="0"/>
          <w:numId w:val="42"/>
        </w:numPr>
        <w:shd w:val="clear" w:color="auto" w:fill="FFFFFF"/>
        <w:ind w:left="225"/>
        <w:rPr>
          <w:rFonts w:ascii="Georgia" w:eastAsia="Times New Roman" w:hAnsi="Georgia" w:cs="Arial"/>
          <w:color w:val="000000"/>
          <w:sz w:val="28"/>
          <w:szCs w:val="28"/>
        </w:rPr>
      </w:pPr>
      <w:r w:rsidRPr="00DC6F58">
        <w:rPr>
          <w:rFonts w:ascii="Georgia" w:eastAsia="Times New Roman" w:hAnsi="Georgia" w:cs="Arial"/>
          <w:color w:val="000000"/>
          <w:sz w:val="28"/>
          <w:szCs w:val="28"/>
        </w:rPr>
        <w:t>https://www.thebalance.com/job-interview-question-what-motivates-you-2061272</w:t>
      </w:r>
    </w:p>
    <w:p w:rsidR="00DC6F58" w:rsidRPr="00DC6F58" w:rsidRDefault="00DC6F58" w:rsidP="00537AC6">
      <w:pPr>
        <w:numPr>
          <w:ilvl w:val="0"/>
          <w:numId w:val="42"/>
        </w:numPr>
        <w:shd w:val="clear" w:color="auto" w:fill="FFFFFF"/>
        <w:ind w:left="225"/>
        <w:rPr>
          <w:rFonts w:ascii="Georgia" w:eastAsia="Times New Roman" w:hAnsi="Georgia" w:cs="Arial"/>
          <w:color w:val="000000"/>
          <w:sz w:val="28"/>
          <w:szCs w:val="28"/>
        </w:rPr>
      </w:pPr>
      <w:r w:rsidRPr="00DC6F58">
        <w:rPr>
          <w:rFonts w:ascii="Georgia" w:eastAsia="Times New Roman" w:hAnsi="Georgia" w:cs="Arial"/>
          <w:color w:val="000000"/>
          <w:sz w:val="28"/>
          <w:szCs w:val="28"/>
        </w:rPr>
        <w:t>https://targetjobs.co.uk/careers-advice/interview-questions/320333-what-motivates-you-tricky-graduate-interview-question</w:t>
      </w:r>
    </w:p>
    <w:p w:rsidR="00DC6F58" w:rsidRDefault="00DC6F58" w:rsidP="00C567C7">
      <w:pPr>
        <w:shd w:val="clear" w:color="auto" w:fill="EFEFEF"/>
        <w:ind w:left="225"/>
        <w:rPr>
          <w:rFonts w:ascii="Georgia" w:eastAsia="Times New Roman" w:hAnsi="Georgia" w:cs="Arial"/>
          <w:color w:val="000000"/>
          <w:sz w:val="28"/>
          <w:szCs w:val="28"/>
        </w:rPr>
      </w:pPr>
    </w:p>
    <w:p w:rsidR="0090677B" w:rsidRDefault="0090677B" w:rsidP="00C567C7">
      <w:pPr>
        <w:shd w:val="clear" w:color="auto" w:fill="EFEFEF"/>
        <w:ind w:left="225"/>
        <w:rPr>
          <w:rFonts w:ascii="Georgia" w:eastAsia="Times New Roman" w:hAnsi="Georgia" w:cs="Arial"/>
          <w:color w:val="000000"/>
          <w:sz w:val="28"/>
          <w:szCs w:val="28"/>
        </w:rPr>
      </w:pPr>
    </w:p>
    <w:p w:rsidR="0090677B" w:rsidRDefault="0090677B" w:rsidP="00C567C7">
      <w:pPr>
        <w:shd w:val="clear" w:color="auto" w:fill="EFEFEF"/>
        <w:ind w:left="225"/>
        <w:rPr>
          <w:rFonts w:ascii="Georgia" w:eastAsia="Times New Roman" w:hAnsi="Georgia" w:cs="Arial"/>
          <w:color w:val="000000"/>
          <w:sz w:val="28"/>
          <w:szCs w:val="28"/>
        </w:rPr>
      </w:pPr>
    </w:p>
    <w:p w:rsidR="0090677B" w:rsidRDefault="0090677B" w:rsidP="00C567C7">
      <w:pPr>
        <w:shd w:val="clear" w:color="auto" w:fill="EFEFEF"/>
        <w:ind w:left="225"/>
        <w:rPr>
          <w:rFonts w:ascii="Georgia" w:eastAsia="Times New Roman" w:hAnsi="Georgia" w:cs="Arial"/>
          <w:color w:val="000000"/>
          <w:sz w:val="28"/>
          <w:szCs w:val="28"/>
        </w:rPr>
      </w:pPr>
    </w:p>
    <w:p w:rsidR="0090677B" w:rsidRDefault="0090677B" w:rsidP="00C567C7">
      <w:pPr>
        <w:shd w:val="clear" w:color="auto" w:fill="EFEFEF"/>
        <w:ind w:left="225"/>
        <w:rPr>
          <w:rFonts w:ascii="Georgia" w:eastAsia="Times New Roman" w:hAnsi="Georgia" w:cs="Arial"/>
          <w:color w:val="000000"/>
          <w:sz w:val="28"/>
          <w:szCs w:val="28"/>
        </w:rPr>
      </w:pPr>
    </w:p>
    <w:p w:rsidR="0090677B" w:rsidRDefault="0090677B" w:rsidP="00C567C7">
      <w:pPr>
        <w:shd w:val="clear" w:color="auto" w:fill="EFEFEF"/>
        <w:ind w:left="225"/>
        <w:rPr>
          <w:rFonts w:ascii="Georgia" w:eastAsia="Times New Roman" w:hAnsi="Georgia" w:cs="Arial"/>
          <w:color w:val="000000"/>
          <w:sz w:val="28"/>
          <w:szCs w:val="28"/>
        </w:rPr>
      </w:pPr>
    </w:p>
    <w:p w:rsidR="00537AC6" w:rsidRDefault="00537AC6" w:rsidP="0090677B">
      <w:pPr>
        <w:shd w:val="clear" w:color="auto" w:fill="EFEFEF"/>
        <w:rPr>
          <w:rFonts w:ascii="merriweather" w:eastAsia="Times New Roman" w:hAnsi="merriweather" w:cs="Arial"/>
          <w:b/>
          <w:bCs/>
          <w:color w:val="000000"/>
          <w:sz w:val="50"/>
          <w:szCs w:val="50"/>
        </w:rPr>
      </w:pPr>
    </w:p>
    <w:p w:rsidR="00537AC6" w:rsidRDefault="00537AC6" w:rsidP="0090677B">
      <w:pPr>
        <w:shd w:val="clear" w:color="auto" w:fill="EFEFEF"/>
        <w:rPr>
          <w:rFonts w:ascii="merriweather" w:eastAsia="Times New Roman" w:hAnsi="merriweather" w:cs="Arial"/>
          <w:b/>
          <w:bCs/>
          <w:color w:val="000000"/>
          <w:sz w:val="50"/>
          <w:szCs w:val="50"/>
        </w:rPr>
      </w:pPr>
    </w:p>
    <w:p w:rsidR="0090677B" w:rsidRPr="0090677B" w:rsidRDefault="0090677B" w:rsidP="0090677B">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29.</w:t>
      </w:r>
      <w:r w:rsidRPr="0090677B">
        <w:rPr>
          <w:rFonts w:ascii="merriweather" w:eastAsia="Times New Roman" w:hAnsi="merriweather" w:cs="Arial"/>
          <w:b/>
          <w:bCs/>
          <w:color w:val="000000"/>
          <w:sz w:val="50"/>
          <w:szCs w:val="50"/>
        </w:rPr>
        <w:t>What's your availability?</w:t>
      </w:r>
    </w:p>
    <w:p w:rsidR="0090677B" w:rsidRPr="0090677B" w:rsidRDefault="0090677B" w:rsidP="0090677B">
      <w:pPr>
        <w:shd w:val="clear" w:color="auto" w:fill="EFEFEF"/>
        <w:rPr>
          <w:rFonts w:ascii="merriweather" w:eastAsia="Times New Roman" w:hAnsi="merriweather" w:cs="Arial"/>
          <w:color w:val="000000"/>
          <w:sz w:val="46"/>
          <w:szCs w:val="46"/>
        </w:rPr>
      </w:pPr>
      <w:r w:rsidRPr="0090677B">
        <w:rPr>
          <w:rFonts w:ascii="merriweather" w:eastAsia="Times New Roman" w:hAnsi="merriweather" w:cs="Arial"/>
          <w:color w:val="000000"/>
          <w:sz w:val="46"/>
          <w:szCs w:val="46"/>
          <w:shd w:val="clear" w:color="auto" w:fill="FCCC6B"/>
        </w:rPr>
        <w:t>Why is this question asked?</w:t>
      </w:r>
    </w:p>
    <w:p w:rsidR="0090677B" w:rsidRPr="0090677B" w:rsidRDefault="0090677B" w:rsidP="0090677B">
      <w:pPr>
        <w:shd w:val="clear" w:color="auto" w:fill="EFEFEF"/>
        <w:rPr>
          <w:rFonts w:ascii="Georgia" w:eastAsia="Times New Roman" w:hAnsi="Georgia" w:cs="Arial"/>
          <w:color w:val="000000"/>
          <w:sz w:val="28"/>
          <w:szCs w:val="28"/>
        </w:rPr>
      </w:pPr>
      <w:r w:rsidRPr="0090677B">
        <w:rPr>
          <w:rFonts w:ascii="Georgia" w:eastAsia="Times New Roman" w:hAnsi="Georgia" w:cs="Arial"/>
          <w:color w:val="000000"/>
          <w:sz w:val="28"/>
          <w:szCs w:val="28"/>
        </w:rPr>
        <w:t>Some companies require you to shell out a certain time period of time, and this time frame may differ from day to day and week to week basis. The interviewer wants to know how much time you are ready to dedicate for this job position, so he/she can figure out if you are suitable for the said job. Interviewers are not looking for half hearted people who are not flexible with your schedule. They look for an adaptive nature in potential candidates.</w:t>
      </w:r>
    </w:p>
    <w:p w:rsidR="0090677B" w:rsidRPr="0090677B" w:rsidRDefault="0090677B" w:rsidP="0090677B">
      <w:pPr>
        <w:shd w:val="clear" w:color="auto" w:fill="EFEFEF"/>
        <w:rPr>
          <w:rFonts w:ascii="merriweather" w:eastAsia="Times New Roman" w:hAnsi="merriweather" w:cs="Arial"/>
          <w:color w:val="000000"/>
          <w:sz w:val="46"/>
          <w:szCs w:val="46"/>
        </w:rPr>
      </w:pPr>
      <w:r w:rsidRPr="0090677B">
        <w:rPr>
          <w:rFonts w:ascii="merriweather" w:eastAsia="Times New Roman" w:hAnsi="merriweather" w:cs="Arial"/>
          <w:b/>
          <w:bCs/>
          <w:color w:val="000000"/>
          <w:sz w:val="46"/>
          <w:szCs w:val="46"/>
          <w:shd w:val="clear" w:color="auto" w:fill="FCCC6B"/>
        </w:rPr>
        <w:t>Tips on how to answer this question:</w:t>
      </w:r>
    </w:p>
    <w:p w:rsidR="0090677B" w:rsidRPr="0090677B" w:rsidRDefault="0090677B" w:rsidP="0090677B">
      <w:pPr>
        <w:shd w:val="clear" w:color="auto" w:fill="EFEFEF"/>
        <w:rPr>
          <w:rFonts w:ascii="Georgia" w:eastAsia="Times New Roman" w:hAnsi="Georgia" w:cs="Arial"/>
          <w:color w:val="000000"/>
          <w:sz w:val="28"/>
          <w:szCs w:val="28"/>
        </w:rPr>
      </w:pPr>
      <w:r w:rsidRPr="0090677B">
        <w:rPr>
          <w:rFonts w:ascii="Georgia" w:eastAsia="Times New Roman" w:hAnsi="Georgia" w:cs="Arial"/>
          <w:color w:val="000000"/>
          <w:sz w:val="28"/>
          <w:szCs w:val="28"/>
        </w:rPr>
        <w:t>It is important that you do not lie here and say you would be available any time. You can talk about circumstances where you put in more than what was expected out of you to complete a particular project. This way, the interviewer knows that you are adaptive and have shown credibility in the past.</w:t>
      </w:r>
    </w:p>
    <w:p w:rsidR="0090677B" w:rsidRPr="0090677B" w:rsidRDefault="0090677B" w:rsidP="0090677B">
      <w:pPr>
        <w:shd w:val="clear" w:color="auto" w:fill="EFEFEF"/>
        <w:rPr>
          <w:rFonts w:ascii="Georgia" w:eastAsia="Times New Roman" w:hAnsi="Georgia" w:cs="Arial"/>
          <w:color w:val="000000"/>
          <w:sz w:val="28"/>
          <w:szCs w:val="28"/>
        </w:rPr>
      </w:pPr>
      <w:r w:rsidRPr="0090677B">
        <w:rPr>
          <w:rFonts w:ascii="Georgia" w:eastAsia="Times New Roman" w:hAnsi="Georgia" w:cs="Arial"/>
          <w:color w:val="000000"/>
          <w:sz w:val="28"/>
          <w:szCs w:val="28"/>
        </w:rPr>
        <w:t>Also, if you are not available on certain hours of the week, due to a valid reason, go ahead and mention that you would be unavailable for those particular hours. But do mention that you are ready to work beyond what is expected out of you on the other days to make up for the time. Overall, keep the tone positive, matured and honest.</w:t>
      </w:r>
    </w:p>
    <w:p w:rsidR="0090677B" w:rsidRPr="0090677B" w:rsidRDefault="0090677B" w:rsidP="0090677B">
      <w:pPr>
        <w:shd w:val="clear" w:color="auto" w:fill="FCCC6B"/>
        <w:jc w:val="center"/>
        <w:rPr>
          <w:rFonts w:ascii="Georgia" w:eastAsia="Times New Roman" w:hAnsi="Georgia" w:cs="Arial"/>
          <w:color w:val="000000"/>
          <w:sz w:val="28"/>
          <w:szCs w:val="28"/>
        </w:rPr>
      </w:pPr>
      <w:r w:rsidRPr="0090677B">
        <w:rPr>
          <w:rFonts w:ascii="Georgia" w:eastAsia="Times New Roman" w:hAnsi="Georgia" w:cs="Arial"/>
          <w:b/>
          <w:bCs/>
          <w:color w:val="000000"/>
          <w:sz w:val="46"/>
          <w:szCs w:val="46"/>
        </w:rPr>
        <w:t>Good Answer:</w:t>
      </w:r>
    </w:p>
    <w:p w:rsidR="0090677B" w:rsidRPr="0090677B" w:rsidRDefault="0090677B" w:rsidP="0090677B">
      <w:pPr>
        <w:shd w:val="clear" w:color="auto" w:fill="FCCC6B"/>
        <w:rPr>
          <w:rFonts w:ascii="Georgia" w:eastAsia="Times New Roman" w:hAnsi="Georgia" w:cs="Arial"/>
          <w:color w:val="000000"/>
          <w:sz w:val="28"/>
          <w:szCs w:val="28"/>
        </w:rPr>
      </w:pPr>
      <w:r w:rsidRPr="0090677B">
        <w:rPr>
          <w:rFonts w:ascii="Georgia" w:eastAsia="Times New Roman" w:hAnsi="Georgia" w:cs="Arial"/>
          <w:color w:val="000000"/>
          <w:sz w:val="28"/>
          <w:szCs w:val="28"/>
        </w:rPr>
        <w:t>I am available all through the weekdays.  But, in this era, as the competition is over the roof, I know that this is a demanding job. Although I would love to spend time on the weekends with my family just to balance things out in life, I am more than willing to go out of my way to meet deadlines. I remember distinctly, in my previous job, our team was running behind a little. Even though we weren’t instructed to work extra shifts as yet, I decided to work on the weekends so as to complete the task on time. Hence, I am flexible enough and always give a priority to completion of tasks on time.</w:t>
      </w:r>
    </w:p>
    <w:p w:rsidR="0090677B" w:rsidRPr="0090677B" w:rsidRDefault="0090677B" w:rsidP="0090677B">
      <w:pPr>
        <w:shd w:val="clear" w:color="auto" w:fill="EFEFEF"/>
        <w:rPr>
          <w:rFonts w:ascii="Georgia" w:eastAsia="Times New Roman" w:hAnsi="Georgia" w:cs="Arial"/>
          <w:color w:val="000000"/>
          <w:sz w:val="28"/>
          <w:szCs w:val="28"/>
        </w:rPr>
      </w:pPr>
      <w:r w:rsidRPr="0090677B">
        <w:rPr>
          <w:rFonts w:ascii="Georgia" w:eastAsia="Times New Roman" w:hAnsi="Georgia" w:cs="Arial"/>
          <w:b/>
          <w:bCs/>
          <w:color w:val="000000"/>
          <w:sz w:val="36"/>
          <w:szCs w:val="36"/>
        </w:rPr>
        <w:t>  Reference Links:</w:t>
      </w:r>
    </w:p>
    <w:p w:rsidR="0090677B" w:rsidRPr="0090677B" w:rsidRDefault="0090677B" w:rsidP="00537AC6">
      <w:pPr>
        <w:numPr>
          <w:ilvl w:val="0"/>
          <w:numId w:val="43"/>
        </w:numPr>
        <w:shd w:val="clear" w:color="auto" w:fill="EFEFEF"/>
        <w:ind w:left="225"/>
        <w:rPr>
          <w:rFonts w:ascii="Georgia" w:eastAsia="Times New Roman" w:hAnsi="Georgia" w:cs="Arial"/>
          <w:color w:val="000000"/>
          <w:sz w:val="28"/>
          <w:szCs w:val="28"/>
        </w:rPr>
      </w:pPr>
      <w:r w:rsidRPr="0090677B">
        <w:rPr>
          <w:rFonts w:ascii="Georgia" w:eastAsia="Times New Roman" w:hAnsi="Georgia" w:cs="Arial"/>
          <w:color w:val="000000"/>
          <w:sz w:val="28"/>
          <w:szCs w:val="28"/>
        </w:rPr>
        <w:t>https://www.myperfectresume.com/how-to/interview-tips/whats-your-availability/</w:t>
      </w:r>
    </w:p>
    <w:p w:rsidR="0090677B" w:rsidRPr="0090677B" w:rsidRDefault="0090677B" w:rsidP="00537AC6">
      <w:pPr>
        <w:numPr>
          <w:ilvl w:val="0"/>
          <w:numId w:val="43"/>
        </w:numPr>
        <w:shd w:val="clear" w:color="auto" w:fill="EFEFEF"/>
        <w:ind w:left="225"/>
        <w:rPr>
          <w:rFonts w:ascii="Georgia" w:eastAsia="Times New Roman" w:hAnsi="Georgia" w:cs="Arial"/>
          <w:color w:val="000000"/>
          <w:sz w:val="28"/>
          <w:szCs w:val="28"/>
        </w:rPr>
      </w:pPr>
      <w:r w:rsidRPr="0090677B">
        <w:rPr>
          <w:rFonts w:ascii="Georgia" w:eastAsia="Times New Roman" w:hAnsi="Georgia" w:cs="Arial"/>
          <w:color w:val="000000"/>
          <w:sz w:val="28"/>
          <w:szCs w:val="28"/>
        </w:rPr>
        <w:t>https://www.cnbc.com/2017/11/03/how-to-answer-the-interview-question-whats-your-availability.html</w:t>
      </w:r>
    </w:p>
    <w:p w:rsidR="0090677B" w:rsidRDefault="0090677B" w:rsidP="00C567C7">
      <w:pPr>
        <w:shd w:val="clear" w:color="auto" w:fill="EFEFEF"/>
        <w:ind w:left="225"/>
        <w:rPr>
          <w:rFonts w:ascii="Georgia" w:eastAsia="Times New Roman" w:hAnsi="Georgia" w:cs="Arial"/>
          <w:color w:val="000000"/>
          <w:sz w:val="28"/>
          <w:szCs w:val="28"/>
        </w:rPr>
      </w:pPr>
    </w:p>
    <w:p w:rsidR="00B928FB" w:rsidRDefault="00B928FB" w:rsidP="00C567C7">
      <w:pPr>
        <w:shd w:val="clear" w:color="auto" w:fill="EFEFEF"/>
        <w:ind w:left="225"/>
        <w:rPr>
          <w:rFonts w:ascii="Georgia" w:eastAsia="Times New Roman" w:hAnsi="Georgia" w:cs="Arial"/>
          <w:color w:val="000000"/>
          <w:sz w:val="28"/>
          <w:szCs w:val="28"/>
        </w:rPr>
      </w:pPr>
    </w:p>
    <w:p w:rsidR="00537AC6" w:rsidRDefault="00537AC6" w:rsidP="00B928FB">
      <w:pPr>
        <w:shd w:val="clear" w:color="auto" w:fill="FFFFFF"/>
        <w:rPr>
          <w:rFonts w:ascii="merriweather" w:eastAsia="Times New Roman" w:hAnsi="merriweather" w:cs="Arial"/>
          <w:b/>
          <w:bCs/>
          <w:color w:val="000000"/>
          <w:sz w:val="50"/>
          <w:szCs w:val="50"/>
        </w:rPr>
      </w:pPr>
    </w:p>
    <w:p w:rsidR="00537AC6" w:rsidRDefault="00537AC6" w:rsidP="00B928FB">
      <w:pPr>
        <w:shd w:val="clear" w:color="auto" w:fill="FFFFFF"/>
        <w:rPr>
          <w:rFonts w:ascii="merriweather" w:eastAsia="Times New Roman" w:hAnsi="merriweather" w:cs="Arial"/>
          <w:b/>
          <w:bCs/>
          <w:color w:val="000000"/>
          <w:sz w:val="50"/>
          <w:szCs w:val="50"/>
        </w:rPr>
      </w:pPr>
    </w:p>
    <w:p w:rsidR="00B928FB" w:rsidRPr="00B928FB" w:rsidRDefault="00B928FB" w:rsidP="00B928FB">
      <w:pPr>
        <w:shd w:val="clear" w:color="auto" w:fill="FFFFF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30.</w:t>
      </w:r>
      <w:r w:rsidRPr="00B928FB">
        <w:rPr>
          <w:rFonts w:ascii="merriweather" w:eastAsia="Times New Roman" w:hAnsi="merriweather" w:cs="Arial"/>
          <w:b/>
          <w:bCs/>
          <w:color w:val="000000"/>
          <w:sz w:val="50"/>
          <w:szCs w:val="50"/>
        </w:rPr>
        <w:t>Who's your mentor?</w:t>
      </w:r>
    </w:p>
    <w:p w:rsidR="00B928FB" w:rsidRPr="00B928FB" w:rsidRDefault="00B928FB" w:rsidP="00B928FB">
      <w:pPr>
        <w:shd w:val="clear" w:color="auto" w:fill="FFFFFF"/>
        <w:rPr>
          <w:rFonts w:ascii="merriweather" w:eastAsia="Times New Roman" w:hAnsi="merriweather" w:cs="Arial"/>
          <w:color w:val="000000"/>
          <w:sz w:val="46"/>
          <w:szCs w:val="46"/>
        </w:rPr>
      </w:pPr>
      <w:r w:rsidRPr="00B928FB">
        <w:rPr>
          <w:rFonts w:ascii="merriweather" w:eastAsia="Times New Roman" w:hAnsi="merriweather" w:cs="Arial"/>
          <w:color w:val="000000"/>
          <w:sz w:val="46"/>
          <w:szCs w:val="46"/>
          <w:shd w:val="clear" w:color="auto" w:fill="FCCC6B"/>
        </w:rPr>
        <w:t>Why is this question asked?</w:t>
      </w:r>
    </w:p>
    <w:p w:rsidR="00B928FB" w:rsidRPr="00B928FB" w:rsidRDefault="00B928FB" w:rsidP="00B928FB">
      <w:pPr>
        <w:shd w:val="clear" w:color="auto" w:fill="FFFFFF"/>
        <w:rPr>
          <w:rFonts w:ascii="Georgia" w:eastAsia="Times New Roman" w:hAnsi="Georgia" w:cs="Arial"/>
          <w:color w:val="000000"/>
          <w:sz w:val="28"/>
          <w:szCs w:val="28"/>
        </w:rPr>
      </w:pPr>
      <w:r w:rsidRPr="00B928FB">
        <w:rPr>
          <w:rFonts w:ascii="Georgia" w:eastAsia="Times New Roman" w:hAnsi="Georgia" w:cs="Arial"/>
          <w:color w:val="000000"/>
          <w:sz w:val="28"/>
          <w:szCs w:val="28"/>
        </w:rPr>
        <w:t>A mentor is someone you are willing to listen to and someone in front of whom you could be brutally honest about your problems. Your attitude towards them is important as gratitude and humility are also important in the job scene. The interviewer wants to know if you were successful in forming this kind of an equation with someone, which will help add positively to your personality.</w:t>
      </w:r>
    </w:p>
    <w:p w:rsidR="00B928FB" w:rsidRPr="00B928FB" w:rsidRDefault="00B928FB" w:rsidP="00B928FB">
      <w:pPr>
        <w:shd w:val="clear" w:color="auto" w:fill="FFFFFF"/>
        <w:rPr>
          <w:rFonts w:ascii="merriweather" w:eastAsia="Times New Roman" w:hAnsi="merriweather" w:cs="Arial"/>
          <w:color w:val="000000"/>
          <w:sz w:val="46"/>
          <w:szCs w:val="46"/>
        </w:rPr>
      </w:pPr>
      <w:r w:rsidRPr="00B928FB">
        <w:rPr>
          <w:rFonts w:ascii="merriweather" w:eastAsia="Times New Roman" w:hAnsi="merriweather" w:cs="Arial"/>
          <w:b/>
          <w:bCs/>
          <w:color w:val="000000"/>
          <w:sz w:val="46"/>
          <w:szCs w:val="46"/>
          <w:shd w:val="clear" w:color="auto" w:fill="FCCC6B"/>
        </w:rPr>
        <w:t>Tips on how to answer this question:</w:t>
      </w:r>
    </w:p>
    <w:p w:rsidR="00B928FB" w:rsidRPr="00B928FB" w:rsidRDefault="00B928FB" w:rsidP="00B928FB">
      <w:pPr>
        <w:shd w:val="clear" w:color="auto" w:fill="FFFFFF"/>
        <w:rPr>
          <w:rFonts w:ascii="Georgia" w:eastAsia="Times New Roman" w:hAnsi="Georgia" w:cs="Arial"/>
          <w:color w:val="000000"/>
          <w:sz w:val="28"/>
          <w:szCs w:val="28"/>
        </w:rPr>
      </w:pPr>
      <w:r w:rsidRPr="00B928FB">
        <w:rPr>
          <w:rFonts w:ascii="Georgia" w:eastAsia="Times New Roman" w:hAnsi="Georgia" w:cs="Arial"/>
          <w:color w:val="000000"/>
          <w:sz w:val="28"/>
          <w:szCs w:val="28"/>
        </w:rPr>
        <w:t>Choose a person who has been influential in your life and has helped you in your overall development as a person. There is no compulsion that you need to refer to your colleges or your seniors who advise you. You can also go ahead and choose anybody who has really made an impact in your life. Talk about instances where you were stuck or were indecisive and how that mentor guided you, not only professionally, but also in your career goals, productivity etc. Mention how you have become a better person by following their advice and how you hold them in the highest regard.</w:t>
      </w:r>
    </w:p>
    <w:p w:rsidR="00B928FB" w:rsidRPr="00B928FB" w:rsidRDefault="00B928FB" w:rsidP="00B928FB">
      <w:pPr>
        <w:shd w:val="clear" w:color="auto" w:fill="FCCC6B"/>
        <w:jc w:val="center"/>
        <w:rPr>
          <w:rFonts w:ascii="Georgia" w:eastAsia="Times New Roman" w:hAnsi="Georgia" w:cs="Arial"/>
          <w:color w:val="000000"/>
          <w:sz w:val="28"/>
          <w:szCs w:val="28"/>
        </w:rPr>
      </w:pPr>
      <w:r w:rsidRPr="00B928FB">
        <w:rPr>
          <w:rFonts w:ascii="Georgia" w:eastAsia="Times New Roman" w:hAnsi="Georgia" w:cs="Arial"/>
          <w:b/>
          <w:bCs/>
          <w:color w:val="000000"/>
          <w:sz w:val="46"/>
          <w:szCs w:val="46"/>
        </w:rPr>
        <w:t>Good Answer:</w:t>
      </w:r>
    </w:p>
    <w:p w:rsidR="00B928FB" w:rsidRPr="00B928FB" w:rsidRDefault="00B928FB" w:rsidP="00B928FB">
      <w:pPr>
        <w:shd w:val="clear" w:color="auto" w:fill="FCCC6B"/>
        <w:rPr>
          <w:rFonts w:ascii="Georgia" w:eastAsia="Times New Roman" w:hAnsi="Georgia" w:cs="Arial"/>
          <w:color w:val="000000"/>
          <w:sz w:val="28"/>
          <w:szCs w:val="28"/>
        </w:rPr>
      </w:pPr>
      <w:r w:rsidRPr="00B928FB">
        <w:rPr>
          <w:rFonts w:ascii="Georgia" w:eastAsia="Times New Roman" w:hAnsi="Georgia" w:cs="Arial"/>
          <w:color w:val="000000"/>
          <w:sz w:val="28"/>
          <w:szCs w:val="28"/>
        </w:rPr>
        <w:t>I have been very grateful to have had a lot of mentors to guide me throughout my professional journey. But, if I have to pick one, it would be my senior in the first ever team that I was a part of in office- Sarah. Right from giving me valuable inputs, to suggesting how I can improve my current knowledge, she has always guided me with her own experiences, which has made me more efficient. The best part was that she always listened to my opinions and suggestions and never brushed them off. This made me feel confident in the earliest stage of my professional life. Also, whenever I went to her with any kind of professional problems that I was facing, she always mentored me and gave me solutions which made me look at things from a different perspective. I learnt a lot from her and even today, hold her in the highest regard.</w:t>
      </w:r>
    </w:p>
    <w:p w:rsidR="00B928FB" w:rsidRPr="00B928FB" w:rsidRDefault="00B928FB" w:rsidP="00B928FB">
      <w:pPr>
        <w:shd w:val="clear" w:color="auto" w:fill="FFFFFF"/>
        <w:rPr>
          <w:rFonts w:ascii="Georgia" w:eastAsia="Times New Roman" w:hAnsi="Georgia" w:cs="Arial"/>
          <w:color w:val="000000"/>
          <w:sz w:val="28"/>
          <w:szCs w:val="28"/>
        </w:rPr>
      </w:pPr>
      <w:r w:rsidRPr="00B928FB">
        <w:rPr>
          <w:rFonts w:ascii="Georgia" w:eastAsia="Times New Roman" w:hAnsi="Georgia" w:cs="Arial"/>
          <w:b/>
          <w:bCs/>
          <w:color w:val="000000"/>
          <w:sz w:val="36"/>
          <w:szCs w:val="36"/>
        </w:rPr>
        <w:t>  Reference Links:</w:t>
      </w:r>
    </w:p>
    <w:p w:rsidR="00B928FB" w:rsidRPr="00B928FB" w:rsidRDefault="00B928FB" w:rsidP="00537AC6">
      <w:pPr>
        <w:numPr>
          <w:ilvl w:val="0"/>
          <w:numId w:val="44"/>
        </w:numPr>
        <w:shd w:val="clear" w:color="auto" w:fill="FFFFFF"/>
        <w:ind w:left="225"/>
        <w:rPr>
          <w:rFonts w:ascii="Georgia" w:eastAsia="Times New Roman" w:hAnsi="Georgia" w:cs="Arial"/>
          <w:color w:val="000000"/>
          <w:sz w:val="28"/>
          <w:szCs w:val="28"/>
        </w:rPr>
      </w:pPr>
      <w:r w:rsidRPr="00B928FB">
        <w:rPr>
          <w:rFonts w:ascii="Georgia" w:eastAsia="Times New Roman" w:hAnsi="Georgia" w:cs="Arial"/>
          <w:color w:val="000000"/>
          <w:sz w:val="28"/>
          <w:szCs w:val="28"/>
        </w:rPr>
        <w:t>https://www.careeraddict.com/answer-who-do-you-consider-your-mentor</w:t>
      </w:r>
    </w:p>
    <w:p w:rsidR="00B928FB" w:rsidRPr="00B928FB" w:rsidRDefault="00B928FB" w:rsidP="00537AC6">
      <w:pPr>
        <w:numPr>
          <w:ilvl w:val="0"/>
          <w:numId w:val="44"/>
        </w:numPr>
        <w:shd w:val="clear" w:color="auto" w:fill="FFFFFF"/>
        <w:ind w:left="225"/>
        <w:rPr>
          <w:rFonts w:ascii="Georgia" w:eastAsia="Times New Roman" w:hAnsi="Georgia" w:cs="Arial"/>
          <w:color w:val="000000"/>
          <w:sz w:val="28"/>
          <w:szCs w:val="28"/>
        </w:rPr>
      </w:pPr>
      <w:r w:rsidRPr="00B928FB">
        <w:rPr>
          <w:rFonts w:ascii="Georgia" w:eastAsia="Times New Roman" w:hAnsi="Georgia" w:cs="Arial"/>
          <w:color w:val="000000"/>
          <w:sz w:val="28"/>
          <w:szCs w:val="28"/>
        </w:rPr>
        <w:t>https://www.livecareer.com/interview/questions/whos-your-mentor</w:t>
      </w:r>
    </w:p>
    <w:p w:rsidR="00B928FB" w:rsidRDefault="00B928FB" w:rsidP="00C567C7">
      <w:pPr>
        <w:shd w:val="clear" w:color="auto" w:fill="EFEFEF"/>
        <w:ind w:left="225"/>
        <w:rPr>
          <w:rFonts w:ascii="Georgia" w:eastAsia="Times New Roman" w:hAnsi="Georgia" w:cs="Arial"/>
          <w:color w:val="000000"/>
          <w:sz w:val="28"/>
          <w:szCs w:val="28"/>
        </w:rPr>
      </w:pPr>
    </w:p>
    <w:p w:rsidR="00F35FC1" w:rsidRDefault="00F35FC1" w:rsidP="00C567C7">
      <w:pPr>
        <w:shd w:val="clear" w:color="auto" w:fill="EFEFEF"/>
        <w:ind w:left="225"/>
        <w:rPr>
          <w:rFonts w:ascii="Georgia" w:eastAsia="Times New Roman" w:hAnsi="Georgia" w:cs="Arial"/>
          <w:color w:val="000000"/>
          <w:sz w:val="28"/>
          <w:szCs w:val="28"/>
        </w:rPr>
      </w:pPr>
    </w:p>
    <w:p w:rsidR="00F35FC1" w:rsidRDefault="00F35FC1" w:rsidP="00C567C7">
      <w:pPr>
        <w:shd w:val="clear" w:color="auto" w:fill="EFEFEF"/>
        <w:ind w:left="225"/>
        <w:rPr>
          <w:rFonts w:ascii="Georgia" w:eastAsia="Times New Roman" w:hAnsi="Georgia" w:cs="Arial"/>
          <w:color w:val="000000"/>
          <w:sz w:val="28"/>
          <w:szCs w:val="28"/>
        </w:rPr>
      </w:pPr>
    </w:p>
    <w:p w:rsidR="00537AC6" w:rsidRDefault="00537AC6" w:rsidP="00F35FC1">
      <w:pPr>
        <w:shd w:val="clear" w:color="auto" w:fill="EFEFEF"/>
        <w:rPr>
          <w:rFonts w:ascii="merriweather" w:eastAsia="Times New Roman" w:hAnsi="merriweather" w:cs="Arial"/>
          <w:b/>
          <w:bCs/>
          <w:color w:val="000000"/>
          <w:sz w:val="50"/>
          <w:szCs w:val="50"/>
        </w:rPr>
      </w:pPr>
    </w:p>
    <w:p w:rsidR="00F35FC1" w:rsidRPr="00F35FC1" w:rsidRDefault="00F35FC1" w:rsidP="00F35FC1">
      <w:pPr>
        <w:shd w:val="clear" w:color="auto" w:fill="EFEFEF"/>
        <w:rPr>
          <w:rFonts w:ascii="merriweather" w:eastAsia="Times New Roman" w:hAnsi="merriweather" w:cs="Arial"/>
          <w:color w:val="000000"/>
          <w:sz w:val="50"/>
          <w:szCs w:val="50"/>
        </w:rPr>
      </w:pPr>
      <w:r>
        <w:rPr>
          <w:rFonts w:ascii="merriweather" w:eastAsia="Times New Roman" w:hAnsi="merriweather" w:cs="Arial"/>
          <w:b/>
          <w:bCs/>
          <w:color w:val="000000"/>
          <w:sz w:val="50"/>
          <w:szCs w:val="50"/>
        </w:rPr>
        <w:lastRenderedPageBreak/>
        <w:t>31.</w:t>
      </w:r>
      <w:r w:rsidRPr="00F35FC1">
        <w:rPr>
          <w:rFonts w:ascii="merriweather" w:eastAsia="Times New Roman" w:hAnsi="merriweather" w:cs="Arial"/>
          <w:b/>
          <w:bCs/>
          <w:color w:val="000000"/>
          <w:sz w:val="50"/>
          <w:szCs w:val="50"/>
        </w:rPr>
        <w:t>Tell me about a time when you disagreed with your boss.</w:t>
      </w:r>
    </w:p>
    <w:p w:rsidR="00F35FC1" w:rsidRPr="00F35FC1" w:rsidRDefault="00F35FC1" w:rsidP="00F35FC1">
      <w:pPr>
        <w:shd w:val="clear" w:color="auto" w:fill="EFEFEF"/>
        <w:rPr>
          <w:rFonts w:ascii="merriweather" w:eastAsia="Times New Roman" w:hAnsi="merriweather" w:cs="Arial"/>
          <w:color w:val="000000"/>
          <w:sz w:val="46"/>
          <w:szCs w:val="46"/>
        </w:rPr>
      </w:pPr>
      <w:r w:rsidRPr="00F35FC1">
        <w:rPr>
          <w:rFonts w:ascii="merriweather" w:eastAsia="Times New Roman" w:hAnsi="merriweather" w:cs="Arial"/>
          <w:color w:val="000000"/>
          <w:sz w:val="46"/>
          <w:szCs w:val="46"/>
          <w:shd w:val="clear" w:color="auto" w:fill="FCCC6B"/>
        </w:rPr>
        <w:t>Why is this question asked?</w:t>
      </w:r>
    </w:p>
    <w:p w:rsidR="00F35FC1" w:rsidRPr="00F35FC1" w:rsidRDefault="00F35FC1" w:rsidP="00F35FC1">
      <w:pPr>
        <w:shd w:val="clear" w:color="auto" w:fill="EFEFEF"/>
        <w:rPr>
          <w:rFonts w:ascii="Georgia" w:eastAsia="Times New Roman" w:hAnsi="Georgia" w:cs="Arial"/>
          <w:color w:val="000000"/>
          <w:sz w:val="28"/>
          <w:szCs w:val="28"/>
        </w:rPr>
      </w:pPr>
      <w:r w:rsidRPr="00F35FC1">
        <w:rPr>
          <w:rFonts w:ascii="Georgia" w:eastAsia="Times New Roman" w:hAnsi="Georgia" w:cs="Arial"/>
          <w:color w:val="000000"/>
          <w:sz w:val="28"/>
          <w:szCs w:val="28"/>
        </w:rPr>
        <w:t>In the work place, with a lot of different people working towards the same goal, there will be different views and sometimes disagreements do arise. It’s your communication skills that matter here, when disagreements are in the picture. The interviewer is keen to know how you would handle these kinds of situations and also check if your communication skills are on point.</w:t>
      </w:r>
    </w:p>
    <w:p w:rsidR="00F35FC1" w:rsidRPr="00F35FC1" w:rsidRDefault="00F35FC1" w:rsidP="00F35FC1">
      <w:pPr>
        <w:shd w:val="clear" w:color="auto" w:fill="EFEFEF"/>
        <w:rPr>
          <w:rFonts w:ascii="merriweather" w:eastAsia="Times New Roman" w:hAnsi="merriweather" w:cs="Arial"/>
          <w:color w:val="000000"/>
          <w:sz w:val="46"/>
          <w:szCs w:val="46"/>
        </w:rPr>
      </w:pPr>
      <w:r w:rsidRPr="00F35FC1">
        <w:rPr>
          <w:rFonts w:ascii="merriweather" w:eastAsia="Times New Roman" w:hAnsi="merriweather" w:cs="Arial"/>
          <w:b/>
          <w:bCs/>
          <w:color w:val="000000"/>
          <w:sz w:val="46"/>
          <w:szCs w:val="46"/>
          <w:shd w:val="clear" w:color="auto" w:fill="FCCC6B"/>
        </w:rPr>
        <w:t>Tips on how to answer this question:</w:t>
      </w:r>
    </w:p>
    <w:p w:rsidR="00F35FC1" w:rsidRPr="00F35FC1" w:rsidRDefault="00F35FC1" w:rsidP="00F35FC1">
      <w:pPr>
        <w:shd w:val="clear" w:color="auto" w:fill="EFEFEF"/>
        <w:spacing w:after="300"/>
        <w:rPr>
          <w:rFonts w:ascii="Georgia" w:eastAsia="Times New Roman" w:hAnsi="Georgia" w:cs="Arial"/>
          <w:color w:val="000000"/>
          <w:sz w:val="28"/>
          <w:szCs w:val="28"/>
        </w:rPr>
      </w:pPr>
      <w:r w:rsidRPr="00F35FC1">
        <w:rPr>
          <w:rFonts w:ascii="Georgia" w:eastAsia="Times New Roman" w:hAnsi="Georgia" w:cs="Arial"/>
          <w:color w:val="000000"/>
          <w:sz w:val="28"/>
          <w:szCs w:val="28"/>
        </w:rPr>
        <w:t>Give an example of a situation which led to the disagreement and mention if you were right or wrong. What matters here is how you put across your views in the disagreement and how you convinced your boss that you were right. If you had been wrong in the disagreement, own up your mistake and explain what you learnt from it. This shows that you have the humility to accept your mistakes and are willing to learn from them.</w:t>
      </w:r>
    </w:p>
    <w:p w:rsidR="00F35FC1" w:rsidRPr="00F35FC1" w:rsidRDefault="00F35FC1" w:rsidP="00F35FC1">
      <w:pPr>
        <w:shd w:val="clear" w:color="auto" w:fill="EFEFEF"/>
        <w:rPr>
          <w:rFonts w:ascii="Georgia" w:eastAsia="Times New Roman" w:hAnsi="Georgia" w:cs="Arial"/>
          <w:color w:val="000000"/>
          <w:sz w:val="28"/>
          <w:szCs w:val="28"/>
        </w:rPr>
      </w:pPr>
      <w:r w:rsidRPr="00F35FC1">
        <w:rPr>
          <w:rFonts w:ascii="Georgia" w:eastAsia="Times New Roman" w:hAnsi="Georgia" w:cs="Arial"/>
          <w:color w:val="000000"/>
          <w:sz w:val="28"/>
          <w:szCs w:val="28"/>
        </w:rPr>
        <w:t>The trick here is to not sound too proud if you have been proven right in the disagreement, or to not sound defensive if you were wrong in the disagreement.</w:t>
      </w:r>
    </w:p>
    <w:p w:rsidR="00F35FC1" w:rsidRPr="00F35FC1" w:rsidRDefault="00F35FC1" w:rsidP="00F35FC1">
      <w:pPr>
        <w:shd w:val="clear" w:color="auto" w:fill="FCCC6B"/>
        <w:jc w:val="center"/>
        <w:rPr>
          <w:rFonts w:ascii="Georgia" w:eastAsia="Times New Roman" w:hAnsi="Georgia" w:cs="Arial"/>
          <w:color w:val="000000"/>
          <w:sz w:val="28"/>
          <w:szCs w:val="28"/>
        </w:rPr>
      </w:pPr>
      <w:r w:rsidRPr="00F35FC1">
        <w:rPr>
          <w:rFonts w:ascii="Georgia" w:eastAsia="Times New Roman" w:hAnsi="Georgia" w:cs="Arial"/>
          <w:b/>
          <w:bCs/>
          <w:color w:val="000000"/>
          <w:sz w:val="46"/>
          <w:szCs w:val="46"/>
        </w:rPr>
        <w:t>Good Answer:</w:t>
      </w:r>
    </w:p>
    <w:p w:rsidR="00F35FC1" w:rsidRPr="00F35FC1" w:rsidRDefault="00F35FC1" w:rsidP="00F35FC1">
      <w:pPr>
        <w:shd w:val="clear" w:color="auto" w:fill="FCCC6B"/>
        <w:rPr>
          <w:rFonts w:ascii="Georgia" w:eastAsia="Times New Roman" w:hAnsi="Georgia" w:cs="Arial"/>
          <w:color w:val="000000"/>
          <w:sz w:val="28"/>
          <w:szCs w:val="28"/>
        </w:rPr>
      </w:pPr>
      <w:r w:rsidRPr="00F35FC1">
        <w:rPr>
          <w:rFonts w:ascii="Georgia" w:eastAsia="Times New Roman" w:hAnsi="Georgia" w:cs="Arial"/>
          <w:color w:val="000000"/>
          <w:sz w:val="28"/>
          <w:szCs w:val="28"/>
        </w:rPr>
        <w:t>It was during a team discussion, where my boss did not want to experiment with new authors, to have articles published in the monthly magazine. I disagreed with him, as I had seen the talent the fresh minds had, and we could afford to take that leap of faith.</w:t>
      </w:r>
    </w:p>
    <w:p w:rsidR="00F35FC1" w:rsidRPr="00F35FC1" w:rsidRDefault="00F35FC1" w:rsidP="00F35FC1">
      <w:pPr>
        <w:shd w:val="clear" w:color="auto" w:fill="FCCC6B"/>
        <w:rPr>
          <w:rFonts w:ascii="Georgia" w:eastAsia="Times New Roman" w:hAnsi="Georgia" w:cs="Arial"/>
          <w:color w:val="000000"/>
          <w:sz w:val="28"/>
          <w:szCs w:val="28"/>
        </w:rPr>
      </w:pPr>
      <w:r w:rsidRPr="00F35FC1">
        <w:rPr>
          <w:rFonts w:ascii="Georgia" w:eastAsia="Times New Roman" w:hAnsi="Georgia" w:cs="Arial"/>
          <w:color w:val="000000"/>
          <w:sz w:val="28"/>
          <w:szCs w:val="28"/>
        </w:rPr>
        <w:t>I showed the new authors’ work, which convinced my boss. He agreed to my suggestions, and gave a green signal to include two new authors in the monthly magazine. This proved to be a huge success, as the new authors were already internet sensations, which drew us a much larger crowd.</w:t>
      </w:r>
    </w:p>
    <w:p w:rsidR="00F35FC1" w:rsidRPr="00F35FC1" w:rsidRDefault="00F35FC1" w:rsidP="00F35FC1">
      <w:pPr>
        <w:shd w:val="clear" w:color="auto" w:fill="EFEFEF"/>
        <w:rPr>
          <w:rFonts w:ascii="Georgia" w:eastAsia="Times New Roman" w:hAnsi="Georgia" w:cs="Arial"/>
          <w:color w:val="000000"/>
          <w:sz w:val="28"/>
          <w:szCs w:val="28"/>
        </w:rPr>
      </w:pPr>
      <w:r w:rsidRPr="00F35FC1">
        <w:rPr>
          <w:rFonts w:ascii="Georgia" w:eastAsia="Times New Roman" w:hAnsi="Georgia" w:cs="Arial"/>
          <w:b/>
          <w:bCs/>
          <w:color w:val="000000"/>
          <w:sz w:val="36"/>
          <w:szCs w:val="36"/>
        </w:rPr>
        <w:t>  Reference Links:</w:t>
      </w:r>
    </w:p>
    <w:p w:rsidR="00F35FC1" w:rsidRPr="00F35FC1" w:rsidRDefault="00F35FC1" w:rsidP="00537AC6">
      <w:pPr>
        <w:numPr>
          <w:ilvl w:val="0"/>
          <w:numId w:val="45"/>
        </w:numPr>
        <w:shd w:val="clear" w:color="auto" w:fill="EFEFEF"/>
        <w:ind w:left="225"/>
        <w:rPr>
          <w:rFonts w:ascii="Georgia" w:eastAsia="Times New Roman" w:hAnsi="Georgia" w:cs="Arial"/>
          <w:color w:val="000000"/>
          <w:sz w:val="28"/>
          <w:szCs w:val="28"/>
        </w:rPr>
      </w:pPr>
      <w:r w:rsidRPr="00F35FC1">
        <w:rPr>
          <w:rFonts w:ascii="Georgia" w:eastAsia="Times New Roman" w:hAnsi="Georgia" w:cs="Arial"/>
          <w:color w:val="000000"/>
          <w:sz w:val="28"/>
          <w:szCs w:val="28"/>
        </w:rPr>
        <w:t>https://www.livecareer.com/interview/questions/tell-me-about-a-time-when-you-disagreed-with-your-boss</w:t>
      </w:r>
    </w:p>
    <w:p w:rsidR="00F35FC1" w:rsidRPr="00F35FC1" w:rsidRDefault="00F35FC1" w:rsidP="00537AC6">
      <w:pPr>
        <w:numPr>
          <w:ilvl w:val="0"/>
          <w:numId w:val="45"/>
        </w:numPr>
        <w:shd w:val="clear" w:color="auto" w:fill="EFEFEF"/>
        <w:ind w:left="225"/>
        <w:rPr>
          <w:rFonts w:ascii="Georgia" w:eastAsia="Times New Roman" w:hAnsi="Georgia" w:cs="Arial"/>
          <w:color w:val="000000"/>
          <w:sz w:val="28"/>
          <w:szCs w:val="28"/>
        </w:rPr>
      </w:pPr>
      <w:r w:rsidRPr="00F35FC1">
        <w:rPr>
          <w:rFonts w:ascii="Georgia" w:eastAsia="Times New Roman" w:hAnsi="Georgia" w:cs="Arial"/>
          <w:color w:val="000000"/>
          <w:sz w:val="28"/>
          <w:szCs w:val="28"/>
        </w:rPr>
        <w:t>https://www.cnbc.com/2017/10/26/how-to-answer-the-question-when-have-you-disagreed-with-your-boss.html</w:t>
      </w:r>
    </w:p>
    <w:p w:rsidR="00F35FC1" w:rsidRDefault="00F35FC1" w:rsidP="00C567C7">
      <w:pPr>
        <w:shd w:val="clear" w:color="auto" w:fill="EFEFEF"/>
        <w:ind w:left="225"/>
        <w:rPr>
          <w:rFonts w:ascii="Georgia" w:eastAsia="Times New Roman" w:hAnsi="Georgia" w:cs="Arial"/>
          <w:color w:val="000000"/>
          <w:sz w:val="28"/>
          <w:szCs w:val="28"/>
        </w:rPr>
      </w:pPr>
    </w:p>
    <w:p w:rsidR="00B210E3" w:rsidRDefault="00B210E3" w:rsidP="00C567C7">
      <w:pPr>
        <w:shd w:val="clear" w:color="auto" w:fill="EFEFEF"/>
        <w:ind w:left="225"/>
        <w:rPr>
          <w:rFonts w:ascii="Georgia" w:eastAsia="Times New Roman" w:hAnsi="Georgia" w:cs="Arial"/>
          <w:color w:val="000000"/>
          <w:sz w:val="28"/>
          <w:szCs w:val="28"/>
        </w:rPr>
      </w:pPr>
    </w:p>
    <w:p w:rsidR="00537AC6" w:rsidRDefault="00537AC6" w:rsidP="00B210E3">
      <w:pPr>
        <w:shd w:val="clear" w:color="auto" w:fill="FFFFFF"/>
        <w:rPr>
          <w:rFonts w:ascii="merriweather" w:eastAsia="Times New Roman" w:hAnsi="merriweather" w:cs="Arial"/>
          <w:b/>
          <w:color w:val="000000"/>
          <w:sz w:val="50"/>
          <w:szCs w:val="50"/>
        </w:rPr>
      </w:pPr>
    </w:p>
    <w:p w:rsidR="00537AC6" w:rsidRDefault="00537AC6" w:rsidP="00B210E3">
      <w:pPr>
        <w:shd w:val="clear" w:color="auto" w:fill="FFFFFF"/>
        <w:rPr>
          <w:rFonts w:ascii="merriweather" w:eastAsia="Times New Roman" w:hAnsi="merriweather" w:cs="Arial"/>
          <w:b/>
          <w:color w:val="000000"/>
          <w:sz w:val="50"/>
          <w:szCs w:val="50"/>
        </w:rPr>
      </w:pPr>
    </w:p>
    <w:p w:rsidR="00B210E3" w:rsidRPr="00B210E3" w:rsidRDefault="00B210E3" w:rsidP="00B210E3">
      <w:pPr>
        <w:shd w:val="clear" w:color="auto" w:fill="FFFFFF"/>
        <w:rPr>
          <w:rFonts w:ascii="merriweather" w:eastAsia="Times New Roman" w:hAnsi="merriweather" w:cs="Arial"/>
          <w:b/>
          <w:color w:val="000000"/>
          <w:sz w:val="50"/>
          <w:szCs w:val="50"/>
        </w:rPr>
      </w:pPr>
      <w:bookmarkStart w:id="0" w:name="_GoBack"/>
      <w:bookmarkEnd w:id="0"/>
      <w:r w:rsidRPr="00353545">
        <w:rPr>
          <w:rFonts w:ascii="merriweather" w:eastAsia="Times New Roman" w:hAnsi="merriweather" w:cs="Arial"/>
          <w:b/>
          <w:color w:val="000000"/>
          <w:sz w:val="50"/>
          <w:szCs w:val="50"/>
        </w:rPr>
        <w:lastRenderedPageBreak/>
        <w:t>32.</w:t>
      </w:r>
      <w:r w:rsidRPr="00B210E3">
        <w:rPr>
          <w:rFonts w:ascii="merriweather" w:eastAsia="Times New Roman" w:hAnsi="merriweather" w:cs="Arial"/>
          <w:b/>
          <w:color w:val="000000"/>
          <w:sz w:val="50"/>
          <w:szCs w:val="50"/>
        </w:rPr>
        <w:t>How do you handle pressure?</w:t>
      </w:r>
    </w:p>
    <w:p w:rsidR="00B210E3" w:rsidRPr="00B210E3" w:rsidRDefault="00B210E3" w:rsidP="00B210E3">
      <w:pPr>
        <w:shd w:val="clear" w:color="auto" w:fill="FFFFFF"/>
        <w:rPr>
          <w:rFonts w:ascii="merriweather" w:eastAsia="Times New Roman" w:hAnsi="merriweather" w:cs="Arial"/>
          <w:color w:val="000000"/>
          <w:sz w:val="46"/>
          <w:szCs w:val="46"/>
        </w:rPr>
      </w:pPr>
      <w:r w:rsidRPr="00B210E3">
        <w:rPr>
          <w:rFonts w:ascii="merriweather" w:eastAsia="Times New Roman" w:hAnsi="merriweather" w:cs="Arial"/>
          <w:color w:val="000000"/>
          <w:sz w:val="46"/>
          <w:szCs w:val="46"/>
          <w:shd w:val="clear" w:color="auto" w:fill="FCCC6B"/>
        </w:rPr>
        <w:t>Why is this question asked?</w:t>
      </w:r>
    </w:p>
    <w:p w:rsidR="00B210E3" w:rsidRPr="00B210E3" w:rsidRDefault="00B210E3" w:rsidP="00B210E3">
      <w:pPr>
        <w:shd w:val="clear" w:color="auto" w:fill="FFFFFF"/>
        <w:rPr>
          <w:rFonts w:ascii="Georgia" w:eastAsia="Times New Roman" w:hAnsi="Georgia" w:cs="Arial"/>
          <w:color w:val="000000"/>
          <w:sz w:val="28"/>
          <w:szCs w:val="28"/>
        </w:rPr>
      </w:pPr>
      <w:r w:rsidRPr="00B210E3">
        <w:rPr>
          <w:rFonts w:ascii="Georgia" w:eastAsia="Times New Roman" w:hAnsi="Georgia" w:cs="Arial"/>
          <w:color w:val="000000"/>
          <w:sz w:val="28"/>
          <w:szCs w:val="28"/>
        </w:rPr>
        <w:t>With the growing demands of every industry, it is natural that one experiences pressure and stress in the workplace. To manage it well and push through is what matters the most. The interviewer is interested in finding out exactly this as to what your approach is to handle pressure at the workplace and still be productive at the end of the day.</w:t>
      </w:r>
    </w:p>
    <w:p w:rsidR="00B210E3" w:rsidRPr="00B210E3" w:rsidRDefault="00B210E3" w:rsidP="00B210E3">
      <w:pPr>
        <w:shd w:val="clear" w:color="auto" w:fill="FFFFFF"/>
        <w:rPr>
          <w:rFonts w:ascii="merriweather" w:eastAsia="Times New Roman" w:hAnsi="merriweather" w:cs="Arial"/>
          <w:color w:val="000000"/>
          <w:sz w:val="46"/>
          <w:szCs w:val="46"/>
        </w:rPr>
      </w:pPr>
      <w:r w:rsidRPr="00B210E3">
        <w:rPr>
          <w:rFonts w:ascii="merriweather" w:eastAsia="Times New Roman" w:hAnsi="merriweather" w:cs="Arial"/>
          <w:b/>
          <w:bCs/>
          <w:color w:val="000000"/>
          <w:sz w:val="46"/>
          <w:szCs w:val="46"/>
          <w:shd w:val="clear" w:color="auto" w:fill="FCCC6B"/>
        </w:rPr>
        <w:t>Tips on how to answer this question:</w:t>
      </w:r>
    </w:p>
    <w:p w:rsidR="00B210E3" w:rsidRPr="00B210E3" w:rsidRDefault="00B210E3" w:rsidP="00B210E3">
      <w:pPr>
        <w:shd w:val="clear" w:color="auto" w:fill="FFFFFF"/>
        <w:rPr>
          <w:rFonts w:ascii="Georgia" w:eastAsia="Times New Roman" w:hAnsi="Georgia" w:cs="Arial"/>
          <w:color w:val="000000"/>
          <w:sz w:val="28"/>
          <w:szCs w:val="28"/>
        </w:rPr>
      </w:pPr>
      <w:r w:rsidRPr="00B210E3">
        <w:rPr>
          <w:rFonts w:ascii="Georgia" w:eastAsia="Times New Roman" w:hAnsi="Georgia" w:cs="Arial"/>
          <w:color w:val="000000"/>
          <w:sz w:val="28"/>
          <w:szCs w:val="28"/>
        </w:rPr>
        <w:t>Giving real life examples always works. Talk about situations in the past where you managed a tough situation. For example, if there was work overload, talk about how you recognised that this work is crucial for the betterment of the company and hence put the company’s interests first rather than your personal work pressure. You could probably say that you created a schedule and stuck to it to achieve results, or talk as to how you did a little extra work every day so you had time for yourself as well as you did justice for your position.</w:t>
      </w:r>
    </w:p>
    <w:p w:rsidR="00B210E3" w:rsidRPr="00B210E3" w:rsidRDefault="00B210E3" w:rsidP="00B210E3">
      <w:pPr>
        <w:shd w:val="clear" w:color="auto" w:fill="FCCC6B"/>
        <w:jc w:val="center"/>
        <w:rPr>
          <w:rFonts w:ascii="Georgia" w:eastAsia="Times New Roman" w:hAnsi="Georgia" w:cs="Arial"/>
          <w:color w:val="000000"/>
          <w:sz w:val="28"/>
          <w:szCs w:val="28"/>
        </w:rPr>
      </w:pPr>
      <w:r w:rsidRPr="00B210E3">
        <w:rPr>
          <w:rFonts w:ascii="Georgia" w:eastAsia="Times New Roman" w:hAnsi="Georgia" w:cs="Arial"/>
          <w:b/>
          <w:bCs/>
          <w:color w:val="000000"/>
          <w:sz w:val="46"/>
          <w:szCs w:val="46"/>
        </w:rPr>
        <w:t>Good Answer:</w:t>
      </w:r>
    </w:p>
    <w:p w:rsidR="00B210E3" w:rsidRPr="00B210E3" w:rsidRDefault="00B210E3" w:rsidP="00B210E3">
      <w:pPr>
        <w:shd w:val="clear" w:color="auto" w:fill="FCCC6B"/>
        <w:rPr>
          <w:rFonts w:ascii="Georgia" w:eastAsia="Times New Roman" w:hAnsi="Georgia" w:cs="Arial"/>
          <w:color w:val="000000"/>
          <w:sz w:val="28"/>
          <w:szCs w:val="28"/>
        </w:rPr>
      </w:pPr>
      <w:r w:rsidRPr="00B210E3">
        <w:rPr>
          <w:rFonts w:ascii="Georgia" w:eastAsia="Times New Roman" w:hAnsi="Georgia" w:cs="Arial"/>
          <w:color w:val="000000"/>
          <w:sz w:val="28"/>
          <w:szCs w:val="28"/>
        </w:rPr>
        <w:t>No matter how much one tries, with the job scenes getting more demanding, one does feel stressful at some point or the other. Over the years, I have learnt to transform all the stress into efficient performance. I remember, at my previous job, the stress of giving my best in every project drove me to complete the tasks well in advance. To balance things out, I also involve myself in outdoor activities like tennis and badminton regularly so that I'm mentally and physically fit to handle any pressure. </w:t>
      </w:r>
    </w:p>
    <w:p w:rsidR="00B210E3" w:rsidRPr="00B210E3" w:rsidRDefault="00B210E3" w:rsidP="00B210E3">
      <w:pPr>
        <w:shd w:val="clear" w:color="auto" w:fill="FFFFFF"/>
        <w:rPr>
          <w:rFonts w:ascii="Georgia" w:eastAsia="Times New Roman" w:hAnsi="Georgia" w:cs="Arial"/>
          <w:color w:val="000000"/>
          <w:sz w:val="28"/>
          <w:szCs w:val="28"/>
        </w:rPr>
      </w:pPr>
      <w:r w:rsidRPr="00B210E3">
        <w:rPr>
          <w:rFonts w:ascii="Georgia" w:eastAsia="Times New Roman" w:hAnsi="Georgia" w:cs="Arial"/>
          <w:b/>
          <w:bCs/>
          <w:color w:val="000000"/>
          <w:sz w:val="36"/>
          <w:szCs w:val="36"/>
        </w:rPr>
        <w:t>  Reference Links:</w:t>
      </w:r>
    </w:p>
    <w:p w:rsidR="00B210E3" w:rsidRPr="00B210E3" w:rsidRDefault="00B210E3" w:rsidP="00537AC6">
      <w:pPr>
        <w:numPr>
          <w:ilvl w:val="0"/>
          <w:numId w:val="46"/>
        </w:numPr>
        <w:shd w:val="clear" w:color="auto" w:fill="FFFFFF"/>
        <w:ind w:left="225"/>
        <w:rPr>
          <w:rFonts w:ascii="Georgia" w:eastAsia="Times New Roman" w:hAnsi="Georgia" w:cs="Arial"/>
          <w:color w:val="000000"/>
          <w:sz w:val="28"/>
          <w:szCs w:val="28"/>
        </w:rPr>
      </w:pPr>
      <w:r w:rsidRPr="00B210E3">
        <w:rPr>
          <w:rFonts w:ascii="Georgia" w:eastAsia="Times New Roman" w:hAnsi="Georgia" w:cs="Arial"/>
          <w:color w:val="000000"/>
          <w:sz w:val="28"/>
          <w:szCs w:val="28"/>
        </w:rPr>
        <w:t>https://www.thebalance.com/how-do-you-handle-stress-2061246</w:t>
      </w:r>
    </w:p>
    <w:p w:rsidR="00B210E3" w:rsidRPr="00B210E3" w:rsidRDefault="00B210E3" w:rsidP="00537AC6">
      <w:pPr>
        <w:numPr>
          <w:ilvl w:val="0"/>
          <w:numId w:val="46"/>
        </w:numPr>
        <w:shd w:val="clear" w:color="auto" w:fill="FFFFFF"/>
        <w:ind w:left="225"/>
        <w:rPr>
          <w:rFonts w:ascii="Georgia" w:eastAsia="Times New Roman" w:hAnsi="Georgia" w:cs="Arial"/>
          <w:color w:val="000000"/>
          <w:sz w:val="28"/>
          <w:szCs w:val="28"/>
        </w:rPr>
      </w:pPr>
      <w:r w:rsidRPr="00B210E3">
        <w:rPr>
          <w:rFonts w:ascii="Georgia" w:eastAsia="Times New Roman" w:hAnsi="Georgia" w:cs="Arial"/>
          <w:color w:val="000000"/>
          <w:sz w:val="28"/>
          <w:szCs w:val="28"/>
        </w:rPr>
        <w:t>https://www.themuse.com/advice/3-ways-youre-messing-up-the-answer-to-how-do-you-deal-with-stressful-situations</w:t>
      </w:r>
    </w:p>
    <w:p w:rsidR="00B210E3" w:rsidRPr="00C567C7" w:rsidRDefault="00B210E3" w:rsidP="00C567C7">
      <w:pPr>
        <w:shd w:val="clear" w:color="auto" w:fill="EFEFEF"/>
        <w:ind w:left="225"/>
        <w:rPr>
          <w:rFonts w:ascii="Georgia" w:eastAsia="Times New Roman" w:hAnsi="Georgia" w:cs="Arial"/>
          <w:color w:val="000000"/>
          <w:sz w:val="28"/>
          <w:szCs w:val="28"/>
        </w:rPr>
      </w:pPr>
    </w:p>
    <w:sectPr w:rsidR="00B210E3" w:rsidRPr="00C567C7" w:rsidSect="00602829">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erriweathe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0E3"/>
    <w:multiLevelType w:val="multilevel"/>
    <w:tmpl w:val="526A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B2546"/>
    <w:multiLevelType w:val="multilevel"/>
    <w:tmpl w:val="567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10ED2"/>
    <w:multiLevelType w:val="multilevel"/>
    <w:tmpl w:val="9C0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634DF"/>
    <w:multiLevelType w:val="multilevel"/>
    <w:tmpl w:val="1C4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1645F"/>
    <w:multiLevelType w:val="multilevel"/>
    <w:tmpl w:val="C9BE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D1A28"/>
    <w:multiLevelType w:val="multilevel"/>
    <w:tmpl w:val="5C9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43028"/>
    <w:multiLevelType w:val="multilevel"/>
    <w:tmpl w:val="3E74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6B6D75"/>
    <w:multiLevelType w:val="multilevel"/>
    <w:tmpl w:val="025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36101"/>
    <w:multiLevelType w:val="multilevel"/>
    <w:tmpl w:val="613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30DEF"/>
    <w:multiLevelType w:val="multilevel"/>
    <w:tmpl w:val="9276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D87E1B"/>
    <w:multiLevelType w:val="multilevel"/>
    <w:tmpl w:val="5FB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C02424"/>
    <w:multiLevelType w:val="multilevel"/>
    <w:tmpl w:val="56AE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817666"/>
    <w:multiLevelType w:val="multilevel"/>
    <w:tmpl w:val="CF12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AB57BD"/>
    <w:multiLevelType w:val="multilevel"/>
    <w:tmpl w:val="5BCA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C34130"/>
    <w:multiLevelType w:val="multilevel"/>
    <w:tmpl w:val="18B2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535536"/>
    <w:multiLevelType w:val="multilevel"/>
    <w:tmpl w:val="6808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CA0400"/>
    <w:multiLevelType w:val="multilevel"/>
    <w:tmpl w:val="20B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7635E7"/>
    <w:multiLevelType w:val="multilevel"/>
    <w:tmpl w:val="18C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AC560C"/>
    <w:multiLevelType w:val="multilevel"/>
    <w:tmpl w:val="B6CC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920D9"/>
    <w:multiLevelType w:val="multilevel"/>
    <w:tmpl w:val="B78E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CC05CA"/>
    <w:multiLevelType w:val="multilevel"/>
    <w:tmpl w:val="6C8E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470353"/>
    <w:multiLevelType w:val="multilevel"/>
    <w:tmpl w:val="8B0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F0241"/>
    <w:multiLevelType w:val="multilevel"/>
    <w:tmpl w:val="4F3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8303AB"/>
    <w:multiLevelType w:val="multilevel"/>
    <w:tmpl w:val="D1B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AA7685"/>
    <w:multiLevelType w:val="multilevel"/>
    <w:tmpl w:val="5F6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FC329F"/>
    <w:multiLevelType w:val="multilevel"/>
    <w:tmpl w:val="588C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977E83"/>
    <w:multiLevelType w:val="multilevel"/>
    <w:tmpl w:val="8A22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273202"/>
    <w:multiLevelType w:val="multilevel"/>
    <w:tmpl w:val="6C1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B3195B"/>
    <w:multiLevelType w:val="multilevel"/>
    <w:tmpl w:val="D84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24469C"/>
    <w:multiLevelType w:val="multilevel"/>
    <w:tmpl w:val="2534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286F71"/>
    <w:multiLevelType w:val="multilevel"/>
    <w:tmpl w:val="2694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425A6A"/>
    <w:multiLevelType w:val="multilevel"/>
    <w:tmpl w:val="D3F6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4B36AB"/>
    <w:multiLevelType w:val="multilevel"/>
    <w:tmpl w:val="F8C0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92322A"/>
    <w:multiLevelType w:val="multilevel"/>
    <w:tmpl w:val="402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5E314C"/>
    <w:multiLevelType w:val="multilevel"/>
    <w:tmpl w:val="EF3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263D4C"/>
    <w:multiLevelType w:val="multilevel"/>
    <w:tmpl w:val="BFC8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E34548"/>
    <w:multiLevelType w:val="multilevel"/>
    <w:tmpl w:val="4A06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744E8B"/>
    <w:multiLevelType w:val="multilevel"/>
    <w:tmpl w:val="FEE0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9D216C"/>
    <w:multiLevelType w:val="multilevel"/>
    <w:tmpl w:val="DA5C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87C75"/>
    <w:multiLevelType w:val="multilevel"/>
    <w:tmpl w:val="E37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2B50D2"/>
    <w:multiLevelType w:val="multilevel"/>
    <w:tmpl w:val="BA1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B53DEE"/>
    <w:multiLevelType w:val="multilevel"/>
    <w:tmpl w:val="41A6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675629"/>
    <w:multiLevelType w:val="multilevel"/>
    <w:tmpl w:val="69E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AB57DC"/>
    <w:multiLevelType w:val="multilevel"/>
    <w:tmpl w:val="B08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C44841"/>
    <w:multiLevelType w:val="multilevel"/>
    <w:tmpl w:val="709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F170AD"/>
    <w:multiLevelType w:val="multilevel"/>
    <w:tmpl w:val="DD1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25"/>
  </w:num>
  <w:num w:numId="4">
    <w:abstractNumId w:val="17"/>
  </w:num>
  <w:num w:numId="5">
    <w:abstractNumId w:val="45"/>
  </w:num>
  <w:num w:numId="6">
    <w:abstractNumId w:val="39"/>
  </w:num>
  <w:num w:numId="7">
    <w:abstractNumId w:val="19"/>
  </w:num>
  <w:num w:numId="8">
    <w:abstractNumId w:val="21"/>
  </w:num>
  <w:num w:numId="9">
    <w:abstractNumId w:val="37"/>
  </w:num>
  <w:num w:numId="10">
    <w:abstractNumId w:val="23"/>
  </w:num>
  <w:num w:numId="11">
    <w:abstractNumId w:val="6"/>
  </w:num>
  <w:num w:numId="12">
    <w:abstractNumId w:val="7"/>
  </w:num>
  <w:num w:numId="13">
    <w:abstractNumId w:val="31"/>
  </w:num>
  <w:num w:numId="14">
    <w:abstractNumId w:val="44"/>
  </w:num>
  <w:num w:numId="15">
    <w:abstractNumId w:val="38"/>
  </w:num>
  <w:num w:numId="16">
    <w:abstractNumId w:val="14"/>
  </w:num>
  <w:num w:numId="17">
    <w:abstractNumId w:val="1"/>
  </w:num>
  <w:num w:numId="18">
    <w:abstractNumId w:val="15"/>
  </w:num>
  <w:num w:numId="19">
    <w:abstractNumId w:val="8"/>
  </w:num>
  <w:num w:numId="20">
    <w:abstractNumId w:val="4"/>
  </w:num>
  <w:num w:numId="21">
    <w:abstractNumId w:val="16"/>
  </w:num>
  <w:num w:numId="22">
    <w:abstractNumId w:val="43"/>
  </w:num>
  <w:num w:numId="23">
    <w:abstractNumId w:val="0"/>
  </w:num>
  <w:num w:numId="24">
    <w:abstractNumId w:val="3"/>
  </w:num>
  <w:num w:numId="25">
    <w:abstractNumId w:val="34"/>
  </w:num>
  <w:num w:numId="26">
    <w:abstractNumId w:val="5"/>
  </w:num>
  <w:num w:numId="27">
    <w:abstractNumId w:val="18"/>
  </w:num>
  <w:num w:numId="28">
    <w:abstractNumId w:val="27"/>
  </w:num>
  <w:num w:numId="29">
    <w:abstractNumId w:val="36"/>
  </w:num>
  <w:num w:numId="30">
    <w:abstractNumId w:val="22"/>
  </w:num>
  <w:num w:numId="31">
    <w:abstractNumId w:val="35"/>
  </w:num>
  <w:num w:numId="32">
    <w:abstractNumId w:val="20"/>
  </w:num>
  <w:num w:numId="33">
    <w:abstractNumId w:val="29"/>
  </w:num>
  <w:num w:numId="34">
    <w:abstractNumId w:val="12"/>
  </w:num>
  <w:num w:numId="35">
    <w:abstractNumId w:val="2"/>
  </w:num>
  <w:num w:numId="36">
    <w:abstractNumId w:val="11"/>
  </w:num>
  <w:num w:numId="37">
    <w:abstractNumId w:val="9"/>
  </w:num>
  <w:num w:numId="38">
    <w:abstractNumId w:val="24"/>
  </w:num>
  <w:num w:numId="39">
    <w:abstractNumId w:val="13"/>
  </w:num>
  <w:num w:numId="40">
    <w:abstractNumId w:val="40"/>
  </w:num>
  <w:num w:numId="41">
    <w:abstractNumId w:val="33"/>
  </w:num>
  <w:num w:numId="42">
    <w:abstractNumId w:val="30"/>
  </w:num>
  <w:num w:numId="43">
    <w:abstractNumId w:val="42"/>
  </w:num>
  <w:num w:numId="44">
    <w:abstractNumId w:val="26"/>
  </w:num>
  <w:num w:numId="45">
    <w:abstractNumId w:val="41"/>
  </w:num>
  <w:num w:numId="46">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C7"/>
    <w:rsid w:val="00254731"/>
    <w:rsid w:val="003220D4"/>
    <w:rsid w:val="00353545"/>
    <w:rsid w:val="00393E4C"/>
    <w:rsid w:val="00433E0A"/>
    <w:rsid w:val="00442EF6"/>
    <w:rsid w:val="00487BA6"/>
    <w:rsid w:val="0052618B"/>
    <w:rsid w:val="00537AC6"/>
    <w:rsid w:val="00602829"/>
    <w:rsid w:val="00645252"/>
    <w:rsid w:val="006D3D74"/>
    <w:rsid w:val="0073208C"/>
    <w:rsid w:val="0076496A"/>
    <w:rsid w:val="0083569A"/>
    <w:rsid w:val="008876BE"/>
    <w:rsid w:val="0090677B"/>
    <w:rsid w:val="00A9204E"/>
    <w:rsid w:val="00A955E1"/>
    <w:rsid w:val="00B210E3"/>
    <w:rsid w:val="00B928FB"/>
    <w:rsid w:val="00BA2645"/>
    <w:rsid w:val="00BF7E97"/>
    <w:rsid w:val="00C567C7"/>
    <w:rsid w:val="00D41A33"/>
    <w:rsid w:val="00D83294"/>
    <w:rsid w:val="00DC2F1A"/>
    <w:rsid w:val="00DC6F58"/>
    <w:rsid w:val="00E87587"/>
    <w:rsid w:val="00EE64BA"/>
    <w:rsid w:val="00F35FC1"/>
    <w:rsid w:val="00FD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3D5A1-F63C-4BDE-865F-702026EA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567C7"/>
    <w:pPr>
      <w:ind w:left="720"/>
      <w:contextualSpacing/>
    </w:pPr>
  </w:style>
  <w:style w:type="paragraph" w:styleId="NormalWeb">
    <w:name w:val="Normal (Web)"/>
    <w:basedOn w:val="Normal"/>
    <w:uiPriority w:val="99"/>
    <w:semiHidden/>
    <w:unhideWhenUsed/>
    <w:rsid w:val="00C567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64">
      <w:bodyDiv w:val="1"/>
      <w:marLeft w:val="0"/>
      <w:marRight w:val="0"/>
      <w:marTop w:val="0"/>
      <w:marBottom w:val="0"/>
      <w:divBdr>
        <w:top w:val="none" w:sz="0" w:space="0" w:color="auto"/>
        <w:left w:val="none" w:sz="0" w:space="0" w:color="auto"/>
        <w:bottom w:val="none" w:sz="0" w:space="0" w:color="auto"/>
        <w:right w:val="none" w:sz="0" w:space="0" w:color="auto"/>
      </w:divBdr>
      <w:divsChild>
        <w:div w:id="1134179257">
          <w:marLeft w:val="0"/>
          <w:marRight w:val="0"/>
          <w:marTop w:val="0"/>
          <w:marBottom w:val="450"/>
          <w:divBdr>
            <w:top w:val="none" w:sz="0" w:space="0" w:color="auto"/>
            <w:left w:val="none" w:sz="0" w:space="0" w:color="auto"/>
            <w:bottom w:val="none" w:sz="0" w:space="0" w:color="auto"/>
            <w:right w:val="none" w:sz="0" w:space="0" w:color="auto"/>
          </w:divBdr>
          <w:divsChild>
            <w:div w:id="1241714254">
              <w:marLeft w:val="0"/>
              <w:marRight w:val="0"/>
              <w:marTop w:val="0"/>
              <w:marBottom w:val="0"/>
              <w:divBdr>
                <w:top w:val="none" w:sz="0" w:space="0" w:color="auto"/>
                <w:left w:val="none" w:sz="0" w:space="0" w:color="auto"/>
                <w:bottom w:val="none" w:sz="0" w:space="0" w:color="auto"/>
                <w:right w:val="none" w:sz="0" w:space="0" w:color="auto"/>
              </w:divBdr>
              <w:divsChild>
                <w:div w:id="688414702">
                  <w:marLeft w:val="0"/>
                  <w:marRight w:val="0"/>
                  <w:marTop w:val="0"/>
                  <w:marBottom w:val="0"/>
                  <w:divBdr>
                    <w:top w:val="none" w:sz="0" w:space="0" w:color="auto"/>
                    <w:left w:val="none" w:sz="0" w:space="0" w:color="auto"/>
                    <w:bottom w:val="none" w:sz="0" w:space="0" w:color="auto"/>
                    <w:right w:val="none" w:sz="0" w:space="0" w:color="auto"/>
                  </w:divBdr>
                  <w:divsChild>
                    <w:div w:id="21060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665">
          <w:marLeft w:val="0"/>
          <w:marRight w:val="0"/>
          <w:marTop w:val="0"/>
          <w:marBottom w:val="450"/>
          <w:divBdr>
            <w:top w:val="none" w:sz="0" w:space="0" w:color="auto"/>
            <w:left w:val="none" w:sz="0" w:space="0" w:color="auto"/>
            <w:bottom w:val="none" w:sz="0" w:space="0" w:color="auto"/>
            <w:right w:val="none" w:sz="0" w:space="0" w:color="auto"/>
          </w:divBdr>
          <w:divsChild>
            <w:div w:id="665591384">
              <w:marLeft w:val="0"/>
              <w:marRight w:val="0"/>
              <w:marTop w:val="0"/>
              <w:marBottom w:val="0"/>
              <w:divBdr>
                <w:top w:val="none" w:sz="0" w:space="0" w:color="auto"/>
                <w:left w:val="none" w:sz="0" w:space="0" w:color="auto"/>
                <w:bottom w:val="none" w:sz="0" w:space="0" w:color="auto"/>
                <w:right w:val="none" w:sz="0" w:space="0" w:color="auto"/>
              </w:divBdr>
              <w:divsChild>
                <w:div w:id="337006935">
                  <w:marLeft w:val="0"/>
                  <w:marRight w:val="0"/>
                  <w:marTop w:val="0"/>
                  <w:marBottom w:val="0"/>
                  <w:divBdr>
                    <w:top w:val="none" w:sz="0" w:space="0" w:color="auto"/>
                    <w:left w:val="none" w:sz="0" w:space="0" w:color="auto"/>
                    <w:bottom w:val="none" w:sz="0" w:space="0" w:color="auto"/>
                    <w:right w:val="none" w:sz="0" w:space="0" w:color="auto"/>
                  </w:divBdr>
                  <w:divsChild>
                    <w:div w:id="13829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7920">
          <w:marLeft w:val="0"/>
          <w:marRight w:val="0"/>
          <w:marTop w:val="0"/>
          <w:marBottom w:val="450"/>
          <w:divBdr>
            <w:top w:val="none" w:sz="0" w:space="0" w:color="auto"/>
            <w:left w:val="none" w:sz="0" w:space="0" w:color="auto"/>
            <w:bottom w:val="none" w:sz="0" w:space="0" w:color="auto"/>
            <w:right w:val="none" w:sz="0" w:space="0" w:color="auto"/>
          </w:divBdr>
          <w:divsChild>
            <w:div w:id="1779837308">
              <w:marLeft w:val="0"/>
              <w:marRight w:val="0"/>
              <w:marTop w:val="0"/>
              <w:marBottom w:val="0"/>
              <w:divBdr>
                <w:top w:val="none" w:sz="0" w:space="0" w:color="auto"/>
                <w:left w:val="none" w:sz="0" w:space="0" w:color="auto"/>
                <w:bottom w:val="none" w:sz="0" w:space="0" w:color="auto"/>
                <w:right w:val="none" w:sz="0" w:space="0" w:color="auto"/>
              </w:divBdr>
              <w:divsChild>
                <w:div w:id="216862810">
                  <w:marLeft w:val="0"/>
                  <w:marRight w:val="0"/>
                  <w:marTop w:val="0"/>
                  <w:marBottom w:val="0"/>
                  <w:divBdr>
                    <w:top w:val="none" w:sz="0" w:space="0" w:color="auto"/>
                    <w:left w:val="none" w:sz="0" w:space="0" w:color="auto"/>
                    <w:bottom w:val="none" w:sz="0" w:space="0" w:color="auto"/>
                    <w:right w:val="none" w:sz="0" w:space="0" w:color="auto"/>
                  </w:divBdr>
                  <w:divsChild>
                    <w:div w:id="2129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9454">
          <w:marLeft w:val="0"/>
          <w:marRight w:val="0"/>
          <w:marTop w:val="0"/>
          <w:marBottom w:val="450"/>
          <w:divBdr>
            <w:top w:val="none" w:sz="0" w:space="0" w:color="auto"/>
            <w:left w:val="none" w:sz="0" w:space="0" w:color="auto"/>
            <w:bottom w:val="none" w:sz="0" w:space="0" w:color="auto"/>
            <w:right w:val="none" w:sz="0" w:space="0" w:color="auto"/>
          </w:divBdr>
          <w:divsChild>
            <w:div w:id="297415770">
              <w:marLeft w:val="0"/>
              <w:marRight w:val="0"/>
              <w:marTop w:val="0"/>
              <w:marBottom w:val="0"/>
              <w:divBdr>
                <w:top w:val="none" w:sz="0" w:space="0" w:color="auto"/>
                <w:left w:val="none" w:sz="0" w:space="0" w:color="auto"/>
                <w:bottom w:val="none" w:sz="0" w:space="0" w:color="auto"/>
                <w:right w:val="none" w:sz="0" w:space="0" w:color="auto"/>
              </w:divBdr>
              <w:divsChild>
                <w:div w:id="1080559000">
                  <w:marLeft w:val="0"/>
                  <w:marRight w:val="0"/>
                  <w:marTop w:val="0"/>
                  <w:marBottom w:val="0"/>
                  <w:divBdr>
                    <w:top w:val="none" w:sz="0" w:space="0" w:color="auto"/>
                    <w:left w:val="none" w:sz="0" w:space="0" w:color="auto"/>
                    <w:bottom w:val="none" w:sz="0" w:space="0" w:color="auto"/>
                    <w:right w:val="none" w:sz="0" w:space="0" w:color="auto"/>
                  </w:divBdr>
                  <w:divsChild>
                    <w:div w:id="12111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4142">
          <w:marLeft w:val="0"/>
          <w:marRight w:val="0"/>
          <w:marTop w:val="0"/>
          <w:marBottom w:val="450"/>
          <w:divBdr>
            <w:top w:val="none" w:sz="0" w:space="0" w:color="auto"/>
            <w:left w:val="none" w:sz="0" w:space="0" w:color="auto"/>
            <w:bottom w:val="none" w:sz="0" w:space="0" w:color="auto"/>
            <w:right w:val="none" w:sz="0" w:space="0" w:color="auto"/>
          </w:divBdr>
          <w:divsChild>
            <w:div w:id="203253119">
              <w:marLeft w:val="0"/>
              <w:marRight w:val="0"/>
              <w:marTop w:val="0"/>
              <w:marBottom w:val="0"/>
              <w:divBdr>
                <w:top w:val="none" w:sz="0" w:space="0" w:color="auto"/>
                <w:left w:val="none" w:sz="0" w:space="0" w:color="auto"/>
                <w:bottom w:val="none" w:sz="0" w:space="0" w:color="auto"/>
                <w:right w:val="none" w:sz="0" w:space="0" w:color="auto"/>
              </w:divBdr>
              <w:divsChild>
                <w:div w:id="1210803074">
                  <w:marLeft w:val="0"/>
                  <w:marRight w:val="0"/>
                  <w:marTop w:val="0"/>
                  <w:marBottom w:val="0"/>
                  <w:divBdr>
                    <w:top w:val="none" w:sz="0" w:space="0" w:color="auto"/>
                    <w:left w:val="none" w:sz="0" w:space="0" w:color="auto"/>
                    <w:bottom w:val="none" w:sz="0" w:space="0" w:color="auto"/>
                    <w:right w:val="none" w:sz="0" w:space="0" w:color="auto"/>
                  </w:divBdr>
                  <w:divsChild>
                    <w:div w:id="3561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4470">
          <w:marLeft w:val="0"/>
          <w:marRight w:val="0"/>
          <w:marTop w:val="0"/>
          <w:marBottom w:val="450"/>
          <w:divBdr>
            <w:top w:val="none" w:sz="0" w:space="0" w:color="auto"/>
            <w:left w:val="none" w:sz="0" w:space="0" w:color="auto"/>
            <w:bottom w:val="none" w:sz="0" w:space="0" w:color="auto"/>
            <w:right w:val="none" w:sz="0" w:space="0" w:color="auto"/>
          </w:divBdr>
          <w:divsChild>
            <w:div w:id="332340665">
              <w:marLeft w:val="0"/>
              <w:marRight w:val="0"/>
              <w:marTop w:val="0"/>
              <w:marBottom w:val="0"/>
              <w:divBdr>
                <w:top w:val="none" w:sz="0" w:space="0" w:color="auto"/>
                <w:left w:val="none" w:sz="0" w:space="0" w:color="auto"/>
                <w:bottom w:val="none" w:sz="0" w:space="0" w:color="auto"/>
                <w:right w:val="none" w:sz="0" w:space="0" w:color="auto"/>
              </w:divBdr>
              <w:divsChild>
                <w:div w:id="1803189307">
                  <w:marLeft w:val="0"/>
                  <w:marRight w:val="0"/>
                  <w:marTop w:val="0"/>
                  <w:marBottom w:val="0"/>
                  <w:divBdr>
                    <w:top w:val="none" w:sz="0" w:space="0" w:color="auto"/>
                    <w:left w:val="none" w:sz="0" w:space="0" w:color="auto"/>
                    <w:bottom w:val="none" w:sz="0" w:space="0" w:color="auto"/>
                    <w:right w:val="none" w:sz="0" w:space="0" w:color="auto"/>
                  </w:divBdr>
                  <w:divsChild>
                    <w:div w:id="17049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7748">
          <w:marLeft w:val="0"/>
          <w:marRight w:val="0"/>
          <w:marTop w:val="0"/>
          <w:marBottom w:val="0"/>
          <w:divBdr>
            <w:top w:val="none" w:sz="0" w:space="0" w:color="auto"/>
            <w:left w:val="none" w:sz="0" w:space="0" w:color="auto"/>
            <w:bottom w:val="none" w:sz="0" w:space="0" w:color="auto"/>
            <w:right w:val="none" w:sz="0" w:space="0" w:color="auto"/>
          </w:divBdr>
          <w:divsChild>
            <w:div w:id="1509635556">
              <w:marLeft w:val="0"/>
              <w:marRight w:val="0"/>
              <w:marTop w:val="0"/>
              <w:marBottom w:val="0"/>
              <w:divBdr>
                <w:top w:val="none" w:sz="0" w:space="0" w:color="auto"/>
                <w:left w:val="none" w:sz="0" w:space="0" w:color="auto"/>
                <w:bottom w:val="none" w:sz="0" w:space="0" w:color="auto"/>
                <w:right w:val="none" w:sz="0" w:space="0" w:color="auto"/>
              </w:divBdr>
              <w:divsChild>
                <w:div w:id="956595928">
                  <w:marLeft w:val="0"/>
                  <w:marRight w:val="0"/>
                  <w:marTop w:val="0"/>
                  <w:marBottom w:val="0"/>
                  <w:divBdr>
                    <w:top w:val="none" w:sz="0" w:space="0" w:color="auto"/>
                    <w:left w:val="none" w:sz="0" w:space="0" w:color="auto"/>
                    <w:bottom w:val="none" w:sz="0" w:space="0" w:color="auto"/>
                    <w:right w:val="none" w:sz="0" w:space="0" w:color="auto"/>
                  </w:divBdr>
                  <w:divsChild>
                    <w:div w:id="7819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0253">
      <w:bodyDiv w:val="1"/>
      <w:marLeft w:val="0"/>
      <w:marRight w:val="0"/>
      <w:marTop w:val="0"/>
      <w:marBottom w:val="0"/>
      <w:divBdr>
        <w:top w:val="none" w:sz="0" w:space="0" w:color="auto"/>
        <w:left w:val="none" w:sz="0" w:space="0" w:color="auto"/>
        <w:bottom w:val="none" w:sz="0" w:space="0" w:color="auto"/>
        <w:right w:val="none" w:sz="0" w:space="0" w:color="auto"/>
      </w:divBdr>
      <w:divsChild>
        <w:div w:id="162164751">
          <w:marLeft w:val="0"/>
          <w:marRight w:val="0"/>
          <w:marTop w:val="0"/>
          <w:marBottom w:val="450"/>
          <w:divBdr>
            <w:top w:val="none" w:sz="0" w:space="0" w:color="auto"/>
            <w:left w:val="none" w:sz="0" w:space="0" w:color="auto"/>
            <w:bottom w:val="none" w:sz="0" w:space="0" w:color="auto"/>
            <w:right w:val="none" w:sz="0" w:space="0" w:color="auto"/>
          </w:divBdr>
          <w:divsChild>
            <w:div w:id="895703560">
              <w:marLeft w:val="0"/>
              <w:marRight w:val="0"/>
              <w:marTop w:val="0"/>
              <w:marBottom w:val="0"/>
              <w:divBdr>
                <w:top w:val="none" w:sz="0" w:space="0" w:color="auto"/>
                <w:left w:val="none" w:sz="0" w:space="0" w:color="auto"/>
                <w:bottom w:val="none" w:sz="0" w:space="0" w:color="auto"/>
                <w:right w:val="none" w:sz="0" w:space="0" w:color="auto"/>
              </w:divBdr>
              <w:divsChild>
                <w:div w:id="315183828">
                  <w:marLeft w:val="0"/>
                  <w:marRight w:val="0"/>
                  <w:marTop w:val="0"/>
                  <w:marBottom w:val="0"/>
                  <w:divBdr>
                    <w:top w:val="none" w:sz="0" w:space="0" w:color="auto"/>
                    <w:left w:val="none" w:sz="0" w:space="0" w:color="auto"/>
                    <w:bottom w:val="none" w:sz="0" w:space="0" w:color="auto"/>
                    <w:right w:val="none" w:sz="0" w:space="0" w:color="auto"/>
                  </w:divBdr>
                  <w:divsChild>
                    <w:div w:id="1487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8610">
          <w:marLeft w:val="0"/>
          <w:marRight w:val="0"/>
          <w:marTop w:val="0"/>
          <w:marBottom w:val="450"/>
          <w:divBdr>
            <w:top w:val="none" w:sz="0" w:space="0" w:color="auto"/>
            <w:left w:val="none" w:sz="0" w:space="0" w:color="auto"/>
            <w:bottom w:val="none" w:sz="0" w:space="0" w:color="auto"/>
            <w:right w:val="none" w:sz="0" w:space="0" w:color="auto"/>
          </w:divBdr>
          <w:divsChild>
            <w:div w:id="1175997155">
              <w:marLeft w:val="0"/>
              <w:marRight w:val="0"/>
              <w:marTop w:val="0"/>
              <w:marBottom w:val="0"/>
              <w:divBdr>
                <w:top w:val="none" w:sz="0" w:space="0" w:color="auto"/>
                <w:left w:val="none" w:sz="0" w:space="0" w:color="auto"/>
                <w:bottom w:val="none" w:sz="0" w:space="0" w:color="auto"/>
                <w:right w:val="none" w:sz="0" w:space="0" w:color="auto"/>
              </w:divBdr>
              <w:divsChild>
                <w:div w:id="1427190726">
                  <w:marLeft w:val="0"/>
                  <w:marRight w:val="0"/>
                  <w:marTop w:val="0"/>
                  <w:marBottom w:val="0"/>
                  <w:divBdr>
                    <w:top w:val="none" w:sz="0" w:space="0" w:color="auto"/>
                    <w:left w:val="none" w:sz="0" w:space="0" w:color="auto"/>
                    <w:bottom w:val="none" w:sz="0" w:space="0" w:color="auto"/>
                    <w:right w:val="none" w:sz="0" w:space="0" w:color="auto"/>
                  </w:divBdr>
                  <w:divsChild>
                    <w:div w:id="5870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8685">
          <w:marLeft w:val="0"/>
          <w:marRight w:val="0"/>
          <w:marTop w:val="0"/>
          <w:marBottom w:val="450"/>
          <w:divBdr>
            <w:top w:val="none" w:sz="0" w:space="0" w:color="auto"/>
            <w:left w:val="none" w:sz="0" w:space="0" w:color="auto"/>
            <w:bottom w:val="none" w:sz="0" w:space="0" w:color="auto"/>
            <w:right w:val="none" w:sz="0" w:space="0" w:color="auto"/>
          </w:divBdr>
          <w:divsChild>
            <w:div w:id="1599026404">
              <w:marLeft w:val="0"/>
              <w:marRight w:val="0"/>
              <w:marTop w:val="0"/>
              <w:marBottom w:val="0"/>
              <w:divBdr>
                <w:top w:val="none" w:sz="0" w:space="0" w:color="auto"/>
                <w:left w:val="none" w:sz="0" w:space="0" w:color="auto"/>
                <w:bottom w:val="none" w:sz="0" w:space="0" w:color="auto"/>
                <w:right w:val="none" w:sz="0" w:space="0" w:color="auto"/>
              </w:divBdr>
              <w:divsChild>
                <w:div w:id="326901531">
                  <w:marLeft w:val="0"/>
                  <w:marRight w:val="0"/>
                  <w:marTop w:val="0"/>
                  <w:marBottom w:val="0"/>
                  <w:divBdr>
                    <w:top w:val="none" w:sz="0" w:space="0" w:color="auto"/>
                    <w:left w:val="none" w:sz="0" w:space="0" w:color="auto"/>
                    <w:bottom w:val="none" w:sz="0" w:space="0" w:color="auto"/>
                    <w:right w:val="none" w:sz="0" w:space="0" w:color="auto"/>
                  </w:divBdr>
                  <w:divsChild>
                    <w:div w:id="1160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543">
          <w:marLeft w:val="0"/>
          <w:marRight w:val="0"/>
          <w:marTop w:val="0"/>
          <w:marBottom w:val="450"/>
          <w:divBdr>
            <w:top w:val="none" w:sz="0" w:space="0" w:color="auto"/>
            <w:left w:val="none" w:sz="0" w:space="0" w:color="auto"/>
            <w:bottom w:val="none" w:sz="0" w:space="0" w:color="auto"/>
            <w:right w:val="none" w:sz="0" w:space="0" w:color="auto"/>
          </w:divBdr>
          <w:divsChild>
            <w:div w:id="57746605">
              <w:marLeft w:val="0"/>
              <w:marRight w:val="0"/>
              <w:marTop w:val="0"/>
              <w:marBottom w:val="0"/>
              <w:divBdr>
                <w:top w:val="none" w:sz="0" w:space="0" w:color="auto"/>
                <w:left w:val="none" w:sz="0" w:space="0" w:color="auto"/>
                <w:bottom w:val="none" w:sz="0" w:space="0" w:color="auto"/>
                <w:right w:val="none" w:sz="0" w:space="0" w:color="auto"/>
              </w:divBdr>
              <w:divsChild>
                <w:div w:id="782265859">
                  <w:marLeft w:val="0"/>
                  <w:marRight w:val="0"/>
                  <w:marTop w:val="0"/>
                  <w:marBottom w:val="0"/>
                  <w:divBdr>
                    <w:top w:val="none" w:sz="0" w:space="0" w:color="auto"/>
                    <w:left w:val="none" w:sz="0" w:space="0" w:color="auto"/>
                    <w:bottom w:val="none" w:sz="0" w:space="0" w:color="auto"/>
                    <w:right w:val="none" w:sz="0" w:space="0" w:color="auto"/>
                  </w:divBdr>
                  <w:divsChild>
                    <w:div w:id="10368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5267">
          <w:marLeft w:val="0"/>
          <w:marRight w:val="0"/>
          <w:marTop w:val="0"/>
          <w:marBottom w:val="450"/>
          <w:divBdr>
            <w:top w:val="none" w:sz="0" w:space="0" w:color="auto"/>
            <w:left w:val="none" w:sz="0" w:space="0" w:color="auto"/>
            <w:bottom w:val="none" w:sz="0" w:space="0" w:color="auto"/>
            <w:right w:val="none" w:sz="0" w:space="0" w:color="auto"/>
          </w:divBdr>
          <w:divsChild>
            <w:div w:id="1552813162">
              <w:marLeft w:val="0"/>
              <w:marRight w:val="0"/>
              <w:marTop w:val="0"/>
              <w:marBottom w:val="0"/>
              <w:divBdr>
                <w:top w:val="none" w:sz="0" w:space="0" w:color="auto"/>
                <w:left w:val="none" w:sz="0" w:space="0" w:color="auto"/>
                <w:bottom w:val="none" w:sz="0" w:space="0" w:color="auto"/>
                <w:right w:val="none" w:sz="0" w:space="0" w:color="auto"/>
              </w:divBdr>
              <w:divsChild>
                <w:div w:id="877664614">
                  <w:marLeft w:val="0"/>
                  <w:marRight w:val="0"/>
                  <w:marTop w:val="0"/>
                  <w:marBottom w:val="0"/>
                  <w:divBdr>
                    <w:top w:val="none" w:sz="0" w:space="0" w:color="auto"/>
                    <w:left w:val="none" w:sz="0" w:space="0" w:color="auto"/>
                    <w:bottom w:val="none" w:sz="0" w:space="0" w:color="auto"/>
                    <w:right w:val="none" w:sz="0" w:space="0" w:color="auto"/>
                  </w:divBdr>
                  <w:divsChild>
                    <w:div w:id="98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3000">
          <w:marLeft w:val="0"/>
          <w:marRight w:val="0"/>
          <w:marTop w:val="0"/>
          <w:marBottom w:val="450"/>
          <w:divBdr>
            <w:top w:val="none" w:sz="0" w:space="0" w:color="auto"/>
            <w:left w:val="none" w:sz="0" w:space="0" w:color="auto"/>
            <w:bottom w:val="none" w:sz="0" w:space="0" w:color="auto"/>
            <w:right w:val="none" w:sz="0" w:space="0" w:color="auto"/>
          </w:divBdr>
          <w:divsChild>
            <w:div w:id="389158651">
              <w:marLeft w:val="0"/>
              <w:marRight w:val="0"/>
              <w:marTop w:val="0"/>
              <w:marBottom w:val="0"/>
              <w:divBdr>
                <w:top w:val="none" w:sz="0" w:space="0" w:color="auto"/>
                <w:left w:val="none" w:sz="0" w:space="0" w:color="auto"/>
                <w:bottom w:val="none" w:sz="0" w:space="0" w:color="auto"/>
                <w:right w:val="none" w:sz="0" w:space="0" w:color="auto"/>
              </w:divBdr>
              <w:divsChild>
                <w:div w:id="106967020">
                  <w:marLeft w:val="0"/>
                  <w:marRight w:val="0"/>
                  <w:marTop w:val="0"/>
                  <w:marBottom w:val="0"/>
                  <w:divBdr>
                    <w:top w:val="none" w:sz="0" w:space="0" w:color="auto"/>
                    <w:left w:val="none" w:sz="0" w:space="0" w:color="auto"/>
                    <w:bottom w:val="none" w:sz="0" w:space="0" w:color="auto"/>
                    <w:right w:val="none" w:sz="0" w:space="0" w:color="auto"/>
                  </w:divBdr>
                  <w:divsChild>
                    <w:div w:id="1675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2257">
          <w:marLeft w:val="0"/>
          <w:marRight w:val="0"/>
          <w:marTop w:val="0"/>
          <w:marBottom w:val="450"/>
          <w:divBdr>
            <w:top w:val="none" w:sz="0" w:space="0" w:color="auto"/>
            <w:left w:val="none" w:sz="0" w:space="0" w:color="auto"/>
            <w:bottom w:val="none" w:sz="0" w:space="0" w:color="auto"/>
            <w:right w:val="none" w:sz="0" w:space="0" w:color="auto"/>
          </w:divBdr>
          <w:divsChild>
            <w:div w:id="845561042">
              <w:marLeft w:val="0"/>
              <w:marRight w:val="0"/>
              <w:marTop w:val="0"/>
              <w:marBottom w:val="0"/>
              <w:divBdr>
                <w:top w:val="none" w:sz="0" w:space="0" w:color="auto"/>
                <w:left w:val="none" w:sz="0" w:space="0" w:color="auto"/>
                <w:bottom w:val="none" w:sz="0" w:space="0" w:color="auto"/>
                <w:right w:val="none" w:sz="0" w:space="0" w:color="auto"/>
              </w:divBdr>
              <w:divsChild>
                <w:div w:id="363870940">
                  <w:marLeft w:val="0"/>
                  <w:marRight w:val="0"/>
                  <w:marTop w:val="0"/>
                  <w:marBottom w:val="0"/>
                  <w:divBdr>
                    <w:top w:val="none" w:sz="0" w:space="0" w:color="auto"/>
                    <w:left w:val="none" w:sz="0" w:space="0" w:color="auto"/>
                    <w:bottom w:val="none" w:sz="0" w:space="0" w:color="auto"/>
                    <w:right w:val="none" w:sz="0" w:space="0" w:color="auto"/>
                  </w:divBdr>
                  <w:divsChild>
                    <w:div w:id="15064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3144">
      <w:bodyDiv w:val="1"/>
      <w:marLeft w:val="0"/>
      <w:marRight w:val="0"/>
      <w:marTop w:val="0"/>
      <w:marBottom w:val="0"/>
      <w:divBdr>
        <w:top w:val="none" w:sz="0" w:space="0" w:color="auto"/>
        <w:left w:val="none" w:sz="0" w:space="0" w:color="auto"/>
        <w:bottom w:val="none" w:sz="0" w:space="0" w:color="auto"/>
        <w:right w:val="none" w:sz="0" w:space="0" w:color="auto"/>
      </w:divBdr>
      <w:divsChild>
        <w:div w:id="2077848793">
          <w:marLeft w:val="0"/>
          <w:marRight w:val="0"/>
          <w:marTop w:val="0"/>
          <w:marBottom w:val="450"/>
          <w:divBdr>
            <w:top w:val="none" w:sz="0" w:space="0" w:color="auto"/>
            <w:left w:val="none" w:sz="0" w:space="0" w:color="auto"/>
            <w:bottom w:val="none" w:sz="0" w:space="0" w:color="auto"/>
            <w:right w:val="none" w:sz="0" w:space="0" w:color="auto"/>
          </w:divBdr>
          <w:divsChild>
            <w:div w:id="2120833934">
              <w:marLeft w:val="0"/>
              <w:marRight w:val="0"/>
              <w:marTop w:val="0"/>
              <w:marBottom w:val="0"/>
              <w:divBdr>
                <w:top w:val="none" w:sz="0" w:space="0" w:color="auto"/>
                <w:left w:val="none" w:sz="0" w:space="0" w:color="auto"/>
                <w:bottom w:val="none" w:sz="0" w:space="0" w:color="auto"/>
                <w:right w:val="none" w:sz="0" w:space="0" w:color="auto"/>
              </w:divBdr>
              <w:divsChild>
                <w:div w:id="453721339">
                  <w:marLeft w:val="0"/>
                  <w:marRight w:val="0"/>
                  <w:marTop w:val="0"/>
                  <w:marBottom w:val="0"/>
                  <w:divBdr>
                    <w:top w:val="none" w:sz="0" w:space="0" w:color="auto"/>
                    <w:left w:val="none" w:sz="0" w:space="0" w:color="auto"/>
                    <w:bottom w:val="none" w:sz="0" w:space="0" w:color="auto"/>
                    <w:right w:val="none" w:sz="0" w:space="0" w:color="auto"/>
                  </w:divBdr>
                  <w:divsChild>
                    <w:div w:id="1843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3034">
          <w:marLeft w:val="0"/>
          <w:marRight w:val="0"/>
          <w:marTop w:val="0"/>
          <w:marBottom w:val="450"/>
          <w:divBdr>
            <w:top w:val="none" w:sz="0" w:space="0" w:color="auto"/>
            <w:left w:val="none" w:sz="0" w:space="0" w:color="auto"/>
            <w:bottom w:val="none" w:sz="0" w:space="0" w:color="auto"/>
            <w:right w:val="none" w:sz="0" w:space="0" w:color="auto"/>
          </w:divBdr>
          <w:divsChild>
            <w:div w:id="1044597598">
              <w:marLeft w:val="0"/>
              <w:marRight w:val="0"/>
              <w:marTop w:val="0"/>
              <w:marBottom w:val="0"/>
              <w:divBdr>
                <w:top w:val="none" w:sz="0" w:space="0" w:color="auto"/>
                <w:left w:val="none" w:sz="0" w:space="0" w:color="auto"/>
                <w:bottom w:val="none" w:sz="0" w:space="0" w:color="auto"/>
                <w:right w:val="none" w:sz="0" w:space="0" w:color="auto"/>
              </w:divBdr>
              <w:divsChild>
                <w:div w:id="1338851244">
                  <w:marLeft w:val="0"/>
                  <w:marRight w:val="0"/>
                  <w:marTop w:val="0"/>
                  <w:marBottom w:val="0"/>
                  <w:divBdr>
                    <w:top w:val="none" w:sz="0" w:space="0" w:color="auto"/>
                    <w:left w:val="none" w:sz="0" w:space="0" w:color="auto"/>
                    <w:bottom w:val="none" w:sz="0" w:space="0" w:color="auto"/>
                    <w:right w:val="none" w:sz="0" w:space="0" w:color="auto"/>
                  </w:divBdr>
                  <w:divsChild>
                    <w:div w:id="1559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5235">
          <w:marLeft w:val="0"/>
          <w:marRight w:val="0"/>
          <w:marTop w:val="0"/>
          <w:marBottom w:val="450"/>
          <w:divBdr>
            <w:top w:val="none" w:sz="0" w:space="0" w:color="auto"/>
            <w:left w:val="none" w:sz="0" w:space="0" w:color="auto"/>
            <w:bottom w:val="none" w:sz="0" w:space="0" w:color="auto"/>
            <w:right w:val="none" w:sz="0" w:space="0" w:color="auto"/>
          </w:divBdr>
          <w:divsChild>
            <w:div w:id="1967271989">
              <w:marLeft w:val="0"/>
              <w:marRight w:val="0"/>
              <w:marTop w:val="0"/>
              <w:marBottom w:val="0"/>
              <w:divBdr>
                <w:top w:val="none" w:sz="0" w:space="0" w:color="auto"/>
                <w:left w:val="none" w:sz="0" w:space="0" w:color="auto"/>
                <w:bottom w:val="none" w:sz="0" w:space="0" w:color="auto"/>
                <w:right w:val="none" w:sz="0" w:space="0" w:color="auto"/>
              </w:divBdr>
              <w:divsChild>
                <w:div w:id="1130778926">
                  <w:marLeft w:val="0"/>
                  <w:marRight w:val="0"/>
                  <w:marTop w:val="0"/>
                  <w:marBottom w:val="0"/>
                  <w:divBdr>
                    <w:top w:val="none" w:sz="0" w:space="0" w:color="auto"/>
                    <w:left w:val="none" w:sz="0" w:space="0" w:color="auto"/>
                    <w:bottom w:val="none" w:sz="0" w:space="0" w:color="auto"/>
                    <w:right w:val="none" w:sz="0" w:space="0" w:color="auto"/>
                  </w:divBdr>
                  <w:divsChild>
                    <w:div w:id="13551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8812">
          <w:marLeft w:val="0"/>
          <w:marRight w:val="0"/>
          <w:marTop w:val="0"/>
          <w:marBottom w:val="450"/>
          <w:divBdr>
            <w:top w:val="none" w:sz="0" w:space="0" w:color="auto"/>
            <w:left w:val="none" w:sz="0" w:space="0" w:color="auto"/>
            <w:bottom w:val="none" w:sz="0" w:space="0" w:color="auto"/>
            <w:right w:val="none" w:sz="0" w:space="0" w:color="auto"/>
          </w:divBdr>
          <w:divsChild>
            <w:div w:id="367415696">
              <w:marLeft w:val="0"/>
              <w:marRight w:val="0"/>
              <w:marTop w:val="0"/>
              <w:marBottom w:val="0"/>
              <w:divBdr>
                <w:top w:val="none" w:sz="0" w:space="0" w:color="auto"/>
                <w:left w:val="none" w:sz="0" w:space="0" w:color="auto"/>
                <w:bottom w:val="none" w:sz="0" w:space="0" w:color="auto"/>
                <w:right w:val="none" w:sz="0" w:space="0" w:color="auto"/>
              </w:divBdr>
              <w:divsChild>
                <w:div w:id="42871825">
                  <w:marLeft w:val="0"/>
                  <w:marRight w:val="0"/>
                  <w:marTop w:val="0"/>
                  <w:marBottom w:val="0"/>
                  <w:divBdr>
                    <w:top w:val="none" w:sz="0" w:space="0" w:color="auto"/>
                    <w:left w:val="none" w:sz="0" w:space="0" w:color="auto"/>
                    <w:bottom w:val="none" w:sz="0" w:space="0" w:color="auto"/>
                    <w:right w:val="none" w:sz="0" w:space="0" w:color="auto"/>
                  </w:divBdr>
                  <w:divsChild>
                    <w:div w:id="8232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3005">
          <w:marLeft w:val="0"/>
          <w:marRight w:val="0"/>
          <w:marTop w:val="0"/>
          <w:marBottom w:val="450"/>
          <w:divBdr>
            <w:top w:val="none" w:sz="0" w:space="0" w:color="auto"/>
            <w:left w:val="none" w:sz="0" w:space="0" w:color="auto"/>
            <w:bottom w:val="none" w:sz="0" w:space="0" w:color="auto"/>
            <w:right w:val="none" w:sz="0" w:space="0" w:color="auto"/>
          </w:divBdr>
          <w:divsChild>
            <w:div w:id="1931502256">
              <w:marLeft w:val="0"/>
              <w:marRight w:val="0"/>
              <w:marTop w:val="0"/>
              <w:marBottom w:val="0"/>
              <w:divBdr>
                <w:top w:val="none" w:sz="0" w:space="0" w:color="auto"/>
                <w:left w:val="none" w:sz="0" w:space="0" w:color="auto"/>
                <w:bottom w:val="none" w:sz="0" w:space="0" w:color="auto"/>
                <w:right w:val="none" w:sz="0" w:space="0" w:color="auto"/>
              </w:divBdr>
              <w:divsChild>
                <w:div w:id="2097434265">
                  <w:marLeft w:val="0"/>
                  <w:marRight w:val="0"/>
                  <w:marTop w:val="0"/>
                  <w:marBottom w:val="0"/>
                  <w:divBdr>
                    <w:top w:val="none" w:sz="0" w:space="0" w:color="auto"/>
                    <w:left w:val="none" w:sz="0" w:space="0" w:color="auto"/>
                    <w:bottom w:val="none" w:sz="0" w:space="0" w:color="auto"/>
                    <w:right w:val="none" w:sz="0" w:space="0" w:color="auto"/>
                  </w:divBdr>
                  <w:divsChild>
                    <w:div w:id="169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5434">
          <w:marLeft w:val="0"/>
          <w:marRight w:val="0"/>
          <w:marTop w:val="0"/>
          <w:marBottom w:val="450"/>
          <w:divBdr>
            <w:top w:val="none" w:sz="0" w:space="0" w:color="auto"/>
            <w:left w:val="none" w:sz="0" w:space="0" w:color="auto"/>
            <w:bottom w:val="none" w:sz="0" w:space="0" w:color="auto"/>
            <w:right w:val="none" w:sz="0" w:space="0" w:color="auto"/>
          </w:divBdr>
          <w:divsChild>
            <w:div w:id="1846430834">
              <w:marLeft w:val="0"/>
              <w:marRight w:val="0"/>
              <w:marTop w:val="0"/>
              <w:marBottom w:val="0"/>
              <w:divBdr>
                <w:top w:val="none" w:sz="0" w:space="0" w:color="auto"/>
                <w:left w:val="none" w:sz="0" w:space="0" w:color="auto"/>
                <w:bottom w:val="none" w:sz="0" w:space="0" w:color="auto"/>
                <w:right w:val="none" w:sz="0" w:space="0" w:color="auto"/>
              </w:divBdr>
              <w:divsChild>
                <w:div w:id="2102412896">
                  <w:marLeft w:val="0"/>
                  <w:marRight w:val="0"/>
                  <w:marTop w:val="0"/>
                  <w:marBottom w:val="0"/>
                  <w:divBdr>
                    <w:top w:val="none" w:sz="0" w:space="0" w:color="auto"/>
                    <w:left w:val="none" w:sz="0" w:space="0" w:color="auto"/>
                    <w:bottom w:val="none" w:sz="0" w:space="0" w:color="auto"/>
                    <w:right w:val="none" w:sz="0" w:space="0" w:color="auto"/>
                  </w:divBdr>
                  <w:divsChild>
                    <w:div w:id="16464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7750">
          <w:marLeft w:val="0"/>
          <w:marRight w:val="0"/>
          <w:marTop w:val="0"/>
          <w:marBottom w:val="0"/>
          <w:divBdr>
            <w:top w:val="none" w:sz="0" w:space="0" w:color="auto"/>
            <w:left w:val="none" w:sz="0" w:space="0" w:color="auto"/>
            <w:bottom w:val="none" w:sz="0" w:space="0" w:color="auto"/>
            <w:right w:val="none" w:sz="0" w:space="0" w:color="auto"/>
          </w:divBdr>
          <w:divsChild>
            <w:div w:id="405613911">
              <w:marLeft w:val="0"/>
              <w:marRight w:val="0"/>
              <w:marTop w:val="0"/>
              <w:marBottom w:val="0"/>
              <w:divBdr>
                <w:top w:val="none" w:sz="0" w:space="0" w:color="auto"/>
                <w:left w:val="none" w:sz="0" w:space="0" w:color="auto"/>
                <w:bottom w:val="none" w:sz="0" w:space="0" w:color="auto"/>
                <w:right w:val="none" w:sz="0" w:space="0" w:color="auto"/>
              </w:divBdr>
              <w:divsChild>
                <w:div w:id="932471642">
                  <w:marLeft w:val="0"/>
                  <w:marRight w:val="0"/>
                  <w:marTop w:val="0"/>
                  <w:marBottom w:val="0"/>
                  <w:divBdr>
                    <w:top w:val="none" w:sz="0" w:space="0" w:color="auto"/>
                    <w:left w:val="none" w:sz="0" w:space="0" w:color="auto"/>
                    <w:bottom w:val="none" w:sz="0" w:space="0" w:color="auto"/>
                    <w:right w:val="none" w:sz="0" w:space="0" w:color="auto"/>
                  </w:divBdr>
                  <w:divsChild>
                    <w:div w:id="784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0981">
      <w:bodyDiv w:val="1"/>
      <w:marLeft w:val="0"/>
      <w:marRight w:val="0"/>
      <w:marTop w:val="0"/>
      <w:marBottom w:val="0"/>
      <w:divBdr>
        <w:top w:val="none" w:sz="0" w:space="0" w:color="auto"/>
        <w:left w:val="none" w:sz="0" w:space="0" w:color="auto"/>
        <w:bottom w:val="none" w:sz="0" w:space="0" w:color="auto"/>
        <w:right w:val="none" w:sz="0" w:space="0" w:color="auto"/>
      </w:divBdr>
      <w:divsChild>
        <w:div w:id="1626500128">
          <w:marLeft w:val="0"/>
          <w:marRight w:val="0"/>
          <w:marTop w:val="0"/>
          <w:marBottom w:val="450"/>
          <w:divBdr>
            <w:top w:val="none" w:sz="0" w:space="0" w:color="auto"/>
            <w:left w:val="none" w:sz="0" w:space="0" w:color="auto"/>
            <w:bottom w:val="none" w:sz="0" w:space="0" w:color="auto"/>
            <w:right w:val="none" w:sz="0" w:space="0" w:color="auto"/>
          </w:divBdr>
          <w:divsChild>
            <w:div w:id="150830979">
              <w:marLeft w:val="0"/>
              <w:marRight w:val="0"/>
              <w:marTop w:val="0"/>
              <w:marBottom w:val="0"/>
              <w:divBdr>
                <w:top w:val="none" w:sz="0" w:space="0" w:color="auto"/>
                <w:left w:val="none" w:sz="0" w:space="0" w:color="auto"/>
                <w:bottom w:val="none" w:sz="0" w:space="0" w:color="auto"/>
                <w:right w:val="none" w:sz="0" w:space="0" w:color="auto"/>
              </w:divBdr>
              <w:divsChild>
                <w:div w:id="1079595644">
                  <w:marLeft w:val="0"/>
                  <w:marRight w:val="0"/>
                  <w:marTop w:val="0"/>
                  <w:marBottom w:val="0"/>
                  <w:divBdr>
                    <w:top w:val="none" w:sz="0" w:space="0" w:color="auto"/>
                    <w:left w:val="none" w:sz="0" w:space="0" w:color="auto"/>
                    <w:bottom w:val="none" w:sz="0" w:space="0" w:color="auto"/>
                    <w:right w:val="none" w:sz="0" w:space="0" w:color="auto"/>
                  </w:divBdr>
                  <w:divsChild>
                    <w:div w:id="2007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2747">
          <w:marLeft w:val="0"/>
          <w:marRight w:val="0"/>
          <w:marTop w:val="0"/>
          <w:marBottom w:val="450"/>
          <w:divBdr>
            <w:top w:val="none" w:sz="0" w:space="0" w:color="auto"/>
            <w:left w:val="none" w:sz="0" w:space="0" w:color="auto"/>
            <w:bottom w:val="none" w:sz="0" w:space="0" w:color="auto"/>
            <w:right w:val="none" w:sz="0" w:space="0" w:color="auto"/>
          </w:divBdr>
          <w:divsChild>
            <w:div w:id="949973474">
              <w:marLeft w:val="0"/>
              <w:marRight w:val="0"/>
              <w:marTop w:val="0"/>
              <w:marBottom w:val="0"/>
              <w:divBdr>
                <w:top w:val="none" w:sz="0" w:space="0" w:color="auto"/>
                <w:left w:val="none" w:sz="0" w:space="0" w:color="auto"/>
                <w:bottom w:val="none" w:sz="0" w:space="0" w:color="auto"/>
                <w:right w:val="none" w:sz="0" w:space="0" w:color="auto"/>
              </w:divBdr>
              <w:divsChild>
                <w:div w:id="2146392128">
                  <w:marLeft w:val="0"/>
                  <w:marRight w:val="0"/>
                  <w:marTop w:val="0"/>
                  <w:marBottom w:val="0"/>
                  <w:divBdr>
                    <w:top w:val="none" w:sz="0" w:space="0" w:color="auto"/>
                    <w:left w:val="none" w:sz="0" w:space="0" w:color="auto"/>
                    <w:bottom w:val="none" w:sz="0" w:space="0" w:color="auto"/>
                    <w:right w:val="none" w:sz="0" w:space="0" w:color="auto"/>
                  </w:divBdr>
                  <w:divsChild>
                    <w:div w:id="9671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4394">
          <w:marLeft w:val="0"/>
          <w:marRight w:val="0"/>
          <w:marTop w:val="0"/>
          <w:marBottom w:val="0"/>
          <w:divBdr>
            <w:top w:val="none" w:sz="0" w:space="0" w:color="auto"/>
            <w:left w:val="none" w:sz="0" w:space="0" w:color="auto"/>
            <w:bottom w:val="none" w:sz="0" w:space="0" w:color="auto"/>
            <w:right w:val="none" w:sz="0" w:space="0" w:color="auto"/>
          </w:divBdr>
          <w:divsChild>
            <w:div w:id="564679014">
              <w:marLeft w:val="0"/>
              <w:marRight w:val="0"/>
              <w:marTop w:val="0"/>
              <w:marBottom w:val="0"/>
              <w:divBdr>
                <w:top w:val="none" w:sz="0" w:space="0" w:color="auto"/>
                <w:left w:val="none" w:sz="0" w:space="0" w:color="auto"/>
                <w:bottom w:val="none" w:sz="0" w:space="0" w:color="auto"/>
                <w:right w:val="none" w:sz="0" w:space="0" w:color="auto"/>
              </w:divBdr>
              <w:divsChild>
                <w:div w:id="1505246807">
                  <w:marLeft w:val="0"/>
                  <w:marRight w:val="0"/>
                  <w:marTop w:val="0"/>
                  <w:marBottom w:val="0"/>
                  <w:divBdr>
                    <w:top w:val="none" w:sz="0" w:space="0" w:color="auto"/>
                    <w:left w:val="none" w:sz="0" w:space="0" w:color="auto"/>
                    <w:bottom w:val="none" w:sz="0" w:space="0" w:color="auto"/>
                    <w:right w:val="none" w:sz="0" w:space="0" w:color="auto"/>
                  </w:divBdr>
                  <w:divsChild>
                    <w:div w:id="1506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506">
      <w:bodyDiv w:val="1"/>
      <w:marLeft w:val="0"/>
      <w:marRight w:val="0"/>
      <w:marTop w:val="0"/>
      <w:marBottom w:val="0"/>
      <w:divBdr>
        <w:top w:val="none" w:sz="0" w:space="0" w:color="auto"/>
        <w:left w:val="none" w:sz="0" w:space="0" w:color="auto"/>
        <w:bottom w:val="none" w:sz="0" w:space="0" w:color="auto"/>
        <w:right w:val="none" w:sz="0" w:space="0" w:color="auto"/>
      </w:divBdr>
      <w:divsChild>
        <w:div w:id="1463812444">
          <w:marLeft w:val="0"/>
          <w:marRight w:val="0"/>
          <w:marTop w:val="0"/>
          <w:marBottom w:val="450"/>
          <w:divBdr>
            <w:top w:val="none" w:sz="0" w:space="0" w:color="auto"/>
            <w:left w:val="none" w:sz="0" w:space="0" w:color="auto"/>
            <w:bottom w:val="none" w:sz="0" w:space="0" w:color="auto"/>
            <w:right w:val="none" w:sz="0" w:space="0" w:color="auto"/>
          </w:divBdr>
          <w:divsChild>
            <w:div w:id="458576987">
              <w:marLeft w:val="0"/>
              <w:marRight w:val="0"/>
              <w:marTop w:val="0"/>
              <w:marBottom w:val="0"/>
              <w:divBdr>
                <w:top w:val="none" w:sz="0" w:space="0" w:color="auto"/>
                <w:left w:val="none" w:sz="0" w:space="0" w:color="auto"/>
                <w:bottom w:val="none" w:sz="0" w:space="0" w:color="auto"/>
                <w:right w:val="none" w:sz="0" w:space="0" w:color="auto"/>
              </w:divBdr>
              <w:divsChild>
                <w:div w:id="977338569">
                  <w:marLeft w:val="0"/>
                  <w:marRight w:val="0"/>
                  <w:marTop w:val="0"/>
                  <w:marBottom w:val="0"/>
                  <w:divBdr>
                    <w:top w:val="none" w:sz="0" w:space="0" w:color="auto"/>
                    <w:left w:val="none" w:sz="0" w:space="0" w:color="auto"/>
                    <w:bottom w:val="none" w:sz="0" w:space="0" w:color="auto"/>
                    <w:right w:val="none" w:sz="0" w:space="0" w:color="auto"/>
                  </w:divBdr>
                  <w:divsChild>
                    <w:div w:id="11130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5095">
          <w:marLeft w:val="0"/>
          <w:marRight w:val="0"/>
          <w:marTop w:val="0"/>
          <w:marBottom w:val="450"/>
          <w:divBdr>
            <w:top w:val="none" w:sz="0" w:space="0" w:color="auto"/>
            <w:left w:val="none" w:sz="0" w:space="0" w:color="auto"/>
            <w:bottom w:val="none" w:sz="0" w:space="0" w:color="auto"/>
            <w:right w:val="none" w:sz="0" w:space="0" w:color="auto"/>
          </w:divBdr>
          <w:divsChild>
            <w:div w:id="1989085952">
              <w:marLeft w:val="0"/>
              <w:marRight w:val="0"/>
              <w:marTop w:val="0"/>
              <w:marBottom w:val="0"/>
              <w:divBdr>
                <w:top w:val="none" w:sz="0" w:space="0" w:color="auto"/>
                <w:left w:val="none" w:sz="0" w:space="0" w:color="auto"/>
                <w:bottom w:val="none" w:sz="0" w:space="0" w:color="auto"/>
                <w:right w:val="none" w:sz="0" w:space="0" w:color="auto"/>
              </w:divBdr>
              <w:divsChild>
                <w:div w:id="36055079">
                  <w:marLeft w:val="0"/>
                  <w:marRight w:val="0"/>
                  <w:marTop w:val="0"/>
                  <w:marBottom w:val="0"/>
                  <w:divBdr>
                    <w:top w:val="none" w:sz="0" w:space="0" w:color="auto"/>
                    <w:left w:val="none" w:sz="0" w:space="0" w:color="auto"/>
                    <w:bottom w:val="none" w:sz="0" w:space="0" w:color="auto"/>
                    <w:right w:val="none" w:sz="0" w:space="0" w:color="auto"/>
                  </w:divBdr>
                  <w:divsChild>
                    <w:div w:id="6939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1247">
          <w:marLeft w:val="0"/>
          <w:marRight w:val="0"/>
          <w:marTop w:val="0"/>
          <w:marBottom w:val="450"/>
          <w:divBdr>
            <w:top w:val="none" w:sz="0" w:space="0" w:color="auto"/>
            <w:left w:val="none" w:sz="0" w:space="0" w:color="auto"/>
            <w:bottom w:val="none" w:sz="0" w:space="0" w:color="auto"/>
            <w:right w:val="none" w:sz="0" w:space="0" w:color="auto"/>
          </w:divBdr>
          <w:divsChild>
            <w:div w:id="1269967868">
              <w:marLeft w:val="0"/>
              <w:marRight w:val="0"/>
              <w:marTop w:val="0"/>
              <w:marBottom w:val="0"/>
              <w:divBdr>
                <w:top w:val="none" w:sz="0" w:space="0" w:color="auto"/>
                <w:left w:val="none" w:sz="0" w:space="0" w:color="auto"/>
                <w:bottom w:val="none" w:sz="0" w:space="0" w:color="auto"/>
                <w:right w:val="none" w:sz="0" w:space="0" w:color="auto"/>
              </w:divBdr>
              <w:divsChild>
                <w:div w:id="1114715625">
                  <w:marLeft w:val="0"/>
                  <w:marRight w:val="0"/>
                  <w:marTop w:val="0"/>
                  <w:marBottom w:val="0"/>
                  <w:divBdr>
                    <w:top w:val="none" w:sz="0" w:space="0" w:color="auto"/>
                    <w:left w:val="none" w:sz="0" w:space="0" w:color="auto"/>
                    <w:bottom w:val="none" w:sz="0" w:space="0" w:color="auto"/>
                    <w:right w:val="none" w:sz="0" w:space="0" w:color="auto"/>
                  </w:divBdr>
                  <w:divsChild>
                    <w:div w:id="12615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49632">
          <w:marLeft w:val="0"/>
          <w:marRight w:val="0"/>
          <w:marTop w:val="0"/>
          <w:marBottom w:val="450"/>
          <w:divBdr>
            <w:top w:val="none" w:sz="0" w:space="0" w:color="auto"/>
            <w:left w:val="none" w:sz="0" w:space="0" w:color="auto"/>
            <w:bottom w:val="none" w:sz="0" w:space="0" w:color="auto"/>
            <w:right w:val="none" w:sz="0" w:space="0" w:color="auto"/>
          </w:divBdr>
          <w:divsChild>
            <w:div w:id="1057901943">
              <w:marLeft w:val="0"/>
              <w:marRight w:val="0"/>
              <w:marTop w:val="0"/>
              <w:marBottom w:val="0"/>
              <w:divBdr>
                <w:top w:val="none" w:sz="0" w:space="0" w:color="auto"/>
                <w:left w:val="none" w:sz="0" w:space="0" w:color="auto"/>
                <w:bottom w:val="none" w:sz="0" w:space="0" w:color="auto"/>
                <w:right w:val="none" w:sz="0" w:space="0" w:color="auto"/>
              </w:divBdr>
              <w:divsChild>
                <w:div w:id="588587072">
                  <w:marLeft w:val="0"/>
                  <w:marRight w:val="0"/>
                  <w:marTop w:val="0"/>
                  <w:marBottom w:val="0"/>
                  <w:divBdr>
                    <w:top w:val="none" w:sz="0" w:space="0" w:color="auto"/>
                    <w:left w:val="none" w:sz="0" w:space="0" w:color="auto"/>
                    <w:bottom w:val="none" w:sz="0" w:space="0" w:color="auto"/>
                    <w:right w:val="none" w:sz="0" w:space="0" w:color="auto"/>
                  </w:divBdr>
                  <w:divsChild>
                    <w:div w:id="1542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2744">
          <w:marLeft w:val="0"/>
          <w:marRight w:val="0"/>
          <w:marTop w:val="0"/>
          <w:marBottom w:val="450"/>
          <w:divBdr>
            <w:top w:val="none" w:sz="0" w:space="0" w:color="auto"/>
            <w:left w:val="none" w:sz="0" w:space="0" w:color="auto"/>
            <w:bottom w:val="none" w:sz="0" w:space="0" w:color="auto"/>
            <w:right w:val="none" w:sz="0" w:space="0" w:color="auto"/>
          </w:divBdr>
          <w:divsChild>
            <w:div w:id="1290016133">
              <w:marLeft w:val="0"/>
              <w:marRight w:val="0"/>
              <w:marTop w:val="0"/>
              <w:marBottom w:val="0"/>
              <w:divBdr>
                <w:top w:val="none" w:sz="0" w:space="0" w:color="auto"/>
                <w:left w:val="none" w:sz="0" w:space="0" w:color="auto"/>
                <w:bottom w:val="none" w:sz="0" w:space="0" w:color="auto"/>
                <w:right w:val="none" w:sz="0" w:space="0" w:color="auto"/>
              </w:divBdr>
              <w:divsChild>
                <w:div w:id="361445018">
                  <w:marLeft w:val="0"/>
                  <w:marRight w:val="0"/>
                  <w:marTop w:val="0"/>
                  <w:marBottom w:val="0"/>
                  <w:divBdr>
                    <w:top w:val="none" w:sz="0" w:space="0" w:color="auto"/>
                    <w:left w:val="none" w:sz="0" w:space="0" w:color="auto"/>
                    <w:bottom w:val="none" w:sz="0" w:space="0" w:color="auto"/>
                    <w:right w:val="none" w:sz="0" w:space="0" w:color="auto"/>
                  </w:divBdr>
                  <w:divsChild>
                    <w:div w:id="1601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90084">
          <w:marLeft w:val="0"/>
          <w:marRight w:val="0"/>
          <w:marTop w:val="0"/>
          <w:marBottom w:val="450"/>
          <w:divBdr>
            <w:top w:val="none" w:sz="0" w:space="0" w:color="auto"/>
            <w:left w:val="none" w:sz="0" w:space="0" w:color="auto"/>
            <w:bottom w:val="none" w:sz="0" w:space="0" w:color="auto"/>
            <w:right w:val="none" w:sz="0" w:space="0" w:color="auto"/>
          </w:divBdr>
          <w:divsChild>
            <w:div w:id="1152142743">
              <w:marLeft w:val="0"/>
              <w:marRight w:val="0"/>
              <w:marTop w:val="0"/>
              <w:marBottom w:val="0"/>
              <w:divBdr>
                <w:top w:val="none" w:sz="0" w:space="0" w:color="auto"/>
                <w:left w:val="none" w:sz="0" w:space="0" w:color="auto"/>
                <w:bottom w:val="none" w:sz="0" w:space="0" w:color="auto"/>
                <w:right w:val="none" w:sz="0" w:space="0" w:color="auto"/>
              </w:divBdr>
              <w:divsChild>
                <w:div w:id="521893134">
                  <w:marLeft w:val="0"/>
                  <w:marRight w:val="0"/>
                  <w:marTop w:val="0"/>
                  <w:marBottom w:val="0"/>
                  <w:divBdr>
                    <w:top w:val="none" w:sz="0" w:space="0" w:color="auto"/>
                    <w:left w:val="none" w:sz="0" w:space="0" w:color="auto"/>
                    <w:bottom w:val="none" w:sz="0" w:space="0" w:color="auto"/>
                    <w:right w:val="none" w:sz="0" w:space="0" w:color="auto"/>
                  </w:divBdr>
                  <w:divsChild>
                    <w:div w:id="5292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2306">
          <w:marLeft w:val="0"/>
          <w:marRight w:val="0"/>
          <w:marTop w:val="0"/>
          <w:marBottom w:val="450"/>
          <w:divBdr>
            <w:top w:val="none" w:sz="0" w:space="0" w:color="auto"/>
            <w:left w:val="none" w:sz="0" w:space="0" w:color="auto"/>
            <w:bottom w:val="none" w:sz="0" w:space="0" w:color="auto"/>
            <w:right w:val="none" w:sz="0" w:space="0" w:color="auto"/>
          </w:divBdr>
          <w:divsChild>
            <w:div w:id="824056671">
              <w:marLeft w:val="0"/>
              <w:marRight w:val="0"/>
              <w:marTop w:val="0"/>
              <w:marBottom w:val="0"/>
              <w:divBdr>
                <w:top w:val="none" w:sz="0" w:space="0" w:color="auto"/>
                <w:left w:val="none" w:sz="0" w:space="0" w:color="auto"/>
                <w:bottom w:val="none" w:sz="0" w:space="0" w:color="auto"/>
                <w:right w:val="none" w:sz="0" w:space="0" w:color="auto"/>
              </w:divBdr>
              <w:divsChild>
                <w:div w:id="775519252">
                  <w:marLeft w:val="0"/>
                  <w:marRight w:val="0"/>
                  <w:marTop w:val="0"/>
                  <w:marBottom w:val="0"/>
                  <w:divBdr>
                    <w:top w:val="none" w:sz="0" w:space="0" w:color="auto"/>
                    <w:left w:val="none" w:sz="0" w:space="0" w:color="auto"/>
                    <w:bottom w:val="none" w:sz="0" w:space="0" w:color="auto"/>
                    <w:right w:val="none" w:sz="0" w:space="0" w:color="auto"/>
                  </w:divBdr>
                  <w:divsChild>
                    <w:div w:id="2036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4754">
      <w:bodyDiv w:val="1"/>
      <w:marLeft w:val="0"/>
      <w:marRight w:val="0"/>
      <w:marTop w:val="0"/>
      <w:marBottom w:val="0"/>
      <w:divBdr>
        <w:top w:val="none" w:sz="0" w:space="0" w:color="auto"/>
        <w:left w:val="none" w:sz="0" w:space="0" w:color="auto"/>
        <w:bottom w:val="none" w:sz="0" w:space="0" w:color="auto"/>
        <w:right w:val="none" w:sz="0" w:space="0" w:color="auto"/>
      </w:divBdr>
      <w:divsChild>
        <w:div w:id="1255937132">
          <w:marLeft w:val="0"/>
          <w:marRight w:val="0"/>
          <w:marTop w:val="0"/>
          <w:marBottom w:val="450"/>
          <w:divBdr>
            <w:top w:val="none" w:sz="0" w:space="0" w:color="auto"/>
            <w:left w:val="none" w:sz="0" w:space="0" w:color="auto"/>
            <w:bottom w:val="none" w:sz="0" w:space="0" w:color="auto"/>
            <w:right w:val="none" w:sz="0" w:space="0" w:color="auto"/>
          </w:divBdr>
          <w:divsChild>
            <w:div w:id="2114324059">
              <w:marLeft w:val="0"/>
              <w:marRight w:val="0"/>
              <w:marTop w:val="0"/>
              <w:marBottom w:val="0"/>
              <w:divBdr>
                <w:top w:val="none" w:sz="0" w:space="0" w:color="auto"/>
                <w:left w:val="none" w:sz="0" w:space="0" w:color="auto"/>
                <w:bottom w:val="none" w:sz="0" w:space="0" w:color="auto"/>
                <w:right w:val="none" w:sz="0" w:space="0" w:color="auto"/>
              </w:divBdr>
              <w:divsChild>
                <w:div w:id="740491571">
                  <w:marLeft w:val="0"/>
                  <w:marRight w:val="0"/>
                  <w:marTop w:val="0"/>
                  <w:marBottom w:val="0"/>
                  <w:divBdr>
                    <w:top w:val="none" w:sz="0" w:space="0" w:color="auto"/>
                    <w:left w:val="none" w:sz="0" w:space="0" w:color="auto"/>
                    <w:bottom w:val="none" w:sz="0" w:space="0" w:color="auto"/>
                    <w:right w:val="none" w:sz="0" w:space="0" w:color="auto"/>
                  </w:divBdr>
                  <w:divsChild>
                    <w:div w:id="1197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9009">
          <w:marLeft w:val="0"/>
          <w:marRight w:val="0"/>
          <w:marTop w:val="0"/>
          <w:marBottom w:val="450"/>
          <w:divBdr>
            <w:top w:val="none" w:sz="0" w:space="0" w:color="auto"/>
            <w:left w:val="none" w:sz="0" w:space="0" w:color="auto"/>
            <w:bottom w:val="none" w:sz="0" w:space="0" w:color="auto"/>
            <w:right w:val="none" w:sz="0" w:space="0" w:color="auto"/>
          </w:divBdr>
          <w:divsChild>
            <w:div w:id="1397780105">
              <w:marLeft w:val="0"/>
              <w:marRight w:val="0"/>
              <w:marTop w:val="0"/>
              <w:marBottom w:val="0"/>
              <w:divBdr>
                <w:top w:val="none" w:sz="0" w:space="0" w:color="auto"/>
                <w:left w:val="none" w:sz="0" w:space="0" w:color="auto"/>
                <w:bottom w:val="none" w:sz="0" w:space="0" w:color="auto"/>
                <w:right w:val="none" w:sz="0" w:space="0" w:color="auto"/>
              </w:divBdr>
              <w:divsChild>
                <w:div w:id="1213347379">
                  <w:marLeft w:val="0"/>
                  <w:marRight w:val="0"/>
                  <w:marTop w:val="0"/>
                  <w:marBottom w:val="0"/>
                  <w:divBdr>
                    <w:top w:val="none" w:sz="0" w:space="0" w:color="auto"/>
                    <w:left w:val="none" w:sz="0" w:space="0" w:color="auto"/>
                    <w:bottom w:val="none" w:sz="0" w:space="0" w:color="auto"/>
                    <w:right w:val="none" w:sz="0" w:space="0" w:color="auto"/>
                  </w:divBdr>
                  <w:divsChild>
                    <w:div w:id="1560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1684">
          <w:marLeft w:val="0"/>
          <w:marRight w:val="0"/>
          <w:marTop w:val="0"/>
          <w:marBottom w:val="450"/>
          <w:divBdr>
            <w:top w:val="none" w:sz="0" w:space="0" w:color="auto"/>
            <w:left w:val="none" w:sz="0" w:space="0" w:color="auto"/>
            <w:bottom w:val="none" w:sz="0" w:space="0" w:color="auto"/>
            <w:right w:val="none" w:sz="0" w:space="0" w:color="auto"/>
          </w:divBdr>
          <w:divsChild>
            <w:div w:id="1087381102">
              <w:marLeft w:val="0"/>
              <w:marRight w:val="0"/>
              <w:marTop w:val="0"/>
              <w:marBottom w:val="0"/>
              <w:divBdr>
                <w:top w:val="none" w:sz="0" w:space="0" w:color="auto"/>
                <w:left w:val="none" w:sz="0" w:space="0" w:color="auto"/>
                <w:bottom w:val="none" w:sz="0" w:space="0" w:color="auto"/>
                <w:right w:val="none" w:sz="0" w:space="0" w:color="auto"/>
              </w:divBdr>
              <w:divsChild>
                <w:div w:id="1015034371">
                  <w:marLeft w:val="0"/>
                  <w:marRight w:val="0"/>
                  <w:marTop w:val="0"/>
                  <w:marBottom w:val="0"/>
                  <w:divBdr>
                    <w:top w:val="none" w:sz="0" w:space="0" w:color="auto"/>
                    <w:left w:val="none" w:sz="0" w:space="0" w:color="auto"/>
                    <w:bottom w:val="none" w:sz="0" w:space="0" w:color="auto"/>
                    <w:right w:val="none" w:sz="0" w:space="0" w:color="auto"/>
                  </w:divBdr>
                  <w:divsChild>
                    <w:div w:id="17386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5405">
          <w:marLeft w:val="0"/>
          <w:marRight w:val="0"/>
          <w:marTop w:val="0"/>
          <w:marBottom w:val="450"/>
          <w:divBdr>
            <w:top w:val="none" w:sz="0" w:space="0" w:color="auto"/>
            <w:left w:val="none" w:sz="0" w:space="0" w:color="auto"/>
            <w:bottom w:val="none" w:sz="0" w:space="0" w:color="auto"/>
            <w:right w:val="none" w:sz="0" w:space="0" w:color="auto"/>
          </w:divBdr>
          <w:divsChild>
            <w:div w:id="366874204">
              <w:marLeft w:val="0"/>
              <w:marRight w:val="0"/>
              <w:marTop w:val="0"/>
              <w:marBottom w:val="0"/>
              <w:divBdr>
                <w:top w:val="none" w:sz="0" w:space="0" w:color="auto"/>
                <w:left w:val="none" w:sz="0" w:space="0" w:color="auto"/>
                <w:bottom w:val="none" w:sz="0" w:space="0" w:color="auto"/>
                <w:right w:val="none" w:sz="0" w:space="0" w:color="auto"/>
              </w:divBdr>
              <w:divsChild>
                <w:div w:id="754327551">
                  <w:marLeft w:val="0"/>
                  <w:marRight w:val="0"/>
                  <w:marTop w:val="0"/>
                  <w:marBottom w:val="0"/>
                  <w:divBdr>
                    <w:top w:val="none" w:sz="0" w:space="0" w:color="auto"/>
                    <w:left w:val="none" w:sz="0" w:space="0" w:color="auto"/>
                    <w:bottom w:val="none" w:sz="0" w:space="0" w:color="auto"/>
                    <w:right w:val="none" w:sz="0" w:space="0" w:color="auto"/>
                  </w:divBdr>
                  <w:divsChild>
                    <w:div w:id="1510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1104">
          <w:marLeft w:val="0"/>
          <w:marRight w:val="0"/>
          <w:marTop w:val="0"/>
          <w:marBottom w:val="450"/>
          <w:divBdr>
            <w:top w:val="none" w:sz="0" w:space="0" w:color="auto"/>
            <w:left w:val="none" w:sz="0" w:space="0" w:color="auto"/>
            <w:bottom w:val="none" w:sz="0" w:space="0" w:color="auto"/>
            <w:right w:val="none" w:sz="0" w:space="0" w:color="auto"/>
          </w:divBdr>
          <w:divsChild>
            <w:div w:id="1766608850">
              <w:marLeft w:val="0"/>
              <w:marRight w:val="0"/>
              <w:marTop w:val="0"/>
              <w:marBottom w:val="0"/>
              <w:divBdr>
                <w:top w:val="none" w:sz="0" w:space="0" w:color="auto"/>
                <w:left w:val="none" w:sz="0" w:space="0" w:color="auto"/>
                <w:bottom w:val="none" w:sz="0" w:space="0" w:color="auto"/>
                <w:right w:val="none" w:sz="0" w:space="0" w:color="auto"/>
              </w:divBdr>
              <w:divsChild>
                <w:div w:id="55443996">
                  <w:marLeft w:val="0"/>
                  <w:marRight w:val="0"/>
                  <w:marTop w:val="0"/>
                  <w:marBottom w:val="0"/>
                  <w:divBdr>
                    <w:top w:val="none" w:sz="0" w:space="0" w:color="auto"/>
                    <w:left w:val="none" w:sz="0" w:space="0" w:color="auto"/>
                    <w:bottom w:val="none" w:sz="0" w:space="0" w:color="auto"/>
                    <w:right w:val="none" w:sz="0" w:space="0" w:color="auto"/>
                  </w:divBdr>
                  <w:divsChild>
                    <w:div w:id="8603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5252">
          <w:marLeft w:val="0"/>
          <w:marRight w:val="0"/>
          <w:marTop w:val="0"/>
          <w:marBottom w:val="450"/>
          <w:divBdr>
            <w:top w:val="none" w:sz="0" w:space="0" w:color="auto"/>
            <w:left w:val="none" w:sz="0" w:space="0" w:color="auto"/>
            <w:bottom w:val="none" w:sz="0" w:space="0" w:color="auto"/>
            <w:right w:val="none" w:sz="0" w:space="0" w:color="auto"/>
          </w:divBdr>
          <w:divsChild>
            <w:div w:id="1038703744">
              <w:marLeft w:val="0"/>
              <w:marRight w:val="0"/>
              <w:marTop w:val="0"/>
              <w:marBottom w:val="0"/>
              <w:divBdr>
                <w:top w:val="none" w:sz="0" w:space="0" w:color="auto"/>
                <w:left w:val="none" w:sz="0" w:space="0" w:color="auto"/>
                <w:bottom w:val="none" w:sz="0" w:space="0" w:color="auto"/>
                <w:right w:val="none" w:sz="0" w:space="0" w:color="auto"/>
              </w:divBdr>
              <w:divsChild>
                <w:div w:id="776800839">
                  <w:marLeft w:val="0"/>
                  <w:marRight w:val="0"/>
                  <w:marTop w:val="0"/>
                  <w:marBottom w:val="0"/>
                  <w:divBdr>
                    <w:top w:val="none" w:sz="0" w:space="0" w:color="auto"/>
                    <w:left w:val="none" w:sz="0" w:space="0" w:color="auto"/>
                    <w:bottom w:val="none" w:sz="0" w:space="0" w:color="auto"/>
                    <w:right w:val="none" w:sz="0" w:space="0" w:color="auto"/>
                  </w:divBdr>
                  <w:divsChild>
                    <w:div w:id="13110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7949">
          <w:marLeft w:val="0"/>
          <w:marRight w:val="0"/>
          <w:marTop w:val="0"/>
          <w:marBottom w:val="0"/>
          <w:divBdr>
            <w:top w:val="none" w:sz="0" w:space="0" w:color="auto"/>
            <w:left w:val="none" w:sz="0" w:space="0" w:color="auto"/>
            <w:bottom w:val="none" w:sz="0" w:space="0" w:color="auto"/>
            <w:right w:val="none" w:sz="0" w:space="0" w:color="auto"/>
          </w:divBdr>
          <w:divsChild>
            <w:div w:id="137262863">
              <w:marLeft w:val="0"/>
              <w:marRight w:val="0"/>
              <w:marTop w:val="0"/>
              <w:marBottom w:val="0"/>
              <w:divBdr>
                <w:top w:val="none" w:sz="0" w:space="0" w:color="auto"/>
                <w:left w:val="none" w:sz="0" w:space="0" w:color="auto"/>
                <w:bottom w:val="none" w:sz="0" w:space="0" w:color="auto"/>
                <w:right w:val="none" w:sz="0" w:space="0" w:color="auto"/>
              </w:divBdr>
              <w:divsChild>
                <w:div w:id="6759984">
                  <w:marLeft w:val="0"/>
                  <w:marRight w:val="0"/>
                  <w:marTop w:val="0"/>
                  <w:marBottom w:val="0"/>
                  <w:divBdr>
                    <w:top w:val="none" w:sz="0" w:space="0" w:color="auto"/>
                    <w:left w:val="none" w:sz="0" w:space="0" w:color="auto"/>
                    <w:bottom w:val="none" w:sz="0" w:space="0" w:color="auto"/>
                    <w:right w:val="none" w:sz="0" w:space="0" w:color="auto"/>
                  </w:divBdr>
                  <w:divsChild>
                    <w:div w:id="19758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976">
      <w:bodyDiv w:val="1"/>
      <w:marLeft w:val="0"/>
      <w:marRight w:val="0"/>
      <w:marTop w:val="0"/>
      <w:marBottom w:val="0"/>
      <w:divBdr>
        <w:top w:val="none" w:sz="0" w:space="0" w:color="auto"/>
        <w:left w:val="none" w:sz="0" w:space="0" w:color="auto"/>
        <w:bottom w:val="none" w:sz="0" w:space="0" w:color="auto"/>
        <w:right w:val="none" w:sz="0" w:space="0" w:color="auto"/>
      </w:divBdr>
      <w:divsChild>
        <w:div w:id="716273777">
          <w:marLeft w:val="0"/>
          <w:marRight w:val="0"/>
          <w:marTop w:val="0"/>
          <w:marBottom w:val="450"/>
          <w:divBdr>
            <w:top w:val="none" w:sz="0" w:space="0" w:color="auto"/>
            <w:left w:val="none" w:sz="0" w:space="0" w:color="auto"/>
            <w:bottom w:val="none" w:sz="0" w:space="0" w:color="auto"/>
            <w:right w:val="none" w:sz="0" w:space="0" w:color="auto"/>
          </w:divBdr>
          <w:divsChild>
            <w:div w:id="1582062653">
              <w:marLeft w:val="0"/>
              <w:marRight w:val="0"/>
              <w:marTop w:val="0"/>
              <w:marBottom w:val="0"/>
              <w:divBdr>
                <w:top w:val="none" w:sz="0" w:space="0" w:color="auto"/>
                <w:left w:val="none" w:sz="0" w:space="0" w:color="auto"/>
                <w:bottom w:val="none" w:sz="0" w:space="0" w:color="auto"/>
                <w:right w:val="none" w:sz="0" w:space="0" w:color="auto"/>
              </w:divBdr>
              <w:divsChild>
                <w:div w:id="429662903">
                  <w:marLeft w:val="0"/>
                  <w:marRight w:val="0"/>
                  <w:marTop w:val="0"/>
                  <w:marBottom w:val="0"/>
                  <w:divBdr>
                    <w:top w:val="none" w:sz="0" w:space="0" w:color="auto"/>
                    <w:left w:val="none" w:sz="0" w:space="0" w:color="auto"/>
                    <w:bottom w:val="none" w:sz="0" w:space="0" w:color="auto"/>
                    <w:right w:val="none" w:sz="0" w:space="0" w:color="auto"/>
                  </w:divBdr>
                  <w:divsChild>
                    <w:div w:id="18913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5140">
          <w:marLeft w:val="0"/>
          <w:marRight w:val="0"/>
          <w:marTop w:val="0"/>
          <w:marBottom w:val="450"/>
          <w:divBdr>
            <w:top w:val="none" w:sz="0" w:space="0" w:color="auto"/>
            <w:left w:val="none" w:sz="0" w:space="0" w:color="auto"/>
            <w:bottom w:val="none" w:sz="0" w:space="0" w:color="auto"/>
            <w:right w:val="none" w:sz="0" w:space="0" w:color="auto"/>
          </w:divBdr>
          <w:divsChild>
            <w:div w:id="229313143">
              <w:marLeft w:val="0"/>
              <w:marRight w:val="0"/>
              <w:marTop w:val="0"/>
              <w:marBottom w:val="0"/>
              <w:divBdr>
                <w:top w:val="none" w:sz="0" w:space="0" w:color="auto"/>
                <w:left w:val="none" w:sz="0" w:space="0" w:color="auto"/>
                <w:bottom w:val="none" w:sz="0" w:space="0" w:color="auto"/>
                <w:right w:val="none" w:sz="0" w:space="0" w:color="auto"/>
              </w:divBdr>
              <w:divsChild>
                <w:div w:id="1247612008">
                  <w:marLeft w:val="0"/>
                  <w:marRight w:val="0"/>
                  <w:marTop w:val="0"/>
                  <w:marBottom w:val="0"/>
                  <w:divBdr>
                    <w:top w:val="none" w:sz="0" w:space="0" w:color="auto"/>
                    <w:left w:val="none" w:sz="0" w:space="0" w:color="auto"/>
                    <w:bottom w:val="none" w:sz="0" w:space="0" w:color="auto"/>
                    <w:right w:val="none" w:sz="0" w:space="0" w:color="auto"/>
                  </w:divBdr>
                  <w:divsChild>
                    <w:div w:id="10363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7373">
          <w:marLeft w:val="0"/>
          <w:marRight w:val="0"/>
          <w:marTop w:val="0"/>
          <w:marBottom w:val="450"/>
          <w:divBdr>
            <w:top w:val="none" w:sz="0" w:space="0" w:color="auto"/>
            <w:left w:val="none" w:sz="0" w:space="0" w:color="auto"/>
            <w:bottom w:val="none" w:sz="0" w:space="0" w:color="auto"/>
            <w:right w:val="none" w:sz="0" w:space="0" w:color="auto"/>
          </w:divBdr>
          <w:divsChild>
            <w:div w:id="444733689">
              <w:marLeft w:val="0"/>
              <w:marRight w:val="0"/>
              <w:marTop w:val="0"/>
              <w:marBottom w:val="0"/>
              <w:divBdr>
                <w:top w:val="none" w:sz="0" w:space="0" w:color="auto"/>
                <w:left w:val="none" w:sz="0" w:space="0" w:color="auto"/>
                <w:bottom w:val="none" w:sz="0" w:space="0" w:color="auto"/>
                <w:right w:val="none" w:sz="0" w:space="0" w:color="auto"/>
              </w:divBdr>
              <w:divsChild>
                <w:div w:id="215356511">
                  <w:marLeft w:val="0"/>
                  <w:marRight w:val="0"/>
                  <w:marTop w:val="0"/>
                  <w:marBottom w:val="0"/>
                  <w:divBdr>
                    <w:top w:val="none" w:sz="0" w:space="0" w:color="auto"/>
                    <w:left w:val="none" w:sz="0" w:space="0" w:color="auto"/>
                    <w:bottom w:val="none" w:sz="0" w:space="0" w:color="auto"/>
                    <w:right w:val="none" w:sz="0" w:space="0" w:color="auto"/>
                  </w:divBdr>
                  <w:divsChild>
                    <w:div w:id="19202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2693">
          <w:marLeft w:val="0"/>
          <w:marRight w:val="0"/>
          <w:marTop w:val="0"/>
          <w:marBottom w:val="450"/>
          <w:divBdr>
            <w:top w:val="none" w:sz="0" w:space="0" w:color="auto"/>
            <w:left w:val="none" w:sz="0" w:space="0" w:color="auto"/>
            <w:bottom w:val="none" w:sz="0" w:space="0" w:color="auto"/>
            <w:right w:val="none" w:sz="0" w:space="0" w:color="auto"/>
          </w:divBdr>
          <w:divsChild>
            <w:div w:id="214321209">
              <w:marLeft w:val="0"/>
              <w:marRight w:val="0"/>
              <w:marTop w:val="0"/>
              <w:marBottom w:val="0"/>
              <w:divBdr>
                <w:top w:val="none" w:sz="0" w:space="0" w:color="auto"/>
                <w:left w:val="none" w:sz="0" w:space="0" w:color="auto"/>
                <w:bottom w:val="none" w:sz="0" w:space="0" w:color="auto"/>
                <w:right w:val="none" w:sz="0" w:space="0" w:color="auto"/>
              </w:divBdr>
              <w:divsChild>
                <w:div w:id="145821170">
                  <w:marLeft w:val="0"/>
                  <w:marRight w:val="0"/>
                  <w:marTop w:val="0"/>
                  <w:marBottom w:val="0"/>
                  <w:divBdr>
                    <w:top w:val="none" w:sz="0" w:space="0" w:color="auto"/>
                    <w:left w:val="none" w:sz="0" w:space="0" w:color="auto"/>
                    <w:bottom w:val="none" w:sz="0" w:space="0" w:color="auto"/>
                    <w:right w:val="none" w:sz="0" w:space="0" w:color="auto"/>
                  </w:divBdr>
                  <w:divsChild>
                    <w:div w:id="1393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128">
          <w:marLeft w:val="0"/>
          <w:marRight w:val="0"/>
          <w:marTop w:val="0"/>
          <w:marBottom w:val="450"/>
          <w:divBdr>
            <w:top w:val="none" w:sz="0" w:space="0" w:color="auto"/>
            <w:left w:val="none" w:sz="0" w:space="0" w:color="auto"/>
            <w:bottom w:val="none" w:sz="0" w:space="0" w:color="auto"/>
            <w:right w:val="none" w:sz="0" w:space="0" w:color="auto"/>
          </w:divBdr>
          <w:divsChild>
            <w:div w:id="1384140412">
              <w:marLeft w:val="0"/>
              <w:marRight w:val="0"/>
              <w:marTop w:val="0"/>
              <w:marBottom w:val="0"/>
              <w:divBdr>
                <w:top w:val="none" w:sz="0" w:space="0" w:color="auto"/>
                <w:left w:val="none" w:sz="0" w:space="0" w:color="auto"/>
                <w:bottom w:val="none" w:sz="0" w:space="0" w:color="auto"/>
                <w:right w:val="none" w:sz="0" w:space="0" w:color="auto"/>
              </w:divBdr>
              <w:divsChild>
                <w:div w:id="151070895">
                  <w:marLeft w:val="0"/>
                  <w:marRight w:val="0"/>
                  <w:marTop w:val="0"/>
                  <w:marBottom w:val="0"/>
                  <w:divBdr>
                    <w:top w:val="none" w:sz="0" w:space="0" w:color="auto"/>
                    <w:left w:val="none" w:sz="0" w:space="0" w:color="auto"/>
                    <w:bottom w:val="none" w:sz="0" w:space="0" w:color="auto"/>
                    <w:right w:val="none" w:sz="0" w:space="0" w:color="auto"/>
                  </w:divBdr>
                  <w:divsChild>
                    <w:div w:id="2128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5473">
          <w:marLeft w:val="0"/>
          <w:marRight w:val="0"/>
          <w:marTop w:val="0"/>
          <w:marBottom w:val="450"/>
          <w:divBdr>
            <w:top w:val="none" w:sz="0" w:space="0" w:color="auto"/>
            <w:left w:val="none" w:sz="0" w:space="0" w:color="auto"/>
            <w:bottom w:val="none" w:sz="0" w:space="0" w:color="auto"/>
            <w:right w:val="none" w:sz="0" w:space="0" w:color="auto"/>
          </w:divBdr>
          <w:divsChild>
            <w:div w:id="1078790061">
              <w:marLeft w:val="0"/>
              <w:marRight w:val="0"/>
              <w:marTop w:val="0"/>
              <w:marBottom w:val="0"/>
              <w:divBdr>
                <w:top w:val="none" w:sz="0" w:space="0" w:color="auto"/>
                <w:left w:val="none" w:sz="0" w:space="0" w:color="auto"/>
                <w:bottom w:val="none" w:sz="0" w:space="0" w:color="auto"/>
                <w:right w:val="none" w:sz="0" w:space="0" w:color="auto"/>
              </w:divBdr>
              <w:divsChild>
                <w:div w:id="1453279102">
                  <w:marLeft w:val="0"/>
                  <w:marRight w:val="0"/>
                  <w:marTop w:val="0"/>
                  <w:marBottom w:val="0"/>
                  <w:divBdr>
                    <w:top w:val="none" w:sz="0" w:space="0" w:color="auto"/>
                    <w:left w:val="none" w:sz="0" w:space="0" w:color="auto"/>
                    <w:bottom w:val="none" w:sz="0" w:space="0" w:color="auto"/>
                    <w:right w:val="none" w:sz="0" w:space="0" w:color="auto"/>
                  </w:divBdr>
                  <w:divsChild>
                    <w:div w:id="5433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8719">
          <w:marLeft w:val="0"/>
          <w:marRight w:val="0"/>
          <w:marTop w:val="0"/>
          <w:marBottom w:val="0"/>
          <w:divBdr>
            <w:top w:val="none" w:sz="0" w:space="0" w:color="auto"/>
            <w:left w:val="none" w:sz="0" w:space="0" w:color="auto"/>
            <w:bottom w:val="none" w:sz="0" w:space="0" w:color="auto"/>
            <w:right w:val="none" w:sz="0" w:space="0" w:color="auto"/>
          </w:divBdr>
          <w:divsChild>
            <w:div w:id="1798140230">
              <w:marLeft w:val="0"/>
              <w:marRight w:val="0"/>
              <w:marTop w:val="0"/>
              <w:marBottom w:val="0"/>
              <w:divBdr>
                <w:top w:val="none" w:sz="0" w:space="0" w:color="auto"/>
                <w:left w:val="none" w:sz="0" w:space="0" w:color="auto"/>
                <w:bottom w:val="none" w:sz="0" w:space="0" w:color="auto"/>
                <w:right w:val="none" w:sz="0" w:space="0" w:color="auto"/>
              </w:divBdr>
              <w:divsChild>
                <w:div w:id="776100082">
                  <w:marLeft w:val="0"/>
                  <w:marRight w:val="0"/>
                  <w:marTop w:val="0"/>
                  <w:marBottom w:val="0"/>
                  <w:divBdr>
                    <w:top w:val="none" w:sz="0" w:space="0" w:color="auto"/>
                    <w:left w:val="none" w:sz="0" w:space="0" w:color="auto"/>
                    <w:bottom w:val="none" w:sz="0" w:space="0" w:color="auto"/>
                    <w:right w:val="none" w:sz="0" w:space="0" w:color="auto"/>
                  </w:divBdr>
                  <w:divsChild>
                    <w:div w:id="14518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3241">
      <w:bodyDiv w:val="1"/>
      <w:marLeft w:val="0"/>
      <w:marRight w:val="0"/>
      <w:marTop w:val="0"/>
      <w:marBottom w:val="0"/>
      <w:divBdr>
        <w:top w:val="none" w:sz="0" w:space="0" w:color="auto"/>
        <w:left w:val="none" w:sz="0" w:space="0" w:color="auto"/>
        <w:bottom w:val="none" w:sz="0" w:space="0" w:color="auto"/>
        <w:right w:val="none" w:sz="0" w:space="0" w:color="auto"/>
      </w:divBdr>
      <w:divsChild>
        <w:div w:id="1161311833">
          <w:marLeft w:val="0"/>
          <w:marRight w:val="0"/>
          <w:marTop w:val="0"/>
          <w:marBottom w:val="450"/>
          <w:divBdr>
            <w:top w:val="none" w:sz="0" w:space="0" w:color="auto"/>
            <w:left w:val="none" w:sz="0" w:space="0" w:color="auto"/>
            <w:bottom w:val="none" w:sz="0" w:space="0" w:color="auto"/>
            <w:right w:val="none" w:sz="0" w:space="0" w:color="auto"/>
          </w:divBdr>
          <w:divsChild>
            <w:div w:id="195191917">
              <w:marLeft w:val="0"/>
              <w:marRight w:val="0"/>
              <w:marTop w:val="0"/>
              <w:marBottom w:val="0"/>
              <w:divBdr>
                <w:top w:val="none" w:sz="0" w:space="0" w:color="auto"/>
                <w:left w:val="none" w:sz="0" w:space="0" w:color="auto"/>
                <w:bottom w:val="none" w:sz="0" w:space="0" w:color="auto"/>
                <w:right w:val="none" w:sz="0" w:space="0" w:color="auto"/>
              </w:divBdr>
              <w:divsChild>
                <w:div w:id="863060833">
                  <w:marLeft w:val="0"/>
                  <w:marRight w:val="0"/>
                  <w:marTop w:val="0"/>
                  <w:marBottom w:val="0"/>
                  <w:divBdr>
                    <w:top w:val="none" w:sz="0" w:space="0" w:color="auto"/>
                    <w:left w:val="none" w:sz="0" w:space="0" w:color="auto"/>
                    <w:bottom w:val="none" w:sz="0" w:space="0" w:color="auto"/>
                    <w:right w:val="none" w:sz="0" w:space="0" w:color="auto"/>
                  </w:divBdr>
                  <w:divsChild>
                    <w:div w:id="1761364166">
                      <w:marLeft w:val="0"/>
                      <w:marRight w:val="0"/>
                      <w:marTop w:val="0"/>
                      <w:marBottom w:val="450"/>
                      <w:divBdr>
                        <w:top w:val="none" w:sz="0" w:space="0" w:color="auto"/>
                        <w:left w:val="none" w:sz="0" w:space="0" w:color="auto"/>
                        <w:bottom w:val="none" w:sz="0" w:space="0" w:color="auto"/>
                        <w:right w:val="none" w:sz="0" w:space="0" w:color="auto"/>
                      </w:divBdr>
                      <w:divsChild>
                        <w:div w:id="236719034">
                          <w:marLeft w:val="0"/>
                          <w:marRight w:val="0"/>
                          <w:marTop w:val="0"/>
                          <w:marBottom w:val="0"/>
                          <w:divBdr>
                            <w:top w:val="none" w:sz="0" w:space="0" w:color="auto"/>
                            <w:left w:val="none" w:sz="0" w:space="0" w:color="auto"/>
                            <w:bottom w:val="none" w:sz="0" w:space="0" w:color="auto"/>
                            <w:right w:val="none" w:sz="0" w:space="0" w:color="auto"/>
                          </w:divBdr>
                          <w:divsChild>
                            <w:div w:id="363867223">
                              <w:marLeft w:val="0"/>
                              <w:marRight w:val="0"/>
                              <w:marTop w:val="0"/>
                              <w:marBottom w:val="0"/>
                              <w:divBdr>
                                <w:top w:val="none" w:sz="0" w:space="0" w:color="auto"/>
                                <w:left w:val="none" w:sz="0" w:space="0" w:color="auto"/>
                                <w:bottom w:val="none" w:sz="0" w:space="0" w:color="auto"/>
                                <w:right w:val="none" w:sz="0" w:space="0" w:color="auto"/>
                              </w:divBdr>
                              <w:divsChild>
                                <w:div w:id="18466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40654">
                      <w:marLeft w:val="0"/>
                      <w:marRight w:val="0"/>
                      <w:marTop w:val="0"/>
                      <w:marBottom w:val="450"/>
                      <w:divBdr>
                        <w:top w:val="none" w:sz="0" w:space="0" w:color="auto"/>
                        <w:left w:val="none" w:sz="0" w:space="0" w:color="auto"/>
                        <w:bottom w:val="none" w:sz="0" w:space="0" w:color="auto"/>
                        <w:right w:val="none" w:sz="0" w:space="0" w:color="auto"/>
                      </w:divBdr>
                      <w:divsChild>
                        <w:div w:id="345210607">
                          <w:marLeft w:val="0"/>
                          <w:marRight w:val="0"/>
                          <w:marTop w:val="0"/>
                          <w:marBottom w:val="0"/>
                          <w:divBdr>
                            <w:top w:val="none" w:sz="0" w:space="0" w:color="auto"/>
                            <w:left w:val="none" w:sz="0" w:space="0" w:color="auto"/>
                            <w:bottom w:val="none" w:sz="0" w:space="0" w:color="auto"/>
                            <w:right w:val="none" w:sz="0" w:space="0" w:color="auto"/>
                          </w:divBdr>
                          <w:divsChild>
                            <w:div w:id="347410490">
                              <w:marLeft w:val="0"/>
                              <w:marRight w:val="0"/>
                              <w:marTop w:val="0"/>
                              <w:marBottom w:val="0"/>
                              <w:divBdr>
                                <w:top w:val="none" w:sz="0" w:space="0" w:color="auto"/>
                                <w:left w:val="none" w:sz="0" w:space="0" w:color="auto"/>
                                <w:bottom w:val="none" w:sz="0" w:space="0" w:color="auto"/>
                                <w:right w:val="none" w:sz="0" w:space="0" w:color="auto"/>
                              </w:divBdr>
                              <w:divsChild>
                                <w:div w:id="1597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8879">
                      <w:marLeft w:val="0"/>
                      <w:marRight w:val="0"/>
                      <w:marTop w:val="0"/>
                      <w:marBottom w:val="450"/>
                      <w:divBdr>
                        <w:top w:val="none" w:sz="0" w:space="0" w:color="auto"/>
                        <w:left w:val="none" w:sz="0" w:space="0" w:color="auto"/>
                        <w:bottom w:val="none" w:sz="0" w:space="0" w:color="auto"/>
                        <w:right w:val="none" w:sz="0" w:space="0" w:color="auto"/>
                      </w:divBdr>
                      <w:divsChild>
                        <w:div w:id="859392052">
                          <w:marLeft w:val="0"/>
                          <w:marRight w:val="0"/>
                          <w:marTop w:val="0"/>
                          <w:marBottom w:val="0"/>
                          <w:divBdr>
                            <w:top w:val="none" w:sz="0" w:space="0" w:color="auto"/>
                            <w:left w:val="none" w:sz="0" w:space="0" w:color="auto"/>
                            <w:bottom w:val="none" w:sz="0" w:space="0" w:color="auto"/>
                            <w:right w:val="none" w:sz="0" w:space="0" w:color="auto"/>
                          </w:divBdr>
                          <w:divsChild>
                            <w:div w:id="280498996">
                              <w:marLeft w:val="0"/>
                              <w:marRight w:val="0"/>
                              <w:marTop w:val="0"/>
                              <w:marBottom w:val="0"/>
                              <w:divBdr>
                                <w:top w:val="none" w:sz="0" w:space="0" w:color="auto"/>
                                <w:left w:val="none" w:sz="0" w:space="0" w:color="auto"/>
                                <w:bottom w:val="none" w:sz="0" w:space="0" w:color="auto"/>
                                <w:right w:val="none" w:sz="0" w:space="0" w:color="auto"/>
                              </w:divBdr>
                              <w:divsChild>
                                <w:div w:id="15835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98607">
                      <w:marLeft w:val="0"/>
                      <w:marRight w:val="0"/>
                      <w:marTop w:val="0"/>
                      <w:marBottom w:val="450"/>
                      <w:divBdr>
                        <w:top w:val="none" w:sz="0" w:space="0" w:color="auto"/>
                        <w:left w:val="none" w:sz="0" w:space="0" w:color="auto"/>
                        <w:bottom w:val="none" w:sz="0" w:space="0" w:color="auto"/>
                        <w:right w:val="none" w:sz="0" w:space="0" w:color="auto"/>
                      </w:divBdr>
                      <w:divsChild>
                        <w:div w:id="830023236">
                          <w:marLeft w:val="0"/>
                          <w:marRight w:val="0"/>
                          <w:marTop w:val="0"/>
                          <w:marBottom w:val="0"/>
                          <w:divBdr>
                            <w:top w:val="none" w:sz="0" w:space="0" w:color="auto"/>
                            <w:left w:val="none" w:sz="0" w:space="0" w:color="auto"/>
                            <w:bottom w:val="none" w:sz="0" w:space="0" w:color="auto"/>
                            <w:right w:val="none" w:sz="0" w:space="0" w:color="auto"/>
                          </w:divBdr>
                          <w:divsChild>
                            <w:div w:id="161355765">
                              <w:marLeft w:val="0"/>
                              <w:marRight w:val="0"/>
                              <w:marTop w:val="0"/>
                              <w:marBottom w:val="0"/>
                              <w:divBdr>
                                <w:top w:val="none" w:sz="0" w:space="0" w:color="auto"/>
                                <w:left w:val="none" w:sz="0" w:space="0" w:color="auto"/>
                                <w:bottom w:val="none" w:sz="0" w:space="0" w:color="auto"/>
                                <w:right w:val="none" w:sz="0" w:space="0" w:color="auto"/>
                              </w:divBdr>
                              <w:divsChild>
                                <w:div w:id="1679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7836">
                      <w:marLeft w:val="0"/>
                      <w:marRight w:val="0"/>
                      <w:marTop w:val="0"/>
                      <w:marBottom w:val="450"/>
                      <w:divBdr>
                        <w:top w:val="none" w:sz="0" w:space="0" w:color="auto"/>
                        <w:left w:val="none" w:sz="0" w:space="0" w:color="auto"/>
                        <w:bottom w:val="none" w:sz="0" w:space="0" w:color="auto"/>
                        <w:right w:val="none" w:sz="0" w:space="0" w:color="auto"/>
                      </w:divBdr>
                      <w:divsChild>
                        <w:div w:id="398555218">
                          <w:marLeft w:val="0"/>
                          <w:marRight w:val="0"/>
                          <w:marTop w:val="0"/>
                          <w:marBottom w:val="0"/>
                          <w:divBdr>
                            <w:top w:val="none" w:sz="0" w:space="0" w:color="auto"/>
                            <w:left w:val="none" w:sz="0" w:space="0" w:color="auto"/>
                            <w:bottom w:val="none" w:sz="0" w:space="0" w:color="auto"/>
                            <w:right w:val="none" w:sz="0" w:space="0" w:color="auto"/>
                          </w:divBdr>
                          <w:divsChild>
                            <w:div w:id="113259928">
                              <w:marLeft w:val="0"/>
                              <w:marRight w:val="0"/>
                              <w:marTop w:val="0"/>
                              <w:marBottom w:val="0"/>
                              <w:divBdr>
                                <w:top w:val="none" w:sz="0" w:space="0" w:color="auto"/>
                                <w:left w:val="none" w:sz="0" w:space="0" w:color="auto"/>
                                <w:bottom w:val="none" w:sz="0" w:space="0" w:color="auto"/>
                                <w:right w:val="none" w:sz="0" w:space="0" w:color="auto"/>
                              </w:divBdr>
                              <w:divsChild>
                                <w:div w:id="15593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6430">
                      <w:marLeft w:val="0"/>
                      <w:marRight w:val="0"/>
                      <w:marTop w:val="0"/>
                      <w:marBottom w:val="450"/>
                      <w:divBdr>
                        <w:top w:val="none" w:sz="0" w:space="0" w:color="auto"/>
                        <w:left w:val="none" w:sz="0" w:space="0" w:color="auto"/>
                        <w:bottom w:val="none" w:sz="0" w:space="0" w:color="auto"/>
                        <w:right w:val="none" w:sz="0" w:space="0" w:color="auto"/>
                      </w:divBdr>
                      <w:divsChild>
                        <w:div w:id="127867683">
                          <w:marLeft w:val="0"/>
                          <w:marRight w:val="0"/>
                          <w:marTop w:val="0"/>
                          <w:marBottom w:val="0"/>
                          <w:divBdr>
                            <w:top w:val="none" w:sz="0" w:space="0" w:color="auto"/>
                            <w:left w:val="none" w:sz="0" w:space="0" w:color="auto"/>
                            <w:bottom w:val="none" w:sz="0" w:space="0" w:color="auto"/>
                            <w:right w:val="none" w:sz="0" w:space="0" w:color="auto"/>
                          </w:divBdr>
                          <w:divsChild>
                            <w:div w:id="1708405867">
                              <w:marLeft w:val="0"/>
                              <w:marRight w:val="0"/>
                              <w:marTop w:val="0"/>
                              <w:marBottom w:val="0"/>
                              <w:divBdr>
                                <w:top w:val="none" w:sz="0" w:space="0" w:color="auto"/>
                                <w:left w:val="none" w:sz="0" w:space="0" w:color="auto"/>
                                <w:bottom w:val="none" w:sz="0" w:space="0" w:color="auto"/>
                                <w:right w:val="none" w:sz="0" w:space="0" w:color="auto"/>
                              </w:divBdr>
                              <w:divsChild>
                                <w:div w:id="797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2781">
                      <w:marLeft w:val="0"/>
                      <w:marRight w:val="0"/>
                      <w:marTop w:val="0"/>
                      <w:marBottom w:val="0"/>
                      <w:divBdr>
                        <w:top w:val="none" w:sz="0" w:space="0" w:color="auto"/>
                        <w:left w:val="none" w:sz="0" w:space="0" w:color="auto"/>
                        <w:bottom w:val="none" w:sz="0" w:space="0" w:color="auto"/>
                        <w:right w:val="none" w:sz="0" w:space="0" w:color="auto"/>
                      </w:divBdr>
                      <w:divsChild>
                        <w:div w:id="2053534482">
                          <w:marLeft w:val="0"/>
                          <w:marRight w:val="0"/>
                          <w:marTop w:val="0"/>
                          <w:marBottom w:val="0"/>
                          <w:divBdr>
                            <w:top w:val="none" w:sz="0" w:space="0" w:color="auto"/>
                            <w:left w:val="none" w:sz="0" w:space="0" w:color="auto"/>
                            <w:bottom w:val="none" w:sz="0" w:space="0" w:color="auto"/>
                            <w:right w:val="none" w:sz="0" w:space="0" w:color="auto"/>
                          </w:divBdr>
                          <w:divsChild>
                            <w:div w:id="131678542">
                              <w:marLeft w:val="0"/>
                              <w:marRight w:val="0"/>
                              <w:marTop w:val="0"/>
                              <w:marBottom w:val="0"/>
                              <w:divBdr>
                                <w:top w:val="none" w:sz="0" w:space="0" w:color="auto"/>
                                <w:left w:val="none" w:sz="0" w:space="0" w:color="auto"/>
                                <w:bottom w:val="none" w:sz="0" w:space="0" w:color="auto"/>
                                <w:right w:val="none" w:sz="0" w:space="0" w:color="auto"/>
                              </w:divBdr>
                              <w:divsChild>
                                <w:div w:id="4283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8199">
          <w:marLeft w:val="0"/>
          <w:marRight w:val="0"/>
          <w:marTop w:val="0"/>
          <w:marBottom w:val="450"/>
          <w:divBdr>
            <w:top w:val="none" w:sz="0" w:space="0" w:color="auto"/>
            <w:left w:val="none" w:sz="0" w:space="0" w:color="auto"/>
            <w:bottom w:val="none" w:sz="0" w:space="0" w:color="auto"/>
            <w:right w:val="none" w:sz="0" w:space="0" w:color="auto"/>
          </w:divBdr>
          <w:divsChild>
            <w:div w:id="1075518383">
              <w:marLeft w:val="0"/>
              <w:marRight w:val="0"/>
              <w:marTop w:val="0"/>
              <w:marBottom w:val="0"/>
              <w:divBdr>
                <w:top w:val="none" w:sz="0" w:space="0" w:color="auto"/>
                <w:left w:val="none" w:sz="0" w:space="0" w:color="auto"/>
                <w:bottom w:val="none" w:sz="0" w:space="0" w:color="auto"/>
                <w:right w:val="none" w:sz="0" w:space="0" w:color="auto"/>
              </w:divBdr>
              <w:divsChild>
                <w:div w:id="824472976">
                  <w:marLeft w:val="0"/>
                  <w:marRight w:val="0"/>
                  <w:marTop w:val="0"/>
                  <w:marBottom w:val="0"/>
                  <w:divBdr>
                    <w:top w:val="none" w:sz="0" w:space="0" w:color="auto"/>
                    <w:left w:val="none" w:sz="0" w:space="0" w:color="auto"/>
                    <w:bottom w:val="none" w:sz="0" w:space="0" w:color="auto"/>
                    <w:right w:val="none" w:sz="0" w:space="0" w:color="auto"/>
                  </w:divBdr>
                  <w:divsChild>
                    <w:div w:id="1382830834">
                      <w:marLeft w:val="0"/>
                      <w:marRight w:val="0"/>
                      <w:marTop w:val="0"/>
                      <w:marBottom w:val="0"/>
                      <w:divBdr>
                        <w:top w:val="none" w:sz="0" w:space="0" w:color="auto"/>
                        <w:left w:val="none" w:sz="0" w:space="0" w:color="auto"/>
                        <w:bottom w:val="none" w:sz="0" w:space="0" w:color="auto"/>
                        <w:right w:val="none" w:sz="0" w:space="0" w:color="auto"/>
                      </w:divBdr>
                      <w:divsChild>
                        <w:div w:id="1197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0257">
      <w:bodyDiv w:val="1"/>
      <w:marLeft w:val="0"/>
      <w:marRight w:val="0"/>
      <w:marTop w:val="0"/>
      <w:marBottom w:val="0"/>
      <w:divBdr>
        <w:top w:val="none" w:sz="0" w:space="0" w:color="auto"/>
        <w:left w:val="none" w:sz="0" w:space="0" w:color="auto"/>
        <w:bottom w:val="none" w:sz="0" w:space="0" w:color="auto"/>
        <w:right w:val="none" w:sz="0" w:space="0" w:color="auto"/>
      </w:divBdr>
      <w:divsChild>
        <w:div w:id="1675304628">
          <w:marLeft w:val="0"/>
          <w:marRight w:val="0"/>
          <w:marTop w:val="0"/>
          <w:marBottom w:val="450"/>
          <w:divBdr>
            <w:top w:val="none" w:sz="0" w:space="0" w:color="auto"/>
            <w:left w:val="none" w:sz="0" w:space="0" w:color="auto"/>
            <w:bottom w:val="none" w:sz="0" w:space="0" w:color="auto"/>
            <w:right w:val="none" w:sz="0" w:space="0" w:color="auto"/>
          </w:divBdr>
          <w:divsChild>
            <w:div w:id="643629235">
              <w:marLeft w:val="0"/>
              <w:marRight w:val="0"/>
              <w:marTop w:val="0"/>
              <w:marBottom w:val="0"/>
              <w:divBdr>
                <w:top w:val="none" w:sz="0" w:space="0" w:color="auto"/>
                <w:left w:val="none" w:sz="0" w:space="0" w:color="auto"/>
                <w:bottom w:val="none" w:sz="0" w:space="0" w:color="auto"/>
                <w:right w:val="none" w:sz="0" w:space="0" w:color="auto"/>
              </w:divBdr>
              <w:divsChild>
                <w:div w:id="100028693">
                  <w:marLeft w:val="0"/>
                  <w:marRight w:val="0"/>
                  <w:marTop w:val="0"/>
                  <w:marBottom w:val="0"/>
                  <w:divBdr>
                    <w:top w:val="none" w:sz="0" w:space="0" w:color="auto"/>
                    <w:left w:val="none" w:sz="0" w:space="0" w:color="auto"/>
                    <w:bottom w:val="none" w:sz="0" w:space="0" w:color="auto"/>
                    <w:right w:val="none" w:sz="0" w:space="0" w:color="auto"/>
                  </w:divBdr>
                  <w:divsChild>
                    <w:div w:id="412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697">
          <w:marLeft w:val="0"/>
          <w:marRight w:val="0"/>
          <w:marTop w:val="0"/>
          <w:marBottom w:val="450"/>
          <w:divBdr>
            <w:top w:val="none" w:sz="0" w:space="0" w:color="auto"/>
            <w:left w:val="none" w:sz="0" w:space="0" w:color="auto"/>
            <w:bottom w:val="none" w:sz="0" w:space="0" w:color="auto"/>
            <w:right w:val="none" w:sz="0" w:space="0" w:color="auto"/>
          </w:divBdr>
          <w:divsChild>
            <w:div w:id="272834341">
              <w:marLeft w:val="0"/>
              <w:marRight w:val="0"/>
              <w:marTop w:val="0"/>
              <w:marBottom w:val="0"/>
              <w:divBdr>
                <w:top w:val="none" w:sz="0" w:space="0" w:color="auto"/>
                <w:left w:val="none" w:sz="0" w:space="0" w:color="auto"/>
                <w:bottom w:val="none" w:sz="0" w:space="0" w:color="auto"/>
                <w:right w:val="none" w:sz="0" w:space="0" w:color="auto"/>
              </w:divBdr>
              <w:divsChild>
                <w:div w:id="1172601965">
                  <w:marLeft w:val="0"/>
                  <w:marRight w:val="0"/>
                  <w:marTop w:val="0"/>
                  <w:marBottom w:val="0"/>
                  <w:divBdr>
                    <w:top w:val="none" w:sz="0" w:space="0" w:color="auto"/>
                    <w:left w:val="none" w:sz="0" w:space="0" w:color="auto"/>
                    <w:bottom w:val="none" w:sz="0" w:space="0" w:color="auto"/>
                    <w:right w:val="none" w:sz="0" w:space="0" w:color="auto"/>
                  </w:divBdr>
                  <w:divsChild>
                    <w:div w:id="18990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714">
          <w:marLeft w:val="0"/>
          <w:marRight w:val="0"/>
          <w:marTop w:val="0"/>
          <w:marBottom w:val="450"/>
          <w:divBdr>
            <w:top w:val="none" w:sz="0" w:space="0" w:color="auto"/>
            <w:left w:val="none" w:sz="0" w:space="0" w:color="auto"/>
            <w:bottom w:val="none" w:sz="0" w:space="0" w:color="auto"/>
            <w:right w:val="none" w:sz="0" w:space="0" w:color="auto"/>
          </w:divBdr>
          <w:divsChild>
            <w:div w:id="2065835733">
              <w:marLeft w:val="0"/>
              <w:marRight w:val="0"/>
              <w:marTop w:val="0"/>
              <w:marBottom w:val="0"/>
              <w:divBdr>
                <w:top w:val="none" w:sz="0" w:space="0" w:color="auto"/>
                <w:left w:val="none" w:sz="0" w:space="0" w:color="auto"/>
                <w:bottom w:val="none" w:sz="0" w:space="0" w:color="auto"/>
                <w:right w:val="none" w:sz="0" w:space="0" w:color="auto"/>
              </w:divBdr>
              <w:divsChild>
                <w:div w:id="539821670">
                  <w:marLeft w:val="0"/>
                  <w:marRight w:val="0"/>
                  <w:marTop w:val="0"/>
                  <w:marBottom w:val="0"/>
                  <w:divBdr>
                    <w:top w:val="none" w:sz="0" w:space="0" w:color="auto"/>
                    <w:left w:val="none" w:sz="0" w:space="0" w:color="auto"/>
                    <w:bottom w:val="none" w:sz="0" w:space="0" w:color="auto"/>
                    <w:right w:val="none" w:sz="0" w:space="0" w:color="auto"/>
                  </w:divBdr>
                  <w:divsChild>
                    <w:div w:id="12471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0336">
          <w:marLeft w:val="0"/>
          <w:marRight w:val="0"/>
          <w:marTop w:val="0"/>
          <w:marBottom w:val="450"/>
          <w:divBdr>
            <w:top w:val="none" w:sz="0" w:space="0" w:color="auto"/>
            <w:left w:val="none" w:sz="0" w:space="0" w:color="auto"/>
            <w:bottom w:val="none" w:sz="0" w:space="0" w:color="auto"/>
            <w:right w:val="none" w:sz="0" w:space="0" w:color="auto"/>
          </w:divBdr>
          <w:divsChild>
            <w:div w:id="1679305565">
              <w:marLeft w:val="0"/>
              <w:marRight w:val="0"/>
              <w:marTop w:val="0"/>
              <w:marBottom w:val="0"/>
              <w:divBdr>
                <w:top w:val="none" w:sz="0" w:space="0" w:color="auto"/>
                <w:left w:val="none" w:sz="0" w:space="0" w:color="auto"/>
                <w:bottom w:val="none" w:sz="0" w:space="0" w:color="auto"/>
                <w:right w:val="none" w:sz="0" w:space="0" w:color="auto"/>
              </w:divBdr>
              <w:divsChild>
                <w:div w:id="1236402362">
                  <w:marLeft w:val="0"/>
                  <w:marRight w:val="0"/>
                  <w:marTop w:val="0"/>
                  <w:marBottom w:val="0"/>
                  <w:divBdr>
                    <w:top w:val="none" w:sz="0" w:space="0" w:color="auto"/>
                    <w:left w:val="none" w:sz="0" w:space="0" w:color="auto"/>
                    <w:bottom w:val="none" w:sz="0" w:space="0" w:color="auto"/>
                    <w:right w:val="none" w:sz="0" w:space="0" w:color="auto"/>
                  </w:divBdr>
                  <w:divsChild>
                    <w:div w:id="18917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1738">
          <w:marLeft w:val="0"/>
          <w:marRight w:val="0"/>
          <w:marTop w:val="0"/>
          <w:marBottom w:val="450"/>
          <w:divBdr>
            <w:top w:val="none" w:sz="0" w:space="0" w:color="auto"/>
            <w:left w:val="none" w:sz="0" w:space="0" w:color="auto"/>
            <w:bottom w:val="none" w:sz="0" w:space="0" w:color="auto"/>
            <w:right w:val="none" w:sz="0" w:space="0" w:color="auto"/>
          </w:divBdr>
          <w:divsChild>
            <w:div w:id="1158880107">
              <w:marLeft w:val="0"/>
              <w:marRight w:val="0"/>
              <w:marTop w:val="0"/>
              <w:marBottom w:val="0"/>
              <w:divBdr>
                <w:top w:val="none" w:sz="0" w:space="0" w:color="auto"/>
                <w:left w:val="none" w:sz="0" w:space="0" w:color="auto"/>
                <w:bottom w:val="none" w:sz="0" w:space="0" w:color="auto"/>
                <w:right w:val="none" w:sz="0" w:space="0" w:color="auto"/>
              </w:divBdr>
              <w:divsChild>
                <w:div w:id="887910967">
                  <w:marLeft w:val="0"/>
                  <w:marRight w:val="0"/>
                  <w:marTop w:val="0"/>
                  <w:marBottom w:val="0"/>
                  <w:divBdr>
                    <w:top w:val="none" w:sz="0" w:space="0" w:color="auto"/>
                    <w:left w:val="none" w:sz="0" w:space="0" w:color="auto"/>
                    <w:bottom w:val="none" w:sz="0" w:space="0" w:color="auto"/>
                    <w:right w:val="none" w:sz="0" w:space="0" w:color="auto"/>
                  </w:divBdr>
                  <w:divsChild>
                    <w:div w:id="1479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0896">
          <w:marLeft w:val="0"/>
          <w:marRight w:val="0"/>
          <w:marTop w:val="0"/>
          <w:marBottom w:val="450"/>
          <w:divBdr>
            <w:top w:val="none" w:sz="0" w:space="0" w:color="auto"/>
            <w:left w:val="none" w:sz="0" w:space="0" w:color="auto"/>
            <w:bottom w:val="none" w:sz="0" w:space="0" w:color="auto"/>
            <w:right w:val="none" w:sz="0" w:space="0" w:color="auto"/>
          </w:divBdr>
          <w:divsChild>
            <w:div w:id="1218930641">
              <w:marLeft w:val="0"/>
              <w:marRight w:val="0"/>
              <w:marTop w:val="0"/>
              <w:marBottom w:val="0"/>
              <w:divBdr>
                <w:top w:val="none" w:sz="0" w:space="0" w:color="auto"/>
                <w:left w:val="none" w:sz="0" w:space="0" w:color="auto"/>
                <w:bottom w:val="none" w:sz="0" w:space="0" w:color="auto"/>
                <w:right w:val="none" w:sz="0" w:space="0" w:color="auto"/>
              </w:divBdr>
              <w:divsChild>
                <w:div w:id="1389067681">
                  <w:marLeft w:val="0"/>
                  <w:marRight w:val="0"/>
                  <w:marTop w:val="0"/>
                  <w:marBottom w:val="0"/>
                  <w:divBdr>
                    <w:top w:val="none" w:sz="0" w:space="0" w:color="auto"/>
                    <w:left w:val="none" w:sz="0" w:space="0" w:color="auto"/>
                    <w:bottom w:val="none" w:sz="0" w:space="0" w:color="auto"/>
                    <w:right w:val="none" w:sz="0" w:space="0" w:color="auto"/>
                  </w:divBdr>
                  <w:divsChild>
                    <w:div w:id="1316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2970">
          <w:marLeft w:val="0"/>
          <w:marRight w:val="0"/>
          <w:marTop w:val="0"/>
          <w:marBottom w:val="0"/>
          <w:divBdr>
            <w:top w:val="none" w:sz="0" w:space="0" w:color="auto"/>
            <w:left w:val="none" w:sz="0" w:space="0" w:color="auto"/>
            <w:bottom w:val="none" w:sz="0" w:space="0" w:color="auto"/>
            <w:right w:val="none" w:sz="0" w:space="0" w:color="auto"/>
          </w:divBdr>
          <w:divsChild>
            <w:div w:id="159001607">
              <w:marLeft w:val="0"/>
              <w:marRight w:val="0"/>
              <w:marTop w:val="0"/>
              <w:marBottom w:val="0"/>
              <w:divBdr>
                <w:top w:val="none" w:sz="0" w:space="0" w:color="auto"/>
                <w:left w:val="none" w:sz="0" w:space="0" w:color="auto"/>
                <w:bottom w:val="none" w:sz="0" w:space="0" w:color="auto"/>
                <w:right w:val="none" w:sz="0" w:space="0" w:color="auto"/>
              </w:divBdr>
              <w:divsChild>
                <w:div w:id="1164005865">
                  <w:marLeft w:val="0"/>
                  <w:marRight w:val="0"/>
                  <w:marTop w:val="0"/>
                  <w:marBottom w:val="0"/>
                  <w:divBdr>
                    <w:top w:val="none" w:sz="0" w:space="0" w:color="auto"/>
                    <w:left w:val="none" w:sz="0" w:space="0" w:color="auto"/>
                    <w:bottom w:val="none" w:sz="0" w:space="0" w:color="auto"/>
                    <w:right w:val="none" w:sz="0" w:space="0" w:color="auto"/>
                  </w:divBdr>
                  <w:divsChild>
                    <w:div w:id="18382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22519">
      <w:bodyDiv w:val="1"/>
      <w:marLeft w:val="0"/>
      <w:marRight w:val="0"/>
      <w:marTop w:val="0"/>
      <w:marBottom w:val="0"/>
      <w:divBdr>
        <w:top w:val="none" w:sz="0" w:space="0" w:color="auto"/>
        <w:left w:val="none" w:sz="0" w:space="0" w:color="auto"/>
        <w:bottom w:val="none" w:sz="0" w:space="0" w:color="auto"/>
        <w:right w:val="none" w:sz="0" w:space="0" w:color="auto"/>
      </w:divBdr>
      <w:divsChild>
        <w:div w:id="1629897899">
          <w:marLeft w:val="0"/>
          <w:marRight w:val="0"/>
          <w:marTop w:val="0"/>
          <w:marBottom w:val="450"/>
          <w:divBdr>
            <w:top w:val="none" w:sz="0" w:space="0" w:color="auto"/>
            <w:left w:val="none" w:sz="0" w:space="0" w:color="auto"/>
            <w:bottom w:val="none" w:sz="0" w:space="0" w:color="auto"/>
            <w:right w:val="none" w:sz="0" w:space="0" w:color="auto"/>
          </w:divBdr>
          <w:divsChild>
            <w:div w:id="1562209467">
              <w:marLeft w:val="0"/>
              <w:marRight w:val="0"/>
              <w:marTop w:val="0"/>
              <w:marBottom w:val="0"/>
              <w:divBdr>
                <w:top w:val="none" w:sz="0" w:space="0" w:color="auto"/>
                <w:left w:val="none" w:sz="0" w:space="0" w:color="auto"/>
                <w:bottom w:val="none" w:sz="0" w:space="0" w:color="auto"/>
                <w:right w:val="none" w:sz="0" w:space="0" w:color="auto"/>
              </w:divBdr>
              <w:divsChild>
                <w:div w:id="303703519">
                  <w:marLeft w:val="0"/>
                  <w:marRight w:val="0"/>
                  <w:marTop w:val="0"/>
                  <w:marBottom w:val="0"/>
                  <w:divBdr>
                    <w:top w:val="none" w:sz="0" w:space="0" w:color="auto"/>
                    <w:left w:val="none" w:sz="0" w:space="0" w:color="auto"/>
                    <w:bottom w:val="none" w:sz="0" w:space="0" w:color="auto"/>
                    <w:right w:val="none" w:sz="0" w:space="0" w:color="auto"/>
                  </w:divBdr>
                  <w:divsChild>
                    <w:div w:id="2122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3109">
          <w:marLeft w:val="0"/>
          <w:marRight w:val="0"/>
          <w:marTop w:val="0"/>
          <w:marBottom w:val="450"/>
          <w:divBdr>
            <w:top w:val="none" w:sz="0" w:space="0" w:color="auto"/>
            <w:left w:val="none" w:sz="0" w:space="0" w:color="auto"/>
            <w:bottom w:val="none" w:sz="0" w:space="0" w:color="auto"/>
            <w:right w:val="none" w:sz="0" w:space="0" w:color="auto"/>
          </w:divBdr>
          <w:divsChild>
            <w:div w:id="122161785">
              <w:marLeft w:val="0"/>
              <w:marRight w:val="0"/>
              <w:marTop w:val="0"/>
              <w:marBottom w:val="0"/>
              <w:divBdr>
                <w:top w:val="none" w:sz="0" w:space="0" w:color="auto"/>
                <w:left w:val="none" w:sz="0" w:space="0" w:color="auto"/>
                <w:bottom w:val="none" w:sz="0" w:space="0" w:color="auto"/>
                <w:right w:val="none" w:sz="0" w:space="0" w:color="auto"/>
              </w:divBdr>
              <w:divsChild>
                <w:div w:id="926579827">
                  <w:marLeft w:val="0"/>
                  <w:marRight w:val="0"/>
                  <w:marTop w:val="0"/>
                  <w:marBottom w:val="0"/>
                  <w:divBdr>
                    <w:top w:val="none" w:sz="0" w:space="0" w:color="auto"/>
                    <w:left w:val="none" w:sz="0" w:space="0" w:color="auto"/>
                    <w:bottom w:val="none" w:sz="0" w:space="0" w:color="auto"/>
                    <w:right w:val="none" w:sz="0" w:space="0" w:color="auto"/>
                  </w:divBdr>
                  <w:divsChild>
                    <w:div w:id="16601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4317">
          <w:marLeft w:val="0"/>
          <w:marRight w:val="0"/>
          <w:marTop w:val="0"/>
          <w:marBottom w:val="450"/>
          <w:divBdr>
            <w:top w:val="none" w:sz="0" w:space="0" w:color="auto"/>
            <w:left w:val="none" w:sz="0" w:space="0" w:color="auto"/>
            <w:bottom w:val="none" w:sz="0" w:space="0" w:color="auto"/>
            <w:right w:val="none" w:sz="0" w:space="0" w:color="auto"/>
          </w:divBdr>
          <w:divsChild>
            <w:div w:id="1505440996">
              <w:marLeft w:val="0"/>
              <w:marRight w:val="0"/>
              <w:marTop w:val="0"/>
              <w:marBottom w:val="0"/>
              <w:divBdr>
                <w:top w:val="none" w:sz="0" w:space="0" w:color="auto"/>
                <w:left w:val="none" w:sz="0" w:space="0" w:color="auto"/>
                <w:bottom w:val="none" w:sz="0" w:space="0" w:color="auto"/>
                <w:right w:val="none" w:sz="0" w:space="0" w:color="auto"/>
              </w:divBdr>
              <w:divsChild>
                <w:div w:id="1284313165">
                  <w:marLeft w:val="0"/>
                  <w:marRight w:val="0"/>
                  <w:marTop w:val="0"/>
                  <w:marBottom w:val="0"/>
                  <w:divBdr>
                    <w:top w:val="none" w:sz="0" w:space="0" w:color="auto"/>
                    <w:left w:val="none" w:sz="0" w:space="0" w:color="auto"/>
                    <w:bottom w:val="none" w:sz="0" w:space="0" w:color="auto"/>
                    <w:right w:val="none" w:sz="0" w:space="0" w:color="auto"/>
                  </w:divBdr>
                  <w:divsChild>
                    <w:div w:id="3461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8119">
          <w:marLeft w:val="0"/>
          <w:marRight w:val="0"/>
          <w:marTop w:val="0"/>
          <w:marBottom w:val="450"/>
          <w:divBdr>
            <w:top w:val="none" w:sz="0" w:space="0" w:color="auto"/>
            <w:left w:val="none" w:sz="0" w:space="0" w:color="auto"/>
            <w:bottom w:val="none" w:sz="0" w:space="0" w:color="auto"/>
            <w:right w:val="none" w:sz="0" w:space="0" w:color="auto"/>
          </w:divBdr>
          <w:divsChild>
            <w:div w:id="2027704874">
              <w:marLeft w:val="0"/>
              <w:marRight w:val="0"/>
              <w:marTop w:val="0"/>
              <w:marBottom w:val="0"/>
              <w:divBdr>
                <w:top w:val="none" w:sz="0" w:space="0" w:color="auto"/>
                <w:left w:val="none" w:sz="0" w:space="0" w:color="auto"/>
                <w:bottom w:val="none" w:sz="0" w:space="0" w:color="auto"/>
                <w:right w:val="none" w:sz="0" w:space="0" w:color="auto"/>
              </w:divBdr>
              <w:divsChild>
                <w:div w:id="1090665432">
                  <w:marLeft w:val="0"/>
                  <w:marRight w:val="0"/>
                  <w:marTop w:val="0"/>
                  <w:marBottom w:val="0"/>
                  <w:divBdr>
                    <w:top w:val="none" w:sz="0" w:space="0" w:color="auto"/>
                    <w:left w:val="none" w:sz="0" w:space="0" w:color="auto"/>
                    <w:bottom w:val="none" w:sz="0" w:space="0" w:color="auto"/>
                    <w:right w:val="none" w:sz="0" w:space="0" w:color="auto"/>
                  </w:divBdr>
                  <w:divsChild>
                    <w:div w:id="16978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6905">
          <w:marLeft w:val="0"/>
          <w:marRight w:val="0"/>
          <w:marTop w:val="0"/>
          <w:marBottom w:val="450"/>
          <w:divBdr>
            <w:top w:val="none" w:sz="0" w:space="0" w:color="auto"/>
            <w:left w:val="none" w:sz="0" w:space="0" w:color="auto"/>
            <w:bottom w:val="none" w:sz="0" w:space="0" w:color="auto"/>
            <w:right w:val="none" w:sz="0" w:space="0" w:color="auto"/>
          </w:divBdr>
          <w:divsChild>
            <w:div w:id="806706543">
              <w:marLeft w:val="0"/>
              <w:marRight w:val="0"/>
              <w:marTop w:val="0"/>
              <w:marBottom w:val="0"/>
              <w:divBdr>
                <w:top w:val="none" w:sz="0" w:space="0" w:color="auto"/>
                <w:left w:val="none" w:sz="0" w:space="0" w:color="auto"/>
                <w:bottom w:val="none" w:sz="0" w:space="0" w:color="auto"/>
                <w:right w:val="none" w:sz="0" w:space="0" w:color="auto"/>
              </w:divBdr>
              <w:divsChild>
                <w:div w:id="1720199769">
                  <w:marLeft w:val="0"/>
                  <w:marRight w:val="0"/>
                  <w:marTop w:val="0"/>
                  <w:marBottom w:val="0"/>
                  <w:divBdr>
                    <w:top w:val="none" w:sz="0" w:space="0" w:color="auto"/>
                    <w:left w:val="none" w:sz="0" w:space="0" w:color="auto"/>
                    <w:bottom w:val="none" w:sz="0" w:space="0" w:color="auto"/>
                    <w:right w:val="none" w:sz="0" w:space="0" w:color="auto"/>
                  </w:divBdr>
                  <w:divsChild>
                    <w:div w:id="13293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2576">
          <w:marLeft w:val="0"/>
          <w:marRight w:val="0"/>
          <w:marTop w:val="0"/>
          <w:marBottom w:val="450"/>
          <w:divBdr>
            <w:top w:val="none" w:sz="0" w:space="0" w:color="auto"/>
            <w:left w:val="none" w:sz="0" w:space="0" w:color="auto"/>
            <w:bottom w:val="none" w:sz="0" w:space="0" w:color="auto"/>
            <w:right w:val="none" w:sz="0" w:space="0" w:color="auto"/>
          </w:divBdr>
          <w:divsChild>
            <w:div w:id="240526830">
              <w:marLeft w:val="0"/>
              <w:marRight w:val="0"/>
              <w:marTop w:val="0"/>
              <w:marBottom w:val="0"/>
              <w:divBdr>
                <w:top w:val="none" w:sz="0" w:space="0" w:color="auto"/>
                <w:left w:val="none" w:sz="0" w:space="0" w:color="auto"/>
                <w:bottom w:val="none" w:sz="0" w:space="0" w:color="auto"/>
                <w:right w:val="none" w:sz="0" w:space="0" w:color="auto"/>
              </w:divBdr>
              <w:divsChild>
                <w:div w:id="1955289475">
                  <w:marLeft w:val="0"/>
                  <w:marRight w:val="0"/>
                  <w:marTop w:val="0"/>
                  <w:marBottom w:val="0"/>
                  <w:divBdr>
                    <w:top w:val="none" w:sz="0" w:space="0" w:color="auto"/>
                    <w:left w:val="none" w:sz="0" w:space="0" w:color="auto"/>
                    <w:bottom w:val="none" w:sz="0" w:space="0" w:color="auto"/>
                    <w:right w:val="none" w:sz="0" w:space="0" w:color="auto"/>
                  </w:divBdr>
                  <w:divsChild>
                    <w:div w:id="20292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4636">
          <w:marLeft w:val="0"/>
          <w:marRight w:val="0"/>
          <w:marTop w:val="0"/>
          <w:marBottom w:val="0"/>
          <w:divBdr>
            <w:top w:val="none" w:sz="0" w:space="0" w:color="auto"/>
            <w:left w:val="none" w:sz="0" w:space="0" w:color="auto"/>
            <w:bottom w:val="none" w:sz="0" w:space="0" w:color="auto"/>
            <w:right w:val="none" w:sz="0" w:space="0" w:color="auto"/>
          </w:divBdr>
          <w:divsChild>
            <w:div w:id="1908151529">
              <w:marLeft w:val="0"/>
              <w:marRight w:val="0"/>
              <w:marTop w:val="0"/>
              <w:marBottom w:val="0"/>
              <w:divBdr>
                <w:top w:val="none" w:sz="0" w:space="0" w:color="auto"/>
                <w:left w:val="none" w:sz="0" w:space="0" w:color="auto"/>
                <w:bottom w:val="none" w:sz="0" w:space="0" w:color="auto"/>
                <w:right w:val="none" w:sz="0" w:space="0" w:color="auto"/>
              </w:divBdr>
              <w:divsChild>
                <w:div w:id="960915876">
                  <w:marLeft w:val="0"/>
                  <w:marRight w:val="0"/>
                  <w:marTop w:val="0"/>
                  <w:marBottom w:val="0"/>
                  <w:divBdr>
                    <w:top w:val="none" w:sz="0" w:space="0" w:color="auto"/>
                    <w:left w:val="none" w:sz="0" w:space="0" w:color="auto"/>
                    <w:bottom w:val="none" w:sz="0" w:space="0" w:color="auto"/>
                    <w:right w:val="none" w:sz="0" w:space="0" w:color="auto"/>
                  </w:divBdr>
                  <w:divsChild>
                    <w:div w:id="3780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81142">
      <w:bodyDiv w:val="1"/>
      <w:marLeft w:val="0"/>
      <w:marRight w:val="0"/>
      <w:marTop w:val="0"/>
      <w:marBottom w:val="0"/>
      <w:divBdr>
        <w:top w:val="none" w:sz="0" w:space="0" w:color="auto"/>
        <w:left w:val="none" w:sz="0" w:space="0" w:color="auto"/>
        <w:bottom w:val="none" w:sz="0" w:space="0" w:color="auto"/>
        <w:right w:val="none" w:sz="0" w:space="0" w:color="auto"/>
      </w:divBdr>
      <w:divsChild>
        <w:div w:id="1707297096">
          <w:marLeft w:val="0"/>
          <w:marRight w:val="0"/>
          <w:marTop w:val="0"/>
          <w:marBottom w:val="450"/>
          <w:divBdr>
            <w:top w:val="none" w:sz="0" w:space="0" w:color="auto"/>
            <w:left w:val="none" w:sz="0" w:space="0" w:color="auto"/>
            <w:bottom w:val="none" w:sz="0" w:space="0" w:color="auto"/>
            <w:right w:val="none" w:sz="0" w:space="0" w:color="auto"/>
          </w:divBdr>
          <w:divsChild>
            <w:div w:id="2059665584">
              <w:marLeft w:val="0"/>
              <w:marRight w:val="0"/>
              <w:marTop w:val="0"/>
              <w:marBottom w:val="0"/>
              <w:divBdr>
                <w:top w:val="none" w:sz="0" w:space="0" w:color="auto"/>
                <w:left w:val="none" w:sz="0" w:space="0" w:color="auto"/>
                <w:bottom w:val="none" w:sz="0" w:space="0" w:color="auto"/>
                <w:right w:val="none" w:sz="0" w:space="0" w:color="auto"/>
              </w:divBdr>
              <w:divsChild>
                <w:div w:id="126506834">
                  <w:marLeft w:val="0"/>
                  <w:marRight w:val="0"/>
                  <w:marTop w:val="0"/>
                  <w:marBottom w:val="0"/>
                  <w:divBdr>
                    <w:top w:val="none" w:sz="0" w:space="0" w:color="auto"/>
                    <w:left w:val="none" w:sz="0" w:space="0" w:color="auto"/>
                    <w:bottom w:val="none" w:sz="0" w:space="0" w:color="auto"/>
                    <w:right w:val="none" w:sz="0" w:space="0" w:color="auto"/>
                  </w:divBdr>
                  <w:divsChild>
                    <w:div w:id="561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916">
          <w:marLeft w:val="0"/>
          <w:marRight w:val="0"/>
          <w:marTop w:val="0"/>
          <w:marBottom w:val="450"/>
          <w:divBdr>
            <w:top w:val="none" w:sz="0" w:space="0" w:color="auto"/>
            <w:left w:val="none" w:sz="0" w:space="0" w:color="auto"/>
            <w:bottom w:val="none" w:sz="0" w:space="0" w:color="auto"/>
            <w:right w:val="none" w:sz="0" w:space="0" w:color="auto"/>
          </w:divBdr>
          <w:divsChild>
            <w:div w:id="540901209">
              <w:marLeft w:val="0"/>
              <w:marRight w:val="0"/>
              <w:marTop w:val="0"/>
              <w:marBottom w:val="0"/>
              <w:divBdr>
                <w:top w:val="none" w:sz="0" w:space="0" w:color="auto"/>
                <w:left w:val="none" w:sz="0" w:space="0" w:color="auto"/>
                <w:bottom w:val="none" w:sz="0" w:space="0" w:color="auto"/>
                <w:right w:val="none" w:sz="0" w:space="0" w:color="auto"/>
              </w:divBdr>
              <w:divsChild>
                <w:div w:id="1217157691">
                  <w:marLeft w:val="0"/>
                  <w:marRight w:val="0"/>
                  <w:marTop w:val="0"/>
                  <w:marBottom w:val="0"/>
                  <w:divBdr>
                    <w:top w:val="none" w:sz="0" w:space="0" w:color="auto"/>
                    <w:left w:val="none" w:sz="0" w:space="0" w:color="auto"/>
                    <w:bottom w:val="none" w:sz="0" w:space="0" w:color="auto"/>
                    <w:right w:val="none" w:sz="0" w:space="0" w:color="auto"/>
                  </w:divBdr>
                  <w:divsChild>
                    <w:div w:id="2003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7733">
          <w:marLeft w:val="0"/>
          <w:marRight w:val="0"/>
          <w:marTop w:val="0"/>
          <w:marBottom w:val="450"/>
          <w:divBdr>
            <w:top w:val="none" w:sz="0" w:space="0" w:color="auto"/>
            <w:left w:val="none" w:sz="0" w:space="0" w:color="auto"/>
            <w:bottom w:val="none" w:sz="0" w:space="0" w:color="auto"/>
            <w:right w:val="none" w:sz="0" w:space="0" w:color="auto"/>
          </w:divBdr>
          <w:divsChild>
            <w:div w:id="486436978">
              <w:marLeft w:val="0"/>
              <w:marRight w:val="0"/>
              <w:marTop w:val="0"/>
              <w:marBottom w:val="0"/>
              <w:divBdr>
                <w:top w:val="none" w:sz="0" w:space="0" w:color="auto"/>
                <w:left w:val="none" w:sz="0" w:space="0" w:color="auto"/>
                <w:bottom w:val="none" w:sz="0" w:space="0" w:color="auto"/>
                <w:right w:val="none" w:sz="0" w:space="0" w:color="auto"/>
              </w:divBdr>
              <w:divsChild>
                <w:div w:id="849561309">
                  <w:marLeft w:val="0"/>
                  <w:marRight w:val="0"/>
                  <w:marTop w:val="0"/>
                  <w:marBottom w:val="0"/>
                  <w:divBdr>
                    <w:top w:val="none" w:sz="0" w:space="0" w:color="auto"/>
                    <w:left w:val="none" w:sz="0" w:space="0" w:color="auto"/>
                    <w:bottom w:val="none" w:sz="0" w:space="0" w:color="auto"/>
                    <w:right w:val="none" w:sz="0" w:space="0" w:color="auto"/>
                  </w:divBdr>
                  <w:divsChild>
                    <w:div w:id="18659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6729">
          <w:marLeft w:val="0"/>
          <w:marRight w:val="0"/>
          <w:marTop w:val="0"/>
          <w:marBottom w:val="450"/>
          <w:divBdr>
            <w:top w:val="none" w:sz="0" w:space="0" w:color="auto"/>
            <w:left w:val="none" w:sz="0" w:space="0" w:color="auto"/>
            <w:bottom w:val="none" w:sz="0" w:space="0" w:color="auto"/>
            <w:right w:val="none" w:sz="0" w:space="0" w:color="auto"/>
          </w:divBdr>
          <w:divsChild>
            <w:div w:id="1848204990">
              <w:marLeft w:val="0"/>
              <w:marRight w:val="0"/>
              <w:marTop w:val="0"/>
              <w:marBottom w:val="0"/>
              <w:divBdr>
                <w:top w:val="none" w:sz="0" w:space="0" w:color="auto"/>
                <w:left w:val="none" w:sz="0" w:space="0" w:color="auto"/>
                <w:bottom w:val="none" w:sz="0" w:space="0" w:color="auto"/>
                <w:right w:val="none" w:sz="0" w:space="0" w:color="auto"/>
              </w:divBdr>
              <w:divsChild>
                <w:div w:id="663511486">
                  <w:marLeft w:val="0"/>
                  <w:marRight w:val="0"/>
                  <w:marTop w:val="0"/>
                  <w:marBottom w:val="0"/>
                  <w:divBdr>
                    <w:top w:val="none" w:sz="0" w:space="0" w:color="auto"/>
                    <w:left w:val="none" w:sz="0" w:space="0" w:color="auto"/>
                    <w:bottom w:val="none" w:sz="0" w:space="0" w:color="auto"/>
                    <w:right w:val="none" w:sz="0" w:space="0" w:color="auto"/>
                  </w:divBdr>
                  <w:divsChild>
                    <w:div w:id="87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4570">
          <w:marLeft w:val="0"/>
          <w:marRight w:val="0"/>
          <w:marTop w:val="0"/>
          <w:marBottom w:val="450"/>
          <w:divBdr>
            <w:top w:val="none" w:sz="0" w:space="0" w:color="auto"/>
            <w:left w:val="none" w:sz="0" w:space="0" w:color="auto"/>
            <w:bottom w:val="none" w:sz="0" w:space="0" w:color="auto"/>
            <w:right w:val="none" w:sz="0" w:space="0" w:color="auto"/>
          </w:divBdr>
          <w:divsChild>
            <w:div w:id="1196427249">
              <w:marLeft w:val="0"/>
              <w:marRight w:val="0"/>
              <w:marTop w:val="0"/>
              <w:marBottom w:val="0"/>
              <w:divBdr>
                <w:top w:val="none" w:sz="0" w:space="0" w:color="auto"/>
                <w:left w:val="none" w:sz="0" w:space="0" w:color="auto"/>
                <w:bottom w:val="none" w:sz="0" w:space="0" w:color="auto"/>
                <w:right w:val="none" w:sz="0" w:space="0" w:color="auto"/>
              </w:divBdr>
              <w:divsChild>
                <w:div w:id="1098870930">
                  <w:marLeft w:val="0"/>
                  <w:marRight w:val="0"/>
                  <w:marTop w:val="0"/>
                  <w:marBottom w:val="0"/>
                  <w:divBdr>
                    <w:top w:val="none" w:sz="0" w:space="0" w:color="auto"/>
                    <w:left w:val="none" w:sz="0" w:space="0" w:color="auto"/>
                    <w:bottom w:val="none" w:sz="0" w:space="0" w:color="auto"/>
                    <w:right w:val="none" w:sz="0" w:space="0" w:color="auto"/>
                  </w:divBdr>
                  <w:divsChild>
                    <w:div w:id="417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6177">
          <w:marLeft w:val="0"/>
          <w:marRight w:val="0"/>
          <w:marTop w:val="0"/>
          <w:marBottom w:val="450"/>
          <w:divBdr>
            <w:top w:val="none" w:sz="0" w:space="0" w:color="auto"/>
            <w:left w:val="none" w:sz="0" w:space="0" w:color="auto"/>
            <w:bottom w:val="none" w:sz="0" w:space="0" w:color="auto"/>
            <w:right w:val="none" w:sz="0" w:space="0" w:color="auto"/>
          </w:divBdr>
          <w:divsChild>
            <w:div w:id="57630165">
              <w:marLeft w:val="0"/>
              <w:marRight w:val="0"/>
              <w:marTop w:val="0"/>
              <w:marBottom w:val="0"/>
              <w:divBdr>
                <w:top w:val="none" w:sz="0" w:space="0" w:color="auto"/>
                <w:left w:val="none" w:sz="0" w:space="0" w:color="auto"/>
                <w:bottom w:val="none" w:sz="0" w:space="0" w:color="auto"/>
                <w:right w:val="none" w:sz="0" w:space="0" w:color="auto"/>
              </w:divBdr>
              <w:divsChild>
                <w:div w:id="359747166">
                  <w:marLeft w:val="0"/>
                  <w:marRight w:val="0"/>
                  <w:marTop w:val="0"/>
                  <w:marBottom w:val="0"/>
                  <w:divBdr>
                    <w:top w:val="none" w:sz="0" w:space="0" w:color="auto"/>
                    <w:left w:val="none" w:sz="0" w:space="0" w:color="auto"/>
                    <w:bottom w:val="none" w:sz="0" w:space="0" w:color="auto"/>
                    <w:right w:val="none" w:sz="0" w:space="0" w:color="auto"/>
                  </w:divBdr>
                  <w:divsChild>
                    <w:div w:id="3794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546">
          <w:marLeft w:val="0"/>
          <w:marRight w:val="0"/>
          <w:marTop w:val="0"/>
          <w:marBottom w:val="0"/>
          <w:divBdr>
            <w:top w:val="none" w:sz="0" w:space="0" w:color="auto"/>
            <w:left w:val="none" w:sz="0" w:space="0" w:color="auto"/>
            <w:bottom w:val="none" w:sz="0" w:space="0" w:color="auto"/>
            <w:right w:val="none" w:sz="0" w:space="0" w:color="auto"/>
          </w:divBdr>
          <w:divsChild>
            <w:div w:id="63645424">
              <w:marLeft w:val="0"/>
              <w:marRight w:val="0"/>
              <w:marTop w:val="0"/>
              <w:marBottom w:val="0"/>
              <w:divBdr>
                <w:top w:val="none" w:sz="0" w:space="0" w:color="auto"/>
                <w:left w:val="none" w:sz="0" w:space="0" w:color="auto"/>
                <w:bottom w:val="none" w:sz="0" w:space="0" w:color="auto"/>
                <w:right w:val="none" w:sz="0" w:space="0" w:color="auto"/>
              </w:divBdr>
              <w:divsChild>
                <w:div w:id="1132556593">
                  <w:marLeft w:val="0"/>
                  <w:marRight w:val="0"/>
                  <w:marTop w:val="0"/>
                  <w:marBottom w:val="0"/>
                  <w:divBdr>
                    <w:top w:val="none" w:sz="0" w:space="0" w:color="auto"/>
                    <w:left w:val="none" w:sz="0" w:space="0" w:color="auto"/>
                    <w:bottom w:val="none" w:sz="0" w:space="0" w:color="auto"/>
                    <w:right w:val="none" w:sz="0" w:space="0" w:color="auto"/>
                  </w:divBdr>
                  <w:divsChild>
                    <w:div w:id="13555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80235">
      <w:bodyDiv w:val="1"/>
      <w:marLeft w:val="0"/>
      <w:marRight w:val="0"/>
      <w:marTop w:val="0"/>
      <w:marBottom w:val="0"/>
      <w:divBdr>
        <w:top w:val="none" w:sz="0" w:space="0" w:color="auto"/>
        <w:left w:val="none" w:sz="0" w:space="0" w:color="auto"/>
        <w:bottom w:val="none" w:sz="0" w:space="0" w:color="auto"/>
        <w:right w:val="none" w:sz="0" w:space="0" w:color="auto"/>
      </w:divBdr>
      <w:divsChild>
        <w:div w:id="421266337">
          <w:marLeft w:val="0"/>
          <w:marRight w:val="0"/>
          <w:marTop w:val="0"/>
          <w:marBottom w:val="450"/>
          <w:divBdr>
            <w:top w:val="none" w:sz="0" w:space="0" w:color="auto"/>
            <w:left w:val="none" w:sz="0" w:space="0" w:color="auto"/>
            <w:bottom w:val="none" w:sz="0" w:space="0" w:color="auto"/>
            <w:right w:val="none" w:sz="0" w:space="0" w:color="auto"/>
          </w:divBdr>
          <w:divsChild>
            <w:div w:id="178592287">
              <w:marLeft w:val="0"/>
              <w:marRight w:val="0"/>
              <w:marTop w:val="0"/>
              <w:marBottom w:val="0"/>
              <w:divBdr>
                <w:top w:val="none" w:sz="0" w:space="0" w:color="auto"/>
                <w:left w:val="none" w:sz="0" w:space="0" w:color="auto"/>
                <w:bottom w:val="none" w:sz="0" w:space="0" w:color="auto"/>
                <w:right w:val="none" w:sz="0" w:space="0" w:color="auto"/>
              </w:divBdr>
              <w:divsChild>
                <w:div w:id="796801979">
                  <w:marLeft w:val="0"/>
                  <w:marRight w:val="0"/>
                  <w:marTop w:val="0"/>
                  <w:marBottom w:val="0"/>
                  <w:divBdr>
                    <w:top w:val="none" w:sz="0" w:space="0" w:color="auto"/>
                    <w:left w:val="none" w:sz="0" w:space="0" w:color="auto"/>
                    <w:bottom w:val="none" w:sz="0" w:space="0" w:color="auto"/>
                    <w:right w:val="none" w:sz="0" w:space="0" w:color="auto"/>
                  </w:divBdr>
                  <w:divsChild>
                    <w:div w:id="1345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4466">
          <w:marLeft w:val="0"/>
          <w:marRight w:val="0"/>
          <w:marTop w:val="0"/>
          <w:marBottom w:val="450"/>
          <w:divBdr>
            <w:top w:val="none" w:sz="0" w:space="0" w:color="auto"/>
            <w:left w:val="none" w:sz="0" w:space="0" w:color="auto"/>
            <w:bottom w:val="none" w:sz="0" w:space="0" w:color="auto"/>
            <w:right w:val="none" w:sz="0" w:space="0" w:color="auto"/>
          </w:divBdr>
          <w:divsChild>
            <w:div w:id="1290669953">
              <w:marLeft w:val="0"/>
              <w:marRight w:val="0"/>
              <w:marTop w:val="0"/>
              <w:marBottom w:val="0"/>
              <w:divBdr>
                <w:top w:val="none" w:sz="0" w:space="0" w:color="auto"/>
                <w:left w:val="none" w:sz="0" w:space="0" w:color="auto"/>
                <w:bottom w:val="none" w:sz="0" w:space="0" w:color="auto"/>
                <w:right w:val="none" w:sz="0" w:space="0" w:color="auto"/>
              </w:divBdr>
              <w:divsChild>
                <w:div w:id="916671702">
                  <w:marLeft w:val="0"/>
                  <w:marRight w:val="0"/>
                  <w:marTop w:val="0"/>
                  <w:marBottom w:val="0"/>
                  <w:divBdr>
                    <w:top w:val="none" w:sz="0" w:space="0" w:color="auto"/>
                    <w:left w:val="none" w:sz="0" w:space="0" w:color="auto"/>
                    <w:bottom w:val="none" w:sz="0" w:space="0" w:color="auto"/>
                    <w:right w:val="none" w:sz="0" w:space="0" w:color="auto"/>
                  </w:divBdr>
                  <w:divsChild>
                    <w:div w:id="12925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6942">
          <w:marLeft w:val="0"/>
          <w:marRight w:val="0"/>
          <w:marTop w:val="0"/>
          <w:marBottom w:val="450"/>
          <w:divBdr>
            <w:top w:val="none" w:sz="0" w:space="0" w:color="auto"/>
            <w:left w:val="none" w:sz="0" w:space="0" w:color="auto"/>
            <w:bottom w:val="none" w:sz="0" w:space="0" w:color="auto"/>
            <w:right w:val="none" w:sz="0" w:space="0" w:color="auto"/>
          </w:divBdr>
          <w:divsChild>
            <w:div w:id="194395293">
              <w:marLeft w:val="0"/>
              <w:marRight w:val="0"/>
              <w:marTop w:val="0"/>
              <w:marBottom w:val="0"/>
              <w:divBdr>
                <w:top w:val="none" w:sz="0" w:space="0" w:color="auto"/>
                <w:left w:val="none" w:sz="0" w:space="0" w:color="auto"/>
                <w:bottom w:val="none" w:sz="0" w:space="0" w:color="auto"/>
                <w:right w:val="none" w:sz="0" w:space="0" w:color="auto"/>
              </w:divBdr>
              <w:divsChild>
                <w:div w:id="680663279">
                  <w:marLeft w:val="0"/>
                  <w:marRight w:val="0"/>
                  <w:marTop w:val="0"/>
                  <w:marBottom w:val="0"/>
                  <w:divBdr>
                    <w:top w:val="none" w:sz="0" w:space="0" w:color="auto"/>
                    <w:left w:val="none" w:sz="0" w:space="0" w:color="auto"/>
                    <w:bottom w:val="none" w:sz="0" w:space="0" w:color="auto"/>
                    <w:right w:val="none" w:sz="0" w:space="0" w:color="auto"/>
                  </w:divBdr>
                  <w:divsChild>
                    <w:div w:id="8393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72476">
          <w:marLeft w:val="0"/>
          <w:marRight w:val="0"/>
          <w:marTop w:val="0"/>
          <w:marBottom w:val="450"/>
          <w:divBdr>
            <w:top w:val="none" w:sz="0" w:space="0" w:color="auto"/>
            <w:left w:val="none" w:sz="0" w:space="0" w:color="auto"/>
            <w:bottom w:val="none" w:sz="0" w:space="0" w:color="auto"/>
            <w:right w:val="none" w:sz="0" w:space="0" w:color="auto"/>
          </w:divBdr>
          <w:divsChild>
            <w:div w:id="907882939">
              <w:marLeft w:val="0"/>
              <w:marRight w:val="0"/>
              <w:marTop w:val="0"/>
              <w:marBottom w:val="0"/>
              <w:divBdr>
                <w:top w:val="none" w:sz="0" w:space="0" w:color="auto"/>
                <w:left w:val="none" w:sz="0" w:space="0" w:color="auto"/>
                <w:bottom w:val="none" w:sz="0" w:space="0" w:color="auto"/>
                <w:right w:val="none" w:sz="0" w:space="0" w:color="auto"/>
              </w:divBdr>
              <w:divsChild>
                <w:div w:id="540899978">
                  <w:marLeft w:val="0"/>
                  <w:marRight w:val="0"/>
                  <w:marTop w:val="0"/>
                  <w:marBottom w:val="0"/>
                  <w:divBdr>
                    <w:top w:val="none" w:sz="0" w:space="0" w:color="auto"/>
                    <w:left w:val="none" w:sz="0" w:space="0" w:color="auto"/>
                    <w:bottom w:val="none" w:sz="0" w:space="0" w:color="auto"/>
                    <w:right w:val="none" w:sz="0" w:space="0" w:color="auto"/>
                  </w:divBdr>
                  <w:divsChild>
                    <w:div w:id="11949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4394">
          <w:marLeft w:val="0"/>
          <w:marRight w:val="0"/>
          <w:marTop w:val="0"/>
          <w:marBottom w:val="450"/>
          <w:divBdr>
            <w:top w:val="none" w:sz="0" w:space="0" w:color="auto"/>
            <w:left w:val="none" w:sz="0" w:space="0" w:color="auto"/>
            <w:bottom w:val="none" w:sz="0" w:space="0" w:color="auto"/>
            <w:right w:val="none" w:sz="0" w:space="0" w:color="auto"/>
          </w:divBdr>
          <w:divsChild>
            <w:div w:id="1550189712">
              <w:marLeft w:val="0"/>
              <w:marRight w:val="0"/>
              <w:marTop w:val="0"/>
              <w:marBottom w:val="0"/>
              <w:divBdr>
                <w:top w:val="none" w:sz="0" w:space="0" w:color="auto"/>
                <w:left w:val="none" w:sz="0" w:space="0" w:color="auto"/>
                <w:bottom w:val="none" w:sz="0" w:space="0" w:color="auto"/>
                <w:right w:val="none" w:sz="0" w:space="0" w:color="auto"/>
              </w:divBdr>
              <w:divsChild>
                <w:div w:id="395933383">
                  <w:marLeft w:val="0"/>
                  <w:marRight w:val="0"/>
                  <w:marTop w:val="0"/>
                  <w:marBottom w:val="0"/>
                  <w:divBdr>
                    <w:top w:val="none" w:sz="0" w:space="0" w:color="auto"/>
                    <w:left w:val="none" w:sz="0" w:space="0" w:color="auto"/>
                    <w:bottom w:val="none" w:sz="0" w:space="0" w:color="auto"/>
                    <w:right w:val="none" w:sz="0" w:space="0" w:color="auto"/>
                  </w:divBdr>
                  <w:divsChild>
                    <w:div w:id="1778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78156">
          <w:marLeft w:val="0"/>
          <w:marRight w:val="0"/>
          <w:marTop w:val="0"/>
          <w:marBottom w:val="450"/>
          <w:divBdr>
            <w:top w:val="none" w:sz="0" w:space="0" w:color="auto"/>
            <w:left w:val="none" w:sz="0" w:space="0" w:color="auto"/>
            <w:bottom w:val="none" w:sz="0" w:space="0" w:color="auto"/>
            <w:right w:val="none" w:sz="0" w:space="0" w:color="auto"/>
          </w:divBdr>
          <w:divsChild>
            <w:div w:id="163478537">
              <w:marLeft w:val="0"/>
              <w:marRight w:val="0"/>
              <w:marTop w:val="0"/>
              <w:marBottom w:val="0"/>
              <w:divBdr>
                <w:top w:val="none" w:sz="0" w:space="0" w:color="auto"/>
                <w:left w:val="none" w:sz="0" w:space="0" w:color="auto"/>
                <w:bottom w:val="none" w:sz="0" w:space="0" w:color="auto"/>
                <w:right w:val="none" w:sz="0" w:space="0" w:color="auto"/>
              </w:divBdr>
              <w:divsChild>
                <w:div w:id="23681174">
                  <w:marLeft w:val="0"/>
                  <w:marRight w:val="0"/>
                  <w:marTop w:val="0"/>
                  <w:marBottom w:val="0"/>
                  <w:divBdr>
                    <w:top w:val="none" w:sz="0" w:space="0" w:color="auto"/>
                    <w:left w:val="none" w:sz="0" w:space="0" w:color="auto"/>
                    <w:bottom w:val="none" w:sz="0" w:space="0" w:color="auto"/>
                    <w:right w:val="none" w:sz="0" w:space="0" w:color="auto"/>
                  </w:divBdr>
                  <w:divsChild>
                    <w:div w:id="17033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48719">
          <w:marLeft w:val="0"/>
          <w:marRight w:val="0"/>
          <w:marTop w:val="0"/>
          <w:marBottom w:val="0"/>
          <w:divBdr>
            <w:top w:val="none" w:sz="0" w:space="0" w:color="auto"/>
            <w:left w:val="none" w:sz="0" w:space="0" w:color="auto"/>
            <w:bottom w:val="none" w:sz="0" w:space="0" w:color="auto"/>
            <w:right w:val="none" w:sz="0" w:space="0" w:color="auto"/>
          </w:divBdr>
          <w:divsChild>
            <w:div w:id="1896814888">
              <w:marLeft w:val="0"/>
              <w:marRight w:val="0"/>
              <w:marTop w:val="0"/>
              <w:marBottom w:val="0"/>
              <w:divBdr>
                <w:top w:val="none" w:sz="0" w:space="0" w:color="auto"/>
                <w:left w:val="none" w:sz="0" w:space="0" w:color="auto"/>
                <w:bottom w:val="none" w:sz="0" w:space="0" w:color="auto"/>
                <w:right w:val="none" w:sz="0" w:space="0" w:color="auto"/>
              </w:divBdr>
              <w:divsChild>
                <w:div w:id="324555521">
                  <w:marLeft w:val="0"/>
                  <w:marRight w:val="0"/>
                  <w:marTop w:val="0"/>
                  <w:marBottom w:val="0"/>
                  <w:divBdr>
                    <w:top w:val="none" w:sz="0" w:space="0" w:color="auto"/>
                    <w:left w:val="none" w:sz="0" w:space="0" w:color="auto"/>
                    <w:bottom w:val="none" w:sz="0" w:space="0" w:color="auto"/>
                    <w:right w:val="none" w:sz="0" w:space="0" w:color="auto"/>
                  </w:divBdr>
                  <w:divsChild>
                    <w:div w:id="17922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43147472">
          <w:marLeft w:val="0"/>
          <w:marRight w:val="0"/>
          <w:marTop w:val="0"/>
          <w:marBottom w:val="450"/>
          <w:divBdr>
            <w:top w:val="none" w:sz="0" w:space="0" w:color="auto"/>
            <w:left w:val="none" w:sz="0" w:space="0" w:color="auto"/>
            <w:bottom w:val="none" w:sz="0" w:space="0" w:color="auto"/>
            <w:right w:val="none" w:sz="0" w:space="0" w:color="auto"/>
          </w:divBdr>
          <w:divsChild>
            <w:div w:id="640305173">
              <w:marLeft w:val="0"/>
              <w:marRight w:val="0"/>
              <w:marTop w:val="0"/>
              <w:marBottom w:val="0"/>
              <w:divBdr>
                <w:top w:val="none" w:sz="0" w:space="0" w:color="auto"/>
                <w:left w:val="none" w:sz="0" w:space="0" w:color="auto"/>
                <w:bottom w:val="none" w:sz="0" w:space="0" w:color="auto"/>
                <w:right w:val="none" w:sz="0" w:space="0" w:color="auto"/>
              </w:divBdr>
              <w:divsChild>
                <w:div w:id="1393969408">
                  <w:marLeft w:val="0"/>
                  <w:marRight w:val="0"/>
                  <w:marTop w:val="0"/>
                  <w:marBottom w:val="0"/>
                  <w:divBdr>
                    <w:top w:val="none" w:sz="0" w:space="0" w:color="auto"/>
                    <w:left w:val="none" w:sz="0" w:space="0" w:color="auto"/>
                    <w:bottom w:val="none" w:sz="0" w:space="0" w:color="auto"/>
                    <w:right w:val="none" w:sz="0" w:space="0" w:color="auto"/>
                  </w:divBdr>
                  <w:divsChild>
                    <w:div w:id="18746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6009">
          <w:marLeft w:val="0"/>
          <w:marRight w:val="0"/>
          <w:marTop w:val="0"/>
          <w:marBottom w:val="450"/>
          <w:divBdr>
            <w:top w:val="none" w:sz="0" w:space="0" w:color="auto"/>
            <w:left w:val="none" w:sz="0" w:space="0" w:color="auto"/>
            <w:bottom w:val="none" w:sz="0" w:space="0" w:color="auto"/>
            <w:right w:val="none" w:sz="0" w:space="0" w:color="auto"/>
          </w:divBdr>
          <w:divsChild>
            <w:div w:id="125046566">
              <w:marLeft w:val="0"/>
              <w:marRight w:val="0"/>
              <w:marTop w:val="0"/>
              <w:marBottom w:val="0"/>
              <w:divBdr>
                <w:top w:val="none" w:sz="0" w:space="0" w:color="auto"/>
                <w:left w:val="none" w:sz="0" w:space="0" w:color="auto"/>
                <w:bottom w:val="none" w:sz="0" w:space="0" w:color="auto"/>
                <w:right w:val="none" w:sz="0" w:space="0" w:color="auto"/>
              </w:divBdr>
              <w:divsChild>
                <w:div w:id="1270310002">
                  <w:marLeft w:val="0"/>
                  <w:marRight w:val="0"/>
                  <w:marTop w:val="0"/>
                  <w:marBottom w:val="0"/>
                  <w:divBdr>
                    <w:top w:val="none" w:sz="0" w:space="0" w:color="auto"/>
                    <w:left w:val="none" w:sz="0" w:space="0" w:color="auto"/>
                    <w:bottom w:val="none" w:sz="0" w:space="0" w:color="auto"/>
                    <w:right w:val="none" w:sz="0" w:space="0" w:color="auto"/>
                  </w:divBdr>
                  <w:divsChild>
                    <w:div w:id="7577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3003">
          <w:marLeft w:val="0"/>
          <w:marRight w:val="0"/>
          <w:marTop w:val="0"/>
          <w:marBottom w:val="45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062867832">
                  <w:marLeft w:val="0"/>
                  <w:marRight w:val="0"/>
                  <w:marTop w:val="0"/>
                  <w:marBottom w:val="0"/>
                  <w:divBdr>
                    <w:top w:val="none" w:sz="0" w:space="0" w:color="auto"/>
                    <w:left w:val="none" w:sz="0" w:space="0" w:color="auto"/>
                    <w:bottom w:val="none" w:sz="0" w:space="0" w:color="auto"/>
                    <w:right w:val="none" w:sz="0" w:space="0" w:color="auto"/>
                  </w:divBdr>
                  <w:divsChild>
                    <w:div w:id="15084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2623">
          <w:marLeft w:val="0"/>
          <w:marRight w:val="0"/>
          <w:marTop w:val="0"/>
          <w:marBottom w:val="450"/>
          <w:divBdr>
            <w:top w:val="none" w:sz="0" w:space="0" w:color="auto"/>
            <w:left w:val="none" w:sz="0" w:space="0" w:color="auto"/>
            <w:bottom w:val="none" w:sz="0" w:space="0" w:color="auto"/>
            <w:right w:val="none" w:sz="0" w:space="0" w:color="auto"/>
          </w:divBdr>
          <w:divsChild>
            <w:div w:id="1396123462">
              <w:marLeft w:val="0"/>
              <w:marRight w:val="0"/>
              <w:marTop w:val="0"/>
              <w:marBottom w:val="0"/>
              <w:divBdr>
                <w:top w:val="none" w:sz="0" w:space="0" w:color="auto"/>
                <w:left w:val="none" w:sz="0" w:space="0" w:color="auto"/>
                <w:bottom w:val="none" w:sz="0" w:space="0" w:color="auto"/>
                <w:right w:val="none" w:sz="0" w:space="0" w:color="auto"/>
              </w:divBdr>
              <w:divsChild>
                <w:div w:id="1128280740">
                  <w:marLeft w:val="0"/>
                  <w:marRight w:val="0"/>
                  <w:marTop w:val="0"/>
                  <w:marBottom w:val="0"/>
                  <w:divBdr>
                    <w:top w:val="none" w:sz="0" w:space="0" w:color="auto"/>
                    <w:left w:val="none" w:sz="0" w:space="0" w:color="auto"/>
                    <w:bottom w:val="none" w:sz="0" w:space="0" w:color="auto"/>
                    <w:right w:val="none" w:sz="0" w:space="0" w:color="auto"/>
                  </w:divBdr>
                  <w:divsChild>
                    <w:div w:id="13586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6724">
          <w:marLeft w:val="0"/>
          <w:marRight w:val="0"/>
          <w:marTop w:val="0"/>
          <w:marBottom w:val="450"/>
          <w:divBdr>
            <w:top w:val="none" w:sz="0" w:space="0" w:color="auto"/>
            <w:left w:val="none" w:sz="0" w:space="0" w:color="auto"/>
            <w:bottom w:val="none" w:sz="0" w:space="0" w:color="auto"/>
            <w:right w:val="none" w:sz="0" w:space="0" w:color="auto"/>
          </w:divBdr>
          <w:divsChild>
            <w:div w:id="1676952030">
              <w:marLeft w:val="0"/>
              <w:marRight w:val="0"/>
              <w:marTop w:val="0"/>
              <w:marBottom w:val="0"/>
              <w:divBdr>
                <w:top w:val="none" w:sz="0" w:space="0" w:color="auto"/>
                <w:left w:val="none" w:sz="0" w:space="0" w:color="auto"/>
                <w:bottom w:val="none" w:sz="0" w:space="0" w:color="auto"/>
                <w:right w:val="none" w:sz="0" w:space="0" w:color="auto"/>
              </w:divBdr>
              <w:divsChild>
                <w:div w:id="1178617773">
                  <w:marLeft w:val="0"/>
                  <w:marRight w:val="0"/>
                  <w:marTop w:val="0"/>
                  <w:marBottom w:val="0"/>
                  <w:divBdr>
                    <w:top w:val="none" w:sz="0" w:space="0" w:color="auto"/>
                    <w:left w:val="none" w:sz="0" w:space="0" w:color="auto"/>
                    <w:bottom w:val="none" w:sz="0" w:space="0" w:color="auto"/>
                    <w:right w:val="none" w:sz="0" w:space="0" w:color="auto"/>
                  </w:divBdr>
                  <w:divsChild>
                    <w:div w:id="10245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062">
          <w:marLeft w:val="0"/>
          <w:marRight w:val="0"/>
          <w:marTop w:val="0"/>
          <w:marBottom w:val="450"/>
          <w:divBdr>
            <w:top w:val="none" w:sz="0" w:space="0" w:color="auto"/>
            <w:left w:val="none" w:sz="0" w:space="0" w:color="auto"/>
            <w:bottom w:val="none" w:sz="0" w:space="0" w:color="auto"/>
            <w:right w:val="none" w:sz="0" w:space="0" w:color="auto"/>
          </w:divBdr>
          <w:divsChild>
            <w:div w:id="1809278686">
              <w:marLeft w:val="0"/>
              <w:marRight w:val="0"/>
              <w:marTop w:val="0"/>
              <w:marBottom w:val="0"/>
              <w:divBdr>
                <w:top w:val="none" w:sz="0" w:space="0" w:color="auto"/>
                <w:left w:val="none" w:sz="0" w:space="0" w:color="auto"/>
                <w:bottom w:val="none" w:sz="0" w:space="0" w:color="auto"/>
                <w:right w:val="none" w:sz="0" w:space="0" w:color="auto"/>
              </w:divBdr>
              <w:divsChild>
                <w:div w:id="1119447951">
                  <w:marLeft w:val="0"/>
                  <w:marRight w:val="0"/>
                  <w:marTop w:val="0"/>
                  <w:marBottom w:val="0"/>
                  <w:divBdr>
                    <w:top w:val="none" w:sz="0" w:space="0" w:color="auto"/>
                    <w:left w:val="none" w:sz="0" w:space="0" w:color="auto"/>
                    <w:bottom w:val="none" w:sz="0" w:space="0" w:color="auto"/>
                    <w:right w:val="none" w:sz="0" w:space="0" w:color="auto"/>
                  </w:divBdr>
                  <w:divsChild>
                    <w:div w:id="5126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2942">
          <w:marLeft w:val="0"/>
          <w:marRight w:val="0"/>
          <w:marTop w:val="0"/>
          <w:marBottom w:val="0"/>
          <w:divBdr>
            <w:top w:val="none" w:sz="0" w:space="0" w:color="auto"/>
            <w:left w:val="none" w:sz="0" w:space="0" w:color="auto"/>
            <w:bottom w:val="none" w:sz="0" w:space="0" w:color="auto"/>
            <w:right w:val="none" w:sz="0" w:space="0" w:color="auto"/>
          </w:divBdr>
          <w:divsChild>
            <w:div w:id="438457214">
              <w:marLeft w:val="0"/>
              <w:marRight w:val="0"/>
              <w:marTop w:val="0"/>
              <w:marBottom w:val="0"/>
              <w:divBdr>
                <w:top w:val="none" w:sz="0" w:space="0" w:color="auto"/>
                <w:left w:val="none" w:sz="0" w:space="0" w:color="auto"/>
                <w:bottom w:val="none" w:sz="0" w:space="0" w:color="auto"/>
                <w:right w:val="none" w:sz="0" w:space="0" w:color="auto"/>
              </w:divBdr>
              <w:divsChild>
                <w:div w:id="672610962">
                  <w:marLeft w:val="0"/>
                  <w:marRight w:val="0"/>
                  <w:marTop w:val="0"/>
                  <w:marBottom w:val="0"/>
                  <w:divBdr>
                    <w:top w:val="none" w:sz="0" w:space="0" w:color="auto"/>
                    <w:left w:val="none" w:sz="0" w:space="0" w:color="auto"/>
                    <w:bottom w:val="none" w:sz="0" w:space="0" w:color="auto"/>
                    <w:right w:val="none" w:sz="0" w:space="0" w:color="auto"/>
                  </w:divBdr>
                  <w:divsChild>
                    <w:div w:id="12231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2719">
      <w:bodyDiv w:val="1"/>
      <w:marLeft w:val="0"/>
      <w:marRight w:val="0"/>
      <w:marTop w:val="0"/>
      <w:marBottom w:val="0"/>
      <w:divBdr>
        <w:top w:val="none" w:sz="0" w:space="0" w:color="auto"/>
        <w:left w:val="none" w:sz="0" w:space="0" w:color="auto"/>
        <w:bottom w:val="none" w:sz="0" w:space="0" w:color="auto"/>
        <w:right w:val="none" w:sz="0" w:space="0" w:color="auto"/>
      </w:divBdr>
      <w:divsChild>
        <w:div w:id="216748173">
          <w:marLeft w:val="0"/>
          <w:marRight w:val="0"/>
          <w:marTop w:val="0"/>
          <w:marBottom w:val="450"/>
          <w:divBdr>
            <w:top w:val="none" w:sz="0" w:space="0" w:color="auto"/>
            <w:left w:val="none" w:sz="0" w:space="0" w:color="auto"/>
            <w:bottom w:val="none" w:sz="0" w:space="0" w:color="auto"/>
            <w:right w:val="none" w:sz="0" w:space="0" w:color="auto"/>
          </w:divBdr>
          <w:divsChild>
            <w:div w:id="629676858">
              <w:marLeft w:val="0"/>
              <w:marRight w:val="0"/>
              <w:marTop w:val="0"/>
              <w:marBottom w:val="0"/>
              <w:divBdr>
                <w:top w:val="none" w:sz="0" w:space="0" w:color="auto"/>
                <w:left w:val="none" w:sz="0" w:space="0" w:color="auto"/>
                <w:bottom w:val="none" w:sz="0" w:space="0" w:color="auto"/>
                <w:right w:val="none" w:sz="0" w:space="0" w:color="auto"/>
              </w:divBdr>
              <w:divsChild>
                <w:div w:id="1483230187">
                  <w:marLeft w:val="0"/>
                  <w:marRight w:val="0"/>
                  <w:marTop w:val="0"/>
                  <w:marBottom w:val="0"/>
                  <w:divBdr>
                    <w:top w:val="none" w:sz="0" w:space="0" w:color="auto"/>
                    <w:left w:val="none" w:sz="0" w:space="0" w:color="auto"/>
                    <w:bottom w:val="none" w:sz="0" w:space="0" w:color="auto"/>
                    <w:right w:val="none" w:sz="0" w:space="0" w:color="auto"/>
                  </w:divBdr>
                  <w:divsChild>
                    <w:div w:id="922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8957">
          <w:marLeft w:val="0"/>
          <w:marRight w:val="0"/>
          <w:marTop w:val="0"/>
          <w:marBottom w:val="450"/>
          <w:divBdr>
            <w:top w:val="none" w:sz="0" w:space="0" w:color="auto"/>
            <w:left w:val="none" w:sz="0" w:space="0" w:color="auto"/>
            <w:bottom w:val="none" w:sz="0" w:space="0" w:color="auto"/>
            <w:right w:val="none" w:sz="0" w:space="0" w:color="auto"/>
          </w:divBdr>
          <w:divsChild>
            <w:div w:id="1293249050">
              <w:marLeft w:val="0"/>
              <w:marRight w:val="0"/>
              <w:marTop w:val="0"/>
              <w:marBottom w:val="0"/>
              <w:divBdr>
                <w:top w:val="none" w:sz="0" w:space="0" w:color="auto"/>
                <w:left w:val="none" w:sz="0" w:space="0" w:color="auto"/>
                <w:bottom w:val="none" w:sz="0" w:space="0" w:color="auto"/>
                <w:right w:val="none" w:sz="0" w:space="0" w:color="auto"/>
              </w:divBdr>
              <w:divsChild>
                <w:div w:id="2103917090">
                  <w:marLeft w:val="0"/>
                  <w:marRight w:val="0"/>
                  <w:marTop w:val="0"/>
                  <w:marBottom w:val="0"/>
                  <w:divBdr>
                    <w:top w:val="none" w:sz="0" w:space="0" w:color="auto"/>
                    <w:left w:val="none" w:sz="0" w:space="0" w:color="auto"/>
                    <w:bottom w:val="none" w:sz="0" w:space="0" w:color="auto"/>
                    <w:right w:val="none" w:sz="0" w:space="0" w:color="auto"/>
                  </w:divBdr>
                  <w:divsChild>
                    <w:div w:id="13094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2046">
          <w:marLeft w:val="0"/>
          <w:marRight w:val="0"/>
          <w:marTop w:val="0"/>
          <w:marBottom w:val="450"/>
          <w:divBdr>
            <w:top w:val="none" w:sz="0" w:space="0" w:color="auto"/>
            <w:left w:val="none" w:sz="0" w:space="0" w:color="auto"/>
            <w:bottom w:val="none" w:sz="0" w:space="0" w:color="auto"/>
            <w:right w:val="none" w:sz="0" w:space="0" w:color="auto"/>
          </w:divBdr>
          <w:divsChild>
            <w:div w:id="587466226">
              <w:marLeft w:val="0"/>
              <w:marRight w:val="0"/>
              <w:marTop w:val="0"/>
              <w:marBottom w:val="0"/>
              <w:divBdr>
                <w:top w:val="none" w:sz="0" w:space="0" w:color="auto"/>
                <w:left w:val="none" w:sz="0" w:space="0" w:color="auto"/>
                <w:bottom w:val="none" w:sz="0" w:space="0" w:color="auto"/>
                <w:right w:val="none" w:sz="0" w:space="0" w:color="auto"/>
              </w:divBdr>
              <w:divsChild>
                <w:div w:id="1829587670">
                  <w:marLeft w:val="0"/>
                  <w:marRight w:val="0"/>
                  <w:marTop w:val="0"/>
                  <w:marBottom w:val="0"/>
                  <w:divBdr>
                    <w:top w:val="none" w:sz="0" w:space="0" w:color="auto"/>
                    <w:left w:val="none" w:sz="0" w:space="0" w:color="auto"/>
                    <w:bottom w:val="none" w:sz="0" w:space="0" w:color="auto"/>
                    <w:right w:val="none" w:sz="0" w:space="0" w:color="auto"/>
                  </w:divBdr>
                  <w:divsChild>
                    <w:div w:id="4094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7501">
          <w:marLeft w:val="0"/>
          <w:marRight w:val="0"/>
          <w:marTop w:val="0"/>
          <w:marBottom w:val="450"/>
          <w:divBdr>
            <w:top w:val="none" w:sz="0" w:space="0" w:color="auto"/>
            <w:left w:val="none" w:sz="0" w:space="0" w:color="auto"/>
            <w:bottom w:val="none" w:sz="0" w:space="0" w:color="auto"/>
            <w:right w:val="none" w:sz="0" w:space="0" w:color="auto"/>
          </w:divBdr>
          <w:divsChild>
            <w:div w:id="1341395816">
              <w:marLeft w:val="0"/>
              <w:marRight w:val="0"/>
              <w:marTop w:val="0"/>
              <w:marBottom w:val="0"/>
              <w:divBdr>
                <w:top w:val="none" w:sz="0" w:space="0" w:color="auto"/>
                <w:left w:val="none" w:sz="0" w:space="0" w:color="auto"/>
                <w:bottom w:val="none" w:sz="0" w:space="0" w:color="auto"/>
                <w:right w:val="none" w:sz="0" w:space="0" w:color="auto"/>
              </w:divBdr>
              <w:divsChild>
                <w:div w:id="795217282">
                  <w:marLeft w:val="0"/>
                  <w:marRight w:val="0"/>
                  <w:marTop w:val="0"/>
                  <w:marBottom w:val="0"/>
                  <w:divBdr>
                    <w:top w:val="none" w:sz="0" w:space="0" w:color="auto"/>
                    <w:left w:val="none" w:sz="0" w:space="0" w:color="auto"/>
                    <w:bottom w:val="none" w:sz="0" w:space="0" w:color="auto"/>
                    <w:right w:val="none" w:sz="0" w:space="0" w:color="auto"/>
                  </w:divBdr>
                  <w:divsChild>
                    <w:div w:id="8650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5541">
          <w:marLeft w:val="0"/>
          <w:marRight w:val="0"/>
          <w:marTop w:val="0"/>
          <w:marBottom w:val="450"/>
          <w:divBdr>
            <w:top w:val="none" w:sz="0" w:space="0" w:color="auto"/>
            <w:left w:val="none" w:sz="0" w:space="0" w:color="auto"/>
            <w:bottom w:val="none" w:sz="0" w:space="0" w:color="auto"/>
            <w:right w:val="none" w:sz="0" w:space="0" w:color="auto"/>
          </w:divBdr>
          <w:divsChild>
            <w:div w:id="1873113014">
              <w:marLeft w:val="0"/>
              <w:marRight w:val="0"/>
              <w:marTop w:val="0"/>
              <w:marBottom w:val="0"/>
              <w:divBdr>
                <w:top w:val="none" w:sz="0" w:space="0" w:color="auto"/>
                <w:left w:val="none" w:sz="0" w:space="0" w:color="auto"/>
                <w:bottom w:val="none" w:sz="0" w:space="0" w:color="auto"/>
                <w:right w:val="none" w:sz="0" w:space="0" w:color="auto"/>
              </w:divBdr>
              <w:divsChild>
                <w:div w:id="1137602010">
                  <w:marLeft w:val="0"/>
                  <w:marRight w:val="0"/>
                  <w:marTop w:val="0"/>
                  <w:marBottom w:val="0"/>
                  <w:divBdr>
                    <w:top w:val="none" w:sz="0" w:space="0" w:color="auto"/>
                    <w:left w:val="none" w:sz="0" w:space="0" w:color="auto"/>
                    <w:bottom w:val="none" w:sz="0" w:space="0" w:color="auto"/>
                    <w:right w:val="none" w:sz="0" w:space="0" w:color="auto"/>
                  </w:divBdr>
                  <w:divsChild>
                    <w:div w:id="1228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7437">
          <w:marLeft w:val="0"/>
          <w:marRight w:val="0"/>
          <w:marTop w:val="0"/>
          <w:marBottom w:val="450"/>
          <w:divBdr>
            <w:top w:val="none" w:sz="0" w:space="0" w:color="auto"/>
            <w:left w:val="none" w:sz="0" w:space="0" w:color="auto"/>
            <w:bottom w:val="none" w:sz="0" w:space="0" w:color="auto"/>
            <w:right w:val="none" w:sz="0" w:space="0" w:color="auto"/>
          </w:divBdr>
          <w:divsChild>
            <w:div w:id="590431524">
              <w:marLeft w:val="0"/>
              <w:marRight w:val="0"/>
              <w:marTop w:val="0"/>
              <w:marBottom w:val="0"/>
              <w:divBdr>
                <w:top w:val="none" w:sz="0" w:space="0" w:color="auto"/>
                <w:left w:val="none" w:sz="0" w:space="0" w:color="auto"/>
                <w:bottom w:val="none" w:sz="0" w:space="0" w:color="auto"/>
                <w:right w:val="none" w:sz="0" w:space="0" w:color="auto"/>
              </w:divBdr>
              <w:divsChild>
                <w:div w:id="1723669213">
                  <w:marLeft w:val="0"/>
                  <w:marRight w:val="0"/>
                  <w:marTop w:val="0"/>
                  <w:marBottom w:val="0"/>
                  <w:divBdr>
                    <w:top w:val="none" w:sz="0" w:space="0" w:color="auto"/>
                    <w:left w:val="none" w:sz="0" w:space="0" w:color="auto"/>
                    <w:bottom w:val="none" w:sz="0" w:space="0" w:color="auto"/>
                    <w:right w:val="none" w:sz="0" w:space="0" w:color="auto"/>
                  </w:divBdr>
                  <w:divsChild>
                    <w:div w:id="15408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27866">
          <w:marLeft w:val="0"/>
          <w:marRight w:val="0"/>
          <w:marTop w:val="0"/>
          <w:marBottom w:val="0"/>
          <w:divBdr>
            <w:top w:val="none" w:sz="0" w:space="0" w:color="auto"/>
            <w:left w:val="none" w:sz="0" w:space="0" w:color="auto"/>
            <w:bottom w:val="none" w:sz="0" w:space="0" w:color="auto"/>
            <w:right w:val="none" w:sz="0" w:space="0" w:color="auto"/>
          </w:divBdr>
          <w:divsChild>
            <w:div w:id="1031152215">
              <w:marLeft w:val="0"/>
              <w:marRight w:val="0"/>
              <w:marTop w:val="0"/>
              <w:marBottom w:val="0"/>
              <w:divBdr>
                <w:top w:val="none" w:sz="0" w:space="0" w:color="auto"/>
                <w:left w:val="none" w:sz="0" w:space="0" w:color="auto"/>
                <w:bottom w:val="none" w:sz="0" w:space="0" w:color="auto"/>
                <w:right w:val="none" w:sz="0" w:space="0" w:color="auto"/>
              </w:divBdr>
              <w:divsChild>
                <w:div w:id="925069868">
                  <w:marLeft w:val="0"/>
                  <w:marRight w:val="0"/>
                  <w:marTop w:val="0"/>
                  <w:marBottom w:val="0"/>
                  <w:divBdr>
                    <w:top w:val="none" w:sz="0" w:space="0" w:color="auto"/>
                    <w:left w:val="none" w:sz="0" w:space="0" w:color="auto"/>
                    <w:bottom w:val="none" w:sz="0" w:space="0" w:color="auto"/>
                    <w:right w:val="none" w:sz="0" w:space="0" w:color="auto"/>
                  </w:divBdr>
                  <w:divsChild>
                    <w:div w:id="127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90236">
      <w:bodyDiv w:val="1"/>
      <w:marLeft w:val="0"/>
      <w:marRight w:val="0"/>
      <w:marTop w:val="0"/>
      <w:marBottom w:val="0"/>
      <w:divBdr>
        <w:top w:val="none" w:sz="0" w:space="0" w:color="auto"/>
        <w:left w:val="none" w:sz="0" w:space="0" w:color="auto"/>
        <w:bottom w:val="none" w:sz="0" w:space="0" w:color="auto"/>
        <w:right w:val="none" w:sz="0" w:space="0" w:color="auto"/>
      </w:divBdr>
      <w:divsChild>
        <w:div w:id="605579354">
          <w:marLeft w:val="0"/>
          <w:marRight w:val="0"/>
          <w:marTop w:val="0"/>
          <w:marBottom w:val="450"/>
          <w:divBdr>
            <w:top w:val="none" w:sz="0" w:space="0" w:color="auto"/>
            <w:left w:val="none" w:sz="0" w:space="0" w:color="auto"/>
            <w:bottom w:val="none" w:sz="0" w:space="0" w:color="auto"/>
            <w:right w:val="none" w:sz="0" w:space="0" w:color="auto"/>
          </w:divBdr>
          <w:divsChild>
            <w:div w:id="1385522514">
              <w:marLeft w:val="0"/>
              <w:marRight w:val="0"/>
              <w:marTop w:val="0"/>
              <w:marBottom w:val="0"/>
              <w:divBdr>
                <w:top w:val="none" w:sz="0" w:space="0" w:color="auto"/>
                <w:left w:val="none" w:sz="0" w:space="0" w:color="auto"/>
                <w:bottom w:val="none" w:sz="0" w:space="0" w:color="auto"/>
                <w:right w:val="none" w:sz="0" w:space="0" w:color="auto"/>
              </w:divBdr>
              <w:divsChild>
                <w:div w:id="2076587417">
                  <w:marLeft w:val="0"/>
                  <w:marRight w:val="0"/>
                  <w:marTop w:val="0"/>
                  <w:marBottom w:val="0"/>
                  <w:divBdr>
                    <w:top w:val="none" w:sz="0" w:space="0" w:color="auto"/>
                    <w:left w:val="none" w:sz="0" w:space="0" w:color="auto"/>
                    <w:bottom w:val="none" w:sz="0" w:space="0" w:color="auto"/>
                    <w:right w:val="none" w:sz="0" w:space="0" w:color="auto"/>
                  </w:divBdr>
                  <w:divsChild>
                    <w:div w:id="836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3047">
          <w:marLeft w:val="0"/>
          <w:marRight w:val="0"/>
          <w:marTop w:val="0"/>
          <w:marBottom w:val="450"/>
          <w:divBdr>
            <w:top w:val="none" w:sz="0" w:space="0" w:color="auto"/>
            <w:left w:val="none" w:sz="0" w:space="0" w:color="auto"/>
            <w:bottom w:val="none" w:sz="0" w:space="0" w:color="auto"/>
            <w:right w:val="none" w:sz="0" w:space="0" w:color="auto"/>
          </w:divBdr>
          <w:divsChild>
            <w:div w:id="652485667">
              <w:marLeft w:val="0"/>
              <w:marRight w:val="0"/>
              <w:marTop w:val="0"/>
              <w:marBottom w:val="0"/>
              <w:divBdr>
                <w:top w:val="none" w:sz="0" w:space="0" w:color="auto"/>
                <w:left w:val="none" w:sz="0" w:space="0" w:color="auto"/>
                <w:bottom w:val="none" w:sz="0" w:space="0" w:color="auto"/>
                <w:right w:val="none" w:sz="0" w:space="0" w:color="auto"/>
              </w:divBdr>
              <w:divsChild>
                <w:div w:id="1790393566">
                  <w:marLeft w:val="0"/>
                  <w:marRight w:val="0"/>
                  <w:marTop w:val="0"/>
                  <w:marBottom w:val="0"/>
                  <w:divBdr>
                    <w:top w:val="none" w:sz="0" w:space="0" w:color="auto"/>
                    <w:left w:val="none" w:sz="0" w:space="0" w:color="auto"/>
                    <w:bottom w:val="none" w:sz="0" w:space="0" w:color="auto"/>
                    <w:right w:val="none" w:sz="0" w:space="0" w:color="auto"/>
                  </w:divBdr>
                  <w:divsChild>
                    <w:div w:id="20825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5066">
          <w:marLeft w:val="0"/>
          <w:marRight w:val="0"/>
          <w:marTop w:val="0"/>
          <w:marBottom w:val="450"/>
          <w:divBdr>
            <w:top w:val="none" w:sz="0" w:space="0" w:color="auto"/>
            <w:left w:val="none" w:sz="0" w:space="0" w:color="auto"/>
            <w:bottom w:val="none" w:sz="0" w:space="0" w:color="auto"/>
            <w:right w:val="none" w:sz="0" w:space="0" w:color="auto"/>
          </w:divBdr>
          <w:divsChild>
            <w:div w:id="13308928">
              <w:marLeft w:val="0"/>
              <w:marRight w:val="0"/>
              <w:marTop w:val="0"/>
              <w:marBottom w:val="0"/>
              <w:divBdr>
                <w:top w:val="none" w:sz="0" w:space="0" w:color="auto"/>
                <w:left w:val="none" w:sz="0" w:space="0" w:color="auto"/>
                <w:bottom w:val="none" w:sz="0" w:space="0" w:color="auto"/>
                <w:right w:val="none" w:sz="0" w:space="0" w:color="auto"/>
              </w:divBdr>
              <w:divsChild>
                <w:div w:id="772674565">
                  <w:marLeft w:val="0"/>
                  <w:marRight w:val="0"/>
                  <w:marTop w:val="0"/>
                  <w:marBottom w:val="0"/>
                  <w:divBdr>
                    <w:top w:val="none" w:sz="0" w:space="0" w:color="auto"/>
                    <w:left w:val="none" w:sz="0" w:space="0" w:color="auto"/>
                    <w:bottom w:val="none" w:sz="0" w:space="0" w:color="auto"/>
                    <w:right w:val="none" w:sz="0" w:space="0" w:color="auto"/>
                  </w:divBdr>
                  <w:divsChild>
                    <w:div w:id="1451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8982">
          <w:marLeft w:val="0"/>
          <w:marRight w:val="0"/>
          <w:marTop w:val="0"/>
          <w:marBottom w:val="450"/>
          <w:divBdr>
            <w:top w:val="none" w:sz="0" w:space="0" w:color="auto"/>
            <w:left w:val="none" w:sz="0" w:space="0" w:color="auto"/>
            <w:bottom w:val="none" w:sz="0" w:space="0" w:color="auto"/>
            <w:right w:val="none" w:sz="0" w:space="0" w:color="auto"/>
          </w:divBdr>
          <w:divsChild>
            <w:div w:id="1603219157">
              <w:marLeft w:val="0"/>
              <w:marRight w:val="0"/>
              <w:marTop w:val="0"/>
              <w:marBottom w:val="0"/>
              <w:divBdr>
                <w:top w:val="none" w:sz="0" w:space="0" w:color="auto"/>
                <w:left w:val="none" w:sz="0" w:space="0" w:color="auto"/>
                <w:bottom w:val="none" w:sz="0" w:space="0" w:color="auto"/>
                <w:right w:val="none" w:sz="0" w:space="0" w:color="auto"/>
              </w:divBdr>
              <w:divsChild>
                <w:div w:id="851530140">
                  <w:marLeft w:val="0"/>
                  <w:marRight w:val="0"/>
                  <w:marTop w:val="0"/>
                  <w:marBottom w:val="0"/>
                  <w:divBdr>
                    <w:top w:val="none" w:sz="0" w:space="0" w:color="auto"/>
                    <w:left w:val="none" w:sz="0" w:space="0" w:color="auto"/>
                    <w:bottom w:val="none" w:sz="0" w:space="0" w:color="auto"/>
                    <w:right w:val="none" w:sz="0" w:space="0" w:color="auto"/>
                  </w:divBdr>
                  <w:divsChild>
                    <w:div w:id="431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9218">
          <w:marLeft w:val="0"/>
          <w:marRight w:val="0"/>
          <w:marTop w:val="0"/>
          <w:marBottom w:val="450"/>
          <w:divBdr>
            <w:top w:val="none" w:sz="0" w:space="0" w:color="auto"/>
            <w:left w:val="none" w:sz="0" w:space="0" w:color="auto"/>
            <w:bottom w:val="none" w:sz="0" w:space="0" w:color="auto"/>
            <w:right w:val="none" w:sz="0" w:space="0" w:color="auto"/>
          </w:divBdr>
          <w:divsChild>
            <w:div w:id="1442267061">
              <w:marLeft w:val="0"/>
              <w:marRight w:val="0"/>
              <w:marTop w:val="0"/>
              <w:marBottom w:val="0"/>
              <w:divBdr>
                <w:top w:val="none" w:sz="0" w:space="0" w:color="auto"/>
                <w:left w:val="none" w:sz="0" w:space="0" w:color="auto"/>
                <w:bottom w:val="none" w:sz="0" w:space="0" w:color="auto"/>
                <w:right w:val="none" w:sz="0" w:space="0" w:color="auto"/>
              </w:divBdr>
              <w:divsChild>
                <w:div w:id="641466790">
                  <w:marLeft w:val="0"/>
                  <w:marRight w:val="0"/>
                  <w:marTop w:val="0"/>
                  <w:marBottom w:val="0"/>
                  <w:divBdr>
                    <w:top w:val="none" w:sz="0" w:space="0" w:color="auto"/>
                    <w:left w:val="none" w:sz="0" w:space="0" w:color="auto"/>
                    <w:bottom w:val="none" w:sz="0" w:space="0" w:color="auto"/>
                    <w:right w:val="none" w:sz="0" w:space="0" w:color="auto"/>
                  </w:divBdr>
                  <w:divsChild>
                    <w:div w:id="16384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2800">
          <w:marLeft w:val="0"/>
          <w:marRight w:val="0"/>
          <w:marTop w:val="0"/>
          <w:marBottom w:val="450"/>
          <w:divBdr>
            <w:top w:val="none" w:sz="0" w:space="0" w:color="auto"/>
            <w:left w:val="none" w:sz="0" w:space="0" w:color="auto"/>
            <w:bottom w:val="none" w:sz="0" w:space="0" w:color="auto"/>
            <w:right w:val="none" w:sz="0" w:space="0" w:color="auto"/>
          </w:divBdr>
          <w:divsChild>
            <w:div w:id="1535271084">
              <w:marLeft w:val="0"/>
              <w:marRight w:val="0"/>
              <w:marTop w:val="0"/>
              <w:marBottom w:val="0"/>
              <w:divBdr>
                <w:top w:val="none" w:sz="0" w:space="0" w:color="auto"/>
                <w:left w:val="none" w:sz="0" w:space="0" w:color="auto"/>
                <w:bottom w:val="none" w:sz="0" w:space="0" w:color="auto"/>
                <w:right w:val="none" w:sz="0" w:space="0" w:color="auto"/>
              </w:divBdr>
              <w:divsChild>
                <w:div w:id="1699116202">
                  <w:marLeft w:val="0"/>
                  <w:marRight w:val="0"/>
                  <w:marTop w:val="0"/>
                  <w:marBottom w:val="0"/>
                  <w:divBdr>
                    <w:top w:val="none" w:sz="0" w:space="0" w:color="auto"/>
                    <w:left w:val="none" w:sz="0" w:space="0" w:color="auto"/>
                    <w:bottom w:val="none" w:sz="0" w:space="0" w:color="auto"/>
                    <w:right w:val="none" w:sz="0" w:space="0" w:color="auto"/>
                  </w:divBdr>
                  <w:divsChild>
                    <w:div w:id="140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2614">
          <w:marLeft w:val="0"/>
          <w:marRight w:val="0"/>
          <w:marTop w:val="0"/>
          <w:marBottom w:val="450"/>
          <w:divBdr>
            <w:top w:val="none" w:sz="0" w:space="0" w:color="auto"/>
            <w:left w:val="none" w:sz="0" w:space="0" w:color="auto"/>
            <w:bottom w:val="none" w:sz="0" w:space="0" w:color="auto"/>
            <w:right w:val="none" w:sz="0" w:space="0" w:color="auto"/>
          </w:divBdr>
          <w:divsChild>
            <w:div w:id="903299907">
              <w:marLeft w:val="0"/>
              <w:marRight w:val="0"/>
              <w:marTop w:val="0"/>
              <w:marBottom w:val="0"/>
              <w:divBdr>
                <w:top w:val="none" w:sz="0" w:space="0" w:color="auto"/>
                <w:left w:val="none" w:sz="0" w:space="0" w:color="auto"/>
                <w:bottom w:val="none" w:sz="0" w:space="0" w:color="auto"/>
                <w:right w:val="none" w:sz="0" w:space="0" w:color="auto"/>
              </w:divBdr>
              <w:divsChild>
                <w:div w:id="1712995130">
                  <w:marLeft w:val="0"/>
                  <w:marRight w:val="0"/>
                  <w:marTop w:val="0"/>
                  <w:marBottom w:val="0"/>
                  <w:divBdr>
                    <w:top w:val="none" w:sz="0" w:space="0" w:color="auto"/>
                    <w:left w:val="none" w:sz="0" w:space="0" w:color="auto"/>
                    <w:bottom w:val="none" w:sz="0" w:space="0" w:color="auto"/>
                    <w:right w:val="none" w:sz="0" w:space="0" w:color="auto"/>
                  </w:divBdr>
                  <w:divsChild>
                    <w:div w:id="6823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9353">
      <w:bodyDiv w:val="1"/>
      <w:marLeft w:val="0"/>
      <w:marRight w:val="0"/>
      <w:marTop w:val="0"/>
      <w:marBottom w:val="0"/>
      <w:divBdr>
        <w:top w:val="none" w:sz="0" w:space="0" w:color="auto"/>
        <w:left w:val="none" w:sz="0" w:space="0" w:color="auto"/>
        <w:bottom w:val="none" w:sz="0" w:space="0" w:color="auto"/>
        <w:right w:val="none" w:sz="0" w:space="0" w:color="auto"/>
      </w:divBdr>
      <w:divsChild>
        <w:div w:id="1099064601">
          <w:marLeft w:val="0"/>
          <w:marRight w:val="0"/>
          <w:marTop w:val="0"/>
          <w:marBottom w:val="450"/>
          <w:divBdr>
            <w:top w:val="none" w:sz="0" w:space="0" w:color="auto"/>
            <w:left w:val="none" w:sz="0" w:space="0" w:color="auto"/>
            <w:bottom w:val="none" w:sz="0" w:space="0" w:color="auto"/>
            <w:right w:val="none" w:sz="0" w:space="0" w:color="auto"/>
          </w:divBdr>
          <w:divsChild>
            <w:div w:id="1278483673">
              <w:marLeft w:val="0"/>
              <w:marRight w:val="0"/>
              <w:marTop w:val="0"/>
              <w:marBottom w:val="0"/>
              <w:divBdr>
                <w:top w:val="none" w:sz="0" w:space="0" w:color="auto"/>
                <w:left w:val="none" w:sz="0" w:space="0" w:color="auto"/>
                <w:bottom w:val="none" w:sz="0" w:space="0" w:color="auto"/>
                <w:right w:val="none" w:sz="0" w:space="0" w:color="auto"/>
              </w:divBdr>
              <w:divsChild>
                <w:div w:id="706684185">
                  <w:marLeft w:val="0"/>
                  <w:marRight w:val="0"/>
                  <w:marTop w:val="0"/>
                  <w:marBottom w:val="0"/>
                  <w:divBdr>
                    <w:top w:val="none" w:sz="0" w:space="0" w:color="auto"/>
                    <w:left w:val="none" w:sz="0" w:space="0" w:color="auto"/>
                    <w:bottom w:val="none" w:sz="0" w:space="0" w:color="auto"/>
                    <w:right w:val="none" w:sz="0" w:space="0" w:color="auto"/>
                  </w:divBdr>
                  <w:divsChild>
                    <w:div w:id="11726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2505">
          <w:marLeft w:val="0"/>
          <w:marRight w:val="0"/>
          <w:marTop w:val="0"/>
          <w:marBottom w:val="450"/>
          <w:divBdr>
            <w:top w:val="none" w:sz="0" w:space="0" w:color="auto"/>
            <w:left w:val="none" w:sz="0" w:space="0" w:color="auto"/>
            <w:bottom w:val="none" w:sz="0" w:space="0" w:color="auto"/>
            <w:right w:val="none" w:sz="0" w:space="0" w:color="auto"/>
          </w:divBdr>
          <w:divsChild>
            <w:div w:id="1881428671">
              <w:marLeft w:val="0"/>
              <w:marRight w:val="0"/>
              <w:marTop w:val="0"/>
              <w:marBottom w:val="0"/>
              <w:divBdr>
                <w:top w:val="none" w:sz="0" w:space="0" w:color="auto"/>
                <w:left w:val="none" w:sz="0" w:space="0" w:color="auto"/>
                <w:bottom w:val="none" w:sz="0" w:space="0" w:color="auto"/>
                <w:right w:val="none" w:sz="0" w:space="0" w:color="auto"/>
              </w:divBdr>
              <w:divsChild>
                <w:div w:id="1925408491">
                  <w:marLeft w:val="0"/>
                  <w:marRight w:val="0"/>
                  <w:marTop w:val="0"/>
                  <w:marBottom w:val="0"/>
                  <w:divBdr>
                    <w:top w:val="none" w:sz="0" w:space="0" w:color="auto"/>
                    <w:left w:val="none" w:sz="0" w:space="0" w:color="auto"/>
                    <w:bottom w:val="none" w:sz="0" w:space="0" w:color="auto"/>
                    <w:right w:val="none" w:sz="0" w:space="0" w:color="auto"/>
                  </w:divBdr>
                  <w:divsChild>
                    <w:div w:id="5824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1418">
          <w:marLeft w:val="0"/>
          <w:marRight w:val="0"/>
          <w:marTop w:val="0"/>
          <w:marBottom w:val="450"/>
          <w:divBdr>
            <w:top w:val="none" w:sz="0" w:space="0" w:color="auto"/>
            <w:left w:val="none" w:sz="0" w:space="0" w:color="auto"/>
            <w:bottom w:val="none" w:sz="0" w:space="0" w:color="auto"/>
            <w:right w:val="none" w:sz="0" w:space="0" w:color="auto"/>
          </w:divBdr>
          <w:divsChild>
            <w:div w:id="2097088614">
              <w:marLeft w:val="0"/>
              <w:marRight w:val="0"/>
              <w:marTop w:val="0"/>
              <w:marBottom w:val="0"/>
              <w:divBdr>
                <w:top w:val="none" w:sz="0" w:space="0" w:color="auto"/>
                <w:left w:val="none" w:sz="0" w:space="0" w:color="auto"/>
                <w:bottom w:val="none" w:sz="0" w:space="0" w:color="auto"/>
                <w:right w:val="none" w:sz="0" w:space="0" w:color="auto"/>
              </w:divBdr>
              <w:divsChild>
                <w:div w:id="1370372013">
                  <w:marLeft w:val="0"/>
                  <w:marRight w:val="0"/>
                  <w:marTop w:val="0"/>
                  <w:marBottom w:val="0"/>
                  <w:divBdr>
                    <w:top w:val="none" w:sz="0" w:space="0" w:color="auto"/>
                    <w:left w:val="none" w:sz="0" w:space="0" w:color="auto"/>
                    <w:bottom w:val="none" w:sz="0" w:space="0" w:color="auto"/>
                    <w:right w:val="none" w:sz="0" w:space="0" w:color="auto"/>
                  </w:divBdr>
                  <w:divsChild>
                    <w:div w:id="19412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676">
          <w:marLeft w:val="0"/>
          <w:marRight w:val="0"/>
          <w:marTop w:val="0"/>
          <w:marBottom w:val="450"/>
          <w:divBdr>
            <w:top w:val="none" w:sz="0" w:space="0" w:color="auto"/>
            <w:left w:val="none" w:sz="0" w:space="0" w:color="auto"/>
            <w:bottom w:val="none" w:sz="0" w:space="0" w:color="auto"/>
            <w:right w:val="none" w:sz="0" w:space="0" w:color="auto"/>
          </w:divBdr>
          <w:divsChild>
            <w:div w:id="1224950654">
              <w:marLeft w:val="0"/>
              <w:marRight w:val="0"/>
              <w:marTop w:val="0"/>
              <w:marBottom w:val="0"/>
              <w:divBdr>
                <w:top w:val="none" w:sz="0" w:space="0" w:color="auto"/>
                <w:left w:val="none" w:sz="0" w:space="0" w:color="auto"/>
                <w:bottom w:val="none" w:sz="0" w:space="0" w:color="auto"/>
                <w:right w:val="none" w:sz="0" w:space="0" w:color="auto"/>
              </w:divBdr>
              <w:divsChild>
                <w:div w:id="2113043113">
                  <w:marLeft w:val="0"/>
                  <w:marRight w:val="0"/>
                  <w:marTop w:val="0"/>
                  <w:marBottom w:val="0"/>
                  <w:divBdr>
                    <w:top w:val="none" w:sz="0" w:space="0" w:color="auto"/>
                    <w:left w:val="none" w:sz="0" w:space="0" w:color="auto"/>
                    <w:bottom w:val="none" w:sz="0" w:space="0" w:color="auto"/>
                    <w:right w:val="none" w:sz="0" w:space="0" w:color="auto"/>
                  </w:divBdr>
                  <w:divsChild>
                    <w:div w:id="1134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2639">
          <w:marLeft w:val="0"/>
          <w:marRight w:val="0"/>
          <w:marTop w:val="0"/>
          <w:marBottom w:val="450"/>
          <w:divBdr>
            <w:top w:val="none" w:sz="0" w:space="0" w:color="auto"/>
            <w:left w:val="none" w:sz="0" w:space="0" w:color="auto"/>
            <w:bottom w:val="none" w:sz="0" w:space="0" w:color="auto"/>
            <w:right w:val="none" w:sz="0" w:space="0" w:color="auto"/>
          </w:divBdr>
          <w:divsChild>
            <w:div w:id="1472866489">
              <w:marLeft w:val="0"/>
              <w:marRight w:val="0"/>
              <w:marTop w:val="0"/>
              <w:marBottom w:val="0"/>
              <w:divBdr>
                <w:top w:val="none" w:sz="0" w:space="0" w:color="auto"/>
                <w:left w:val="none" w:sz="0" w:space="0" w:color="auto"/>
                <w:bottom w:val="none" w:sz="0" w:space="0" w:color="auto"/>
                <w:right w:val="none" w:sz="0" w:space="0" w:color="auto"/>
              </w:divBdr>
              <w:divsChild>
                <w:div w:id="733817781">
                  <w:marLeft w:val="0"/>
                  <w:marRight w:val="0"/>
                  <w:marTop w:val="0"/>
                  <w:marBottom w:val="0"/>
                  <w:divBdr>
                    <w:top w:val="none" w:sz="0" w:space="0" w:color="auto"/>
                    <w:left w:val="none" w:sz="0" w:space="0" w:color="auto"/>
                    <w:bottom w:val="none" w:sz="0" w:space="0" w:color="auto"/>
                    <w:right w:val="none" w:sz="0" w:space="0" w:color="auto"/>
                  </w:divBdr>
                  <w:divsChild>
                    <w:div w:id="5979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9284">
          <w:marLeft w:val="0"/>
          <w:marRight w:val="0"/>
          <w:marTop w:val="0"/>
          <w:marBottom w:val="450"/>
          <w:divBdr>
            <w:top w:val="none" w:sz="0" w:space="0" w:color="auto"/>
            <w:left w:val="none" w:sz="0" w:space="0" w:color="auto"/>
            <w:bottom w:val="none" w:sz="0" w:space="0" w:color="auto"/>
            <w:right w:val="none" w:sz="0" w:space="0" w:color="auto"/>
          </w:divBdr>
          <w:divsChild>
            <w:div w:id="272791928">
              <w:marLeft w:val="0"/>
              <w:marRight w:val="0"/>
              <w:marTop w:val="0"/>
              <w:marBottom w:val="0"/>
              <w:divBdr>
                <w:top w:val="none" w:sz="0" w:space="0" w:color="auto"/>
                <w:left w:val="none" w:sz="0" w:space="0" w:color="auto"/>
                <w:bottom w:val="none" w:sz="0" w:space="0" w:color="auto"/>
                <w:right w:val="none" w:sz="0" w:space="0" w:color="auto"/>
              </w:divBdr>
              <w:divsChild>
                <w:div w:id="554435378">
                  <w:marLeft w:val="0"/>
                  <w:marRight w:val="0"/>
                  <w:marTop w:val="0"/>
                  <w:marBottom w:val="0"/>
                  <w:divBdr>
                    <w:top w:val="none" w:sz="0" w:space="0" w:color="auto"/>
                    <w:left w:val="none" w:sz="0" w:space="0" w:color="auto"/>
                    <w:bottom w:val="none" w:sz="0" w:space="0" w:color="auto"/>
                    <w:right w:val="none" w:sz="0" w:space="0" w:color="auto"/>
                  </w:divBdr>
                  <w:divsChild>
                    <w:div w:id="1868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1082">
          <w:marLeft w:val="0"/>
          <w:marRight w:val="0"/>
          <w:marTop w:val="0"/>
          <w:marBottom w:val="0"/>
          <w:divBdr>
            <w:top w:val="none" w:sz="0" w:space="0" w:color="auto"/>
            <w:left w:val="none" w:sz="0" w:space="0" w:color="auto"/>
            <w:bottom w:val="none" w:sz="0" w:space="0" w:color="auto"/>
            <w:right w:val="none" w:sz="0" w:space="0" w:color="auto"/>
          </w:divBdr>
          <w:divsChild>
            <w:div w:id="1117799365">
              <w:marLeft w:val="0"/>
              <w:marRight w:val="0"/>
              <w:marTop w:val="0"/>
              <w:marBottom w:val="0"/>
              <w:divBdr>
                <w:top w:val="none" w:sz="0" w:space="0" w:color="auto"/>
                <w:left w:val="none" w:sz="0" w:space="0" w:color="auto"/>
                <w:bottom w:val="none" w:sz="0" w:space="0" w:color="auto"/>
                <w:right w:val="none" w:sz="0" w:space="0" w:color="auto"/>
              </w:divBdr>
              <w:divsChild>
                <w:div w:id="1050039280">
                  <w:marLeft w:val="0"/>
                  <w:marRight w:val="0"/>
                  <w:marTop w:val="0"/>
                  <w:marBottom w:val="0"/>
                  <w:divBdr>
                    <w:top w:val="none" w:sz="0" w:space="0" w:color="auto"/>
                    <w:left w:val="none" w:sz="0" w:space="0" w:color="auto"/>
                    <w:bottom w:val="none" w:sz="0" w:space="0" w:color="auto"/>
                    <w:right w:val="none" w:sz="0" w:space="0" w:color="auto"/>
                  </w:divBdr>
                  <w:divsChild>
                    <w:div w:id="21141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20868">
      <w:bodyDiv w:val="1"/>
      <w:marLeft w:val="0"/>
      <w:marRight w:val="0"/>
      <w:marTop w:val="0"/>
      <w:marBottom w:val="0"/>
      <w:divBdr>
        <w:top w:val="none" w:sz="0" w:space="0" w:color="auto"/>
        <w:left w:val="none" w:sz="0" w:space="0" w:color="auto"/>
        <w:bottom w:val="none" w:sz="0" w:space="0" w:color="auto"/>
        <w:right w:val="none" w:sz="0" w:space="0" w:color="auto"/>
      </w:divBdr>
      <w:divsChild>
        <w:div w:id="1527215289">
          <w:marLeft w:val="0"/>
          <w:marRight w:val="0"/>
          <w:marTop w:val="0"/>
          <w:marBottom w:val="450"/>
          <w:divBdr>
            <w:top w:val="none" w:sz="0" w:space="0" w:color="auto"/>
            <w:left w:val="none" w:sz="0" w:space="0" w:color="auto"/>
            <w:bottom w:val="none" w:sz="0" w:space="0" w:color="auto"/>
            <w:right w:val="none" w:sz="0" w:space="0" w:color="auto"/>
          </w:divBdr>
          <w:divsChild>
            <w:div w:id="54857401">
              <w:marLeft w:val="0"/>
              <w:marRight w:val="0"/>
              <w:marTop w:val="0"/>
              <w:marBottom w:val="0"/>
              <w:divBdr>
                <w:top w:val="none" w:sz="0" w:space="0" w:color="auto"/>
                <w:left w:val="none" w:sz="0" w:space="0" w:color="auto"/>
                <w:bottom w:val="none" w:sz="0" w:space="0" w:color="auto"/>
                <w:right w:val="none" w:sz="0" w:space="0" w:color="auto"/>
              </w:divBdr>
              <w:divsChild>
                <w:div w:id="2089421031">
                  <w:marLeft w:val="0"/>
                  <w:marRight w:val="0"/>
                  <w:marTop w:val="0"/>
                  <w:marBottom w:val="0"/>
                  <w:divBdr>
                    <w:top w:val="none" w:sz="0" w:space="0" w:color="auto"/>
                    <w:left w:val="none" w:sz="0" w:space="0" w:color="auto"/>
                    <w:bottom w:val="none" w:sz="0" w:space="0" w:color="auto"/>
                    <w:right w:val="none" w:sz="0" w:space="0" w:color="auto"/>
                  </w:divBdr>
                  <w:divsChild>
                    <w:div w:id="598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2714">
          <w:marLeft w:val="0"/>
          <w:marRight w:val="0"/>
          <w:marTop w:val="0"/>
          <w:marBottom w:val="450"/>
          <w:divBdr>
            <w:top w:val="none" w:sz="0" w:space="0" w:color="auto"/>
            <w:left w:val="none" w:sz="0" w:space="0" w:color="auto"/>
            <w:bottom w:val="none" w:sz="0" w:space="0" w:color="auto"/>
            <w:right w:val="none" w:sz="0" w:space="0" w:color="auto"/>
          </w:divBdr>
          <w:divsChild>
            <w:div w:id="2143617341">
              <w:marLeft w:val="0"/>
              <w:marRight w:val="0"/>
              <w:marTop w:val="0"/>
              <w:marBottom w:val="0"/>
              <w:divBdr>
                <w:top w:val="none" w:sz="0" w:space="0" w:color="auto"/>
                <w:left w:val="none" w:sz="0" w:space="0" w:color="auto"/>
                <w:bottom w:val="none" w:sz="0" w:space="0" w:color="auto"/>
                <w:right w:val="none" w:sz="0" w:space="0" w:color="auto"/>
              </w:divBdr>
              <w:divsChild>
                <w:div w:id="1154025849">
                  <w:marLeft w:val="0"/>
                  <w:marRight w:val="0"/>
                  <w:marTop w:val="0"/>
                  <w:marBottom w:val="0"/>
                  <w:divBdr>
                    <w:top w:val="none" w:sz="0" w:space="0" w:color="auto"/>
                    <w:left w:val="none" w:sz="0" w:space="0" w:color="auto"/>
                    <w:bottom w:val="none" w:sz="0" w:space="0" w:color="auto"/>
                    <w:right w:val="none" w:sz="0" w:space="0" w:color="auto"/>
                  </w:divBdr>
                  <w:divsChild>
                    <w:div w:id="393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5793">
          <w:marLeft w:val="0"/>
          <w:marRight w:val="0"/>
          <w:marTop w:val="0"/>
          <w:marBottom w:val="450"/>
          <w:divBdr>
            <w:top w:val="none" w:sz="0" w:space="0" w:color="auto"/>
            <w:left w:val="none" w:sz="0" w:space="0" w:color="auto"/>
            <w:bottom w:val="none" w:sz="0" w:space="0" w:color="auto"/>
            <w:right w:val="none" w:sz="0" w:space="0" w:color="auto"/>
          </w:divBdr>
          <w:divsChild>
            <w:div w:id="16931499">
              <w:marLeft w:val="0"/>
              <w:marRight w:val="0"/>
              <w:marTop w:val="0"/>
              <w:marBottom w:val="0"/>
              <w:divBdr>
                <w:top w:val="none" w:sz="0" w:space="0" w:color="auto"/>
                <w:left w:val="none" w:sz="0" w:space="0" w:color="auto"/>
                <w:bottom w:val="none" w:sz="0" w:space="0" w:color="auto"/>
                <w:right w:val="none" w:sz="0" w:space="0" w:color="auto"/>
              </w:divBdr>
              <w:divsChild>
                <w:div w:id="862937101">
                  <w:marLeft w:val="0"/>
                  <w:marRight w:val="0"/>
                  <w:marTop w:val="0"/>
                  <w:marBottom w:val="0"/>
                  <w:divBdr>
                    <w:top w:val="none" w:sz="0" w:space="0" w:color="auto"/>
                    <w:left w:val="none" w:sz="0" w:space="0" w:color="auto"/>
                    <w:bottom w:val="none" w:sz="0" w:space="0" w:color="auto"/>
                    <w:right w:val="none" w:sz="0" w:space="0" w:color="auto"/>
                  </w:divBdr>
                  <w:divsChild>
                    <w:div w:id="1902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5775">
          <w:marLeft w:val="0"/>
          <w:marRight w:val="0"/>
          <w:marTop w:val="0"/>
          <w:marBottom w:val="450"/>
          <w:divBdr>
            <w:top w:val="none" w:sz="0" w:space="0" w:color="auto"/>
            <w:left w:val="none" w:sz="0" w:space="0" w:color="auto"/>
            <w:bottom w:val="none" w:sz="0" w:space="0" w:color="auto"/>
            <w:right w:val="none" w:sz="0" w:space="0" w:color="auto"/>
          </w:divBdr>
          <w:divsChild>
            <w:div w:id="533467924">
              <w:marLeft w:val="0"/>
              <w:marRight w:val="0"/>
              <w:marTop w:val="0"/>
              <w:marBottom w:val="0"/>
              <w:divBdr>
                <w:top w:val="none" w:sz="0" w:space="0" w:color="auto"/>
                <w:left w:val="none" w:sz="0" w:space="0" w:color="auto"/>
                <w:bottom w:val="none" w:sz="0" w:space="0" w:color="auto"/>
                <w:right w:val="none" w:sz="0" w:space="0" w:color="auto"/>
              </w:divBdr>
              <w:divsChild>
                <w:div w:id="1157304886">
                  <w:marLeft w:val="0"/>
                  <w:marRight w:val="0"/>
                  <w:marTop w:val="0"/>
                  <w:marBottom w:val="0"/>
                  <w:divBdr>
                    <w:top w:val="none" w:sz="0" w:space="0" w:color="auto"/>
                    <w:left w:val="none" w:sz="0" w:space="0" w:color="auto"/>
                    <w:bottom w:val="none" w:sz="0" w:space="0" w:color="auto"/>
                    <w:right w:val="none" w:sz="0" w:space="0" w:color="auto"/>
                  </w:divBdr>
                  <w:divsChild>
                    <w:div w:id="18469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7673">
          <w:marLeft w:val="0"/>
          <w:marRight w:val="0"/>
          <w:marTop w:val="0"/>
          <w:marBottom w:val="450"/>
          <w:divBdr>
            <w:top w:val="none" w:sz="0" w:space="0" w:color="auto"/>
            <w:left w:val="none" w:sz="0" w:space="0" w:color="auto"/>
            <w:bottom w:val="none" w:sz="0" w:space="0" w:color="auto"/>
            <w:right w:val="none" w:sz="0" w:space="0" w:color="auto"/>
          </w:divBdr>
          <w:divsChild>
            <w:div w:id="1722172643">
              <w:marLeft w:val="0"/>
              <w:marRight w:val="0"/>
              <w:marTop w:val="0"/>
              <w:marBottom w:val="0"/>
              <w:divBdr>
                <w:top w:val="none" w:sz="0" w:space="0" w:color="auto"/>
                <w:left w:val="none" w:sz="0" w:space="0" w:color="auto"/>
                <w:bottom w:val="none" w:sz="0" w:space="0" w:color="auto"/>
                <w:right w:val="none" w:sz="0" w:space="0" w:color="auto"/>
              </w:divBdr>
              <w:divsChild>
                <w:div w:id="948706162">
                  <w:marLeft w:val="0"/>
                  <w:marRight w:val="0"/>
                  <w:marTop w:val="0"/>
                  <w:marBottom w:val="0"/>
                  <w:divBdr>
                    <w:top w:val="none" w:sz="0" w:space="0" w:color="auto"/>
                    <w:left w:val="none" w:sz="0" w:space="0" w:color="auto"/>
                    <w:bottom w:val="none" w:sz="0" w:space="0" w:color="auto"/>
                    <w:right w:val="none" w:sz="0" w:space="0" w:color="auto"/>
                  </w:divBdr>
                  <w:divsChild>
                    <w:div w:id="931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8391">
          <w:marLeft w:val="0"/>
          <w:marRight w:val="0"/>
          <w:marTop w:val="0"/>
          <w:marBottom w:val="450"/>
          <w:divBdr>
            <w:top w:val="none" w:sz="0" w:space="0" w:color="auto"/>
            <w:left w:val="none" w:sz="0" w:space="0" w:color="auto"/>
            <w:bottom w:val="none" w:sz="0" w:space="0" w:color="auto"/>
            <w:right w:val="none" w:sz="0" w:space="0" w:color="auto"/>
          </w:divBdr>
          <w:divsChild>
            <w:div w:id="1933199107">
              <w:marLeft w:val="0"/>
              <w:marRight w:val="0"/>
              <w:marTop w:val="0"/>
              <w:marBottom w:val="0"/>
              <w:divBdr>
                <w:top w:val="none" w:sz="0" w:space="0" w:color="auto"/>
                <w:left w:val="none" w:sz="0" w:space="0" w:color="auto"/>
                <w:bottom w:val="none" w:sz="0" w:space="0" w:color="auto"/>
                <w:right w:val="none" w:sz="0" w:space="0" w:color="auto"/>
              </w:divBdr>
              <w:divsChild>
                <w:div w:id="425083034">
                  <w:marLeft w:val="0"/>
                  <w:marRight w:val="0"/>
                  <w:marTop w:val="0"/>
                  <w:marBottom w:val="0"/>
                  <w:divBdr>
                    <w:top w:val="none" w:sz="0" w:space="0" w:color="auto"/>
                    <w:left w:val="none" w:sz="0" w:space="0" w:color="auto"/>
                    <w:bottom w:val="none" w:sz="0" w:space="0" w:color="auto"/>
                    <w:right w:val="none" w:sz="0" w:space="0" w:color="auto"/>
                  </w:divBdr>
                  <w:divsChild>
                    <w:div w:id="14752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877">
          <w:marLeft w:val="0"/>
          <w:marRight w:val="0"/>
          <w:marTop w:val="0"/>
          <w:marBottom w:val="0"/>
          <w:divBdr>
            <w:top w:val="none" w:sz="0" w:space="0" w:color="auto"/>
            <w:left w:val="none" w:sz="0" w:space="0" w:color="auto"/>
            <w:bottom w:val="none" w:sz="0" w:space="0" w:color="auto"/>
            <w:right w:val="none" w:sz="0" w:space="0" w:color="auto"/>
          </w:divBdr>
          <w:divsChild>
            <w:div w:id="1251348117">
              <w:marLeft w:val="0"/>
              <w:marRight w:val="0"/>
              <w:marTop w:val="0"/>
              <w:marBottom w:val="0"/>
              <w:divBdr>
                <w:top w:val="none" w:sz="0" w:space="0" w:color="auto"/>
                <w:left w:val="none" w:sz="0" w:space="0" w:color="auto"/>
                <w:bottom w:val="none" w:sz="0" w:space="0" w:color="auto"/>
                <w:right w:val="none" w:sz="0" w:space="0" w:color="auto"/>
              </w:divBdr>
              <w:divsChild>
                <w:div w:id="105584520">
                  <w:marLeft w:val="0"/>
                  <w:marRight w:val="0"/>
                  <w:marTop w:val="0"/>
                  <w:marBottom w:val="0"/>
                  <w:divBdr>
                    <w:top w:val="none" w:sz="0" w:space="0" w:color="auto"/>
                    <w:left w:val="none" w:sz="0" w:space="0" w:color="auto"/>
                    <w:bottom w:val="none" w:sz="0" w:space="0" w:color="auto"/>
                    <w:right w:val="none" w:sz="0" w:space="0" w:color="auto"/>
                  </w:divBdr>
                  <w:divsChild>
                    <w:div w:id="2036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5891">
      <w:bodyDiv w:val="1"/>
      <w:marLeft w:val="0"/>
      <w:marRight w:val="0"/>
      <w:marTop w:val="0"/>
      <w:marBottom w:val="0"/>
      <w:divBdr>
        <w:top w:val="none" w:sz="0" w:space="0" w:color="auto"/>
        <w:left w:val="none" w:sz="0" w:space="0" w:color="auto"/>
        <w:bottom w:val="none" w:sz="0" w:space="0" w:color="auto"/>
        <w:right w:val="none" w:sz="0" w:space="0" w:color="auto"/>
      </w:divBdr>
      <w:divsChild>
        <w:div w:id="587497292">
          <w:marLeft w:val="0"/>
          <w:marRight w:val="0"/>
          <w:marTop w:val="0"/>
          <w:marBottom w:val="450"/>
          <w:divBdr>
            <w:top w:val="none" w:sz="0" w:space="0" w:color="auto"/>
            <w:left w:val="none" w:sz="0" w:space="0" w:color="auto"/>
            <w:bottom w:val="none" w:sz="0" w:space="0" w:color="auto"/>
            <w:right w:val="none" w:sz="0" w:space="0" w:color="auto"/>
          </w:divBdr>
          <w:divsChild>
            <w:div w:id="1150636165">
              <w:marLeft w:val="0"/>
              <w:marRight w:val="0"/>
              <w:marTop w:val="0"/>
              <w:marBottom w:val="0"/>
              <w:divBdr>
                <w:top w:val="none" w:sz="0" w:space="0" w:color="auto"/>
                <w:left w:val="none" w:sz="0" w:space="0" w:color="auto"/>
                <w:bottom w:val="none" w:sz="0" w:space="0" w:color="auto"/>
                <w:right w:val="none" w:sz="0" w:space="0" w:color="auto"/>
              </w:divBdr>
              <w:divsChild>
                <w:div w:id="1163198923">
                  <w:marLeft w:val="0"/>
                  <w:marRight w:val="0"/>
                  <w:marTop w:val="0"/>
                  <w:marBottom w:val="0"/>
                  <w:divBdr>
                    <w:top w:val="none" w:sz="0" w:space="0" w:color="auto"/>
                    <w:left w:val="none" w:sz="0" w:space="0" w:color="auto"/>
                    <w:bottom w:val="none" w:sz="0" w:space="0" w:color="auto"/>
                    <w:right w:val="none" w:sz="0" w:space="0" w:color="auto"/>
                  </w:divBdr>
                  <w:divsChild>
                    <w:div w:id="19988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9916">
          <w:marLeft w:val="0"/>
          <w:marRight w:val="0"/>
          <w:marTop w:val="0"/>
          <w:marBottom w:val="450"/>
          <w:divBdr>
            <w:top w:val="none" w:sz="0" w:space="0" w:color="auto"/>
            <w:left w:val="none" w:sz="0" w:space="0" w:color="auto"/>
            <w:bottom w:val="none" w:sz="0" w:space="0" w:color="auto"/>
            <w:right w:val="none" w:sz="0" w:space="0" w:color="auto"/>
          </w:divBdr>
          <w:divsChild>
            <w:div w:id="24909682">
              <w:marLeft w:val="0"/>
              <w:marRight w:val="0"/>
              <w:marTop w:val="0"/>
              <w:marBottom w:val="0"/>
              <w:divBdr>
                <w:top w:val="none" w:sz="0" w:space="0" w:color="auto"/>
                <w:left w:val="none" w:sz="0" w:space="0" w:color="auto"/>
                <w:bottom w:val="none" w:sz="0" w:space="0" w:color="auto"/>
                <w:right w:val="none" w:sz="0" w:space="0" w:color="auto"/>
              </w:divBdr>
              <w:divsChild>
                <w:div w:id="975644328">
                  <w:marLeft w:val="0"/>
                  <w:marRight w:val="0"/>
                  <w:marTop w:val="0"/>
                  <w:marBottom w:val="0"/>
                  <w:divBdr>
                    <w:top w:val="none" w:sz="0" w:space="0" w:color="auto"/>
                    <w:left w:val="none" w:sz="0" w:space="0" w:color="auto"/>
                    <w:bottom w:val="none" w:sz="0" w:space="0" w:color="auto"/>
                    <w:right w:val="none" w:sz="0" w:space="0" w:color="auto"/>
                  </w:divBdr>
                  <w:divsChild>
                    <w:div w:id="654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096">
          <w:marLeft w:val="0"/>
          <w:marRight w:val="0"/>
          <w:marTop w:val="0"/>
          <w:marBottom w:val="450"/>
          <w:divBdr>
            <w:top w:val="none" w:sz="0" w:space="0" w:color="auto"/>
            <w:left w:val="none" w:sz="0" w:space="0" w:color="auto"/>
            <w:bottom w:val="none" w:sz="0" w:space="0" w:color="auto"/>
            <w:right w:val="none" w:sz="0" w:space="0" w:color="auto"/>
          </w:divBdr>
          <w:divsChild>
            <w:div w:id="1490100276">
              <w:marLeft w:val="0"/>
              <w:marRight w:val="0"/>
              <w:marTop w:val="0"/>
              <w:marBottom w:val="0"/>
              <w:divBdr>
                <w:top w:val="none" w:sz="0" w:space="0" w:color="auto"/>
                <w:left w:val="none" w:sz="0" w:space="0" w:color="auto"/>
                <w:bottom w:val="none" w:sz="0" w:space="0" w:color="auto"/>
                <w:right w:val="none" w:sz="0" w:space="0" w:color="auto"/>
              </w:divBdr>
              <w:divsChild>
                <w:div w:id="638651061">
                  <w:marLeft w:val="0"/>
                  <w:marRight w:val="0"/>
                  <w:marTop w:val="0"/>
                  <w:marBottom w:val="0"/>
                  <w:divBdr>
                    <w:top w:val="none" w:sz="0" w:space="0" w:color="auto"/>
                    <w:left w:val="none" w:sz="0" w:space="0" w:color="auto"/>
                    <w:bottom w:val="none" w:sz="0" w:space="0" w:color="auto"/>
                    <w:right w:val="none" w:sz="0" w:space="0" w:color="auto"/>
                  </w:divBdr>
                  <w:divsChild>
                    <w:div w:id="6351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6231">
          <w:marLeft w:val="0"/>
          <w:marRight w:val="0"/>
          <w:marTop w:val="0"/>
          <w:marBottom w:val="450"/>
          <w:divBdr>
            <w:top w:val="none" w:sz="0" w:space="0" w:color="auto"/>
            <w:left w:val="none" w:sz="0" w:space="0" w:color="auto"/>
            <w:bottom w:val="none" w:sz="0" w:space="0" w:color="auto"/>
            <w:right w:val="none" w:sz="0" w:space="0" w:color="auto"/>
          </w:divBdr>
          <w:divsChild>
            <w:div w:id="1081877137">
              <w:marLeft w:val="0"/>
              <w:marRight w:val="0"/>
              <w:marTop w:val="0"/>
              <w:marBottom w:val="0"/>
              <w:divBdr>
                <w:top w:val="none" w:sz="0" w:space="0" w:color="auto"/>
                <w:left w:val="none" w:sz="0" w:space="0" w:color="auto"/>
                <w:bottom w:val="none" w:sz="0" w:space="0" w:color="auto"/>
                <w:right w:val="none" w:sz="0" w:space="0" w:color="auto"/>
              </w:divBdr>
              <w:divsChild>
                <w:div w:id="376972856">
                  <w:marLeft w:val="0"/>
                  <w:marRight w:val="0"/>
                  <w:marTop w:val="0"/>
                  <w:marBottom w:val="0"/>
                  <w:divBdr>
                    <w:top w:val="none" w:sz="0" w:space="0" w:color="auto"/>
                    <w:left w:val="none" w:sz="0" w:space="0" w:color="auto"/>
                    <w:bottom w:val="none" w:sz="0" w:space="0" w:color="auto"/>
                    <w:right w:val="none" w:sz="0" w:space="0" w:color="auto"/>
                  </w:divBdr>
                  <w:divsChild>
                    <w:div w:id="1470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88121">
          <w:marLeft w:val="0"/>
          <w:marRight w:val="0"/>
          <w:marTop w:val="0"/>
          <w:marBottom w:val="450"/>
          <w:divBdr>
            <w:top w:val="none" w:sz="0" w:space="0" w:color="auto"/>
            <w:left w:val="none" w:sz="0" w:space="0" w:color="auto"/>
            <w:bottom w:val="none" w:sz="0" w:space="0" w:color="auto"/>
            <w:right w:val="none" w:sz="0" w:space="0" w:color="auto"/>
          </w:divBdr>
          <w:divsChild>
            <w:div w:id="1466895913">
              <w:marLeft w:val="0"/>
              <w:marRight w:val="0"/>
              <w:marTop w:val="0"/>
              <w:marBottom w:val="0"/>
              <w:divBdr>
                <w:top w:val="none" w:sz="0" w:space="0" w:color="auto"/>
                <w:left w:val="none" w:sz="0" w:space="0" w:color="auto"/>
                <w:bottom w:val="none" w:sz="0" w:space="0" w:color="auto"/>
                <w:right w:val="none" w:sz="0" w:space="0" w:color="auto"/>
              </w:divBdr>
              <w:divsChild>
                <w:div w:id="2135979365">
                  <w:marLeft w:val="0"/>
                  <w:marRight w:val="0"/>
                  <w:marTop w:val="0"/>
                  <w:marBottom w:val="0"/>
                  <w:divBdr>
                    <w:top w:val="none" w:sz="0" w:space="0" w:color="auto"/>
                    <w:left w:val="none" w:sz="0" w:space="0" w:color="auto"/>
                    <w:bottom w:val="none" w:sz="0" w:space="0" w:color="auto"/>
                    <w:right w:val="none" w:sz="0" w:space="0" w:color="auto"/>
                  </w:divBdr>
                  <w:divsChild>
                    <w:div w:id="6550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2150">
          <w:marLeft w:val="0"/>
          <w:marRight w:val="0"/>
          <w:marTop w:val="0"/>
          <w:marBottom w:val="450"/>
          <w:divBdr>
            <w:top w:val="none" w:sz="0" w:space="0" w:color="auto"/>
            <w:left w:val="none" w:sz="0" w:space="0" w:color="auto"/>
            <w:bottom w:val="none" w:sz="0" w:space="0" w:color="auto"/>
            <w:right w:val="none" w:sz="0" w:space="0" w:color="auto"/>
          </w:divBdr>
          <w:divsChild>
            <w:div w:id="1637056135">
              <w:marLeft w:val="0"/>
              <w:marRight w:val="0"/>
              <w:marTop w:val="0"/>
              <w:marBottom w:val="0"/>
              <w:divBdr>
                <w:top w:val="none" w:sz="0" w:space="0" w:color="auto"/>
                <w:left w:val="none" w:sz="0" w:space="0" w:color="auto"/>
                <w:bottom w:val="none" w:sz="0" w:space="0" w:color="auto"/>
                <w:right w:val="none" w:sz="0" w:space="0" w:color="auto"/>
              </w:divBdr>
              <w:divsChild>
                <w:div w:id="884757459">
                  <w:marLeft w:val="0"/>
                  <w:marRight w:val="0"/>
                  <w:marTop w:val="0"/>
                  <w:marBottom w:val="0"/>
                  <w:divBdr>
                    <w:top w:val="none" w:sz="0" w:space="0" w:color="auto"/>
                    <w:left w:val="none" w:sz="0" w:space="0" w:color="auto"/>
                    <w:bottom w:val="none" w:sz="0" w:space="0" w:color="auto"/>
                    <w:right w:val="none" w:sz="0" w:space="0" w:color="auto"/>
                  </w:divBdr>
                  <w:divsChild>
                    <w:div w:id="17646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4981">
          <w:marLeft w:val="0"/>
          <w:marRight w:val="0"/>
          <w:marTop w:val="0"/>
          <w:marBottom w:val="0"/>
          <w:divBdr>
            <w:top w:val="none" w:sz="0" w:space="0" w:color="auto"/>
            <w:left w:val="none" w:sz="0" w:space="0" w:color="auto"/>
            <w:bottom w:val="none" w:sz="0" w:space="0" w:color="auto"/>
            <w:right w:val="none" w:sz="0" w:space="0" w:color="auto"/>
          </w:divBdr>
          <w:divsChild>
            <w:div w:id="1983075453">
              <w:marLeft w:val="0"/>
              <w:marRight w:val="0"/>
              <w:marTop w:val="0"/>
              <w:marBottom w:val="0"/>
              <w:divBdr>
                <w:top w:val="none" w:sz="0" w:space="0" w:color="auto"/>
                <w:left w:val="none" w:sz="0" w:space="0" w:color="auto"/>
                <w:bottom w:val="none" w:sz="0" w:space="0" w:color="auto"/>
                <w:right w:val="none" w:sz="0" w:space="0" w:color="auto"/>
              </w:divBdr>
              <w:divsChild>
                <w:div w:id="151871461">
                  <w:marLeft w:val="0"/>
                  <w:marRight w:val="0"/>
                  <w:marTop w:val="0"/>
                  <w:marBottom w:val="0"/>
                  <w:divBdr>
                    <w:top w:val="none" w:sz="0" w:space="0" w:color="auto"/>
                    <w:left w:val="none" w:sz="0" w:space="0" w:color="auto"/>
                    <w:bottom w:val="none" w:sz="0" w:space="0" w:color="auto"/>
                    <w:right w:val="none" w:sz="0" w:space="0" w:color="auto"/>
                  </w:divBdr>
                  <w:divsChild>
                    <w:div w:id="1895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1409">
      <w:bodyDiv w:val="1"/>
      <w:marLeft w:val="0"/>
      <w:marRight w:val="0"/>
      <w:marTop w:val="0"/>
      <w:marBottom w:val="0"/>
      <w:divBdr>
        <w:top w:val="none" w:sz="0" w:space="0" w:color="auto"/>
        <w:left w:val="none" w:sz="0" w:space="0" w:color="auto"/>
        <w:bottom w:val="none" w:sz="0" w:space="0" w:color="auto"/>
        <w:right w:val="none" w:sz="0" w:space="0" w:color="auto"/>
      </w:divBdr>
      <w:divsChild>
        <w:div w:id="208297595">
          <w:marLeft w:val="0"/>
          <w:marRight w:val="0"/>
          <w:marTop w:val="0"/>
          <w:marBottom w:val="450"/>
          <w:divBdr>
            <w:top w:val="none" w:sz="0" w:space="0" w:color="auto"/>
            <w:left w:val="none" w:sz="0" w:space="0" w:color="auto"/>
            <w:bottom w:val="none" w:sz="0" w:space="0" w:color="auto"/>
            <w:right w:val="none" w:sz="0" w:space="0" w:color="auto"/>
          </w:divBdr>
          <w:divsChild>
            <w:div w:id="991837949">
              <w:marLeft w:val="0"/>
              <w:marRight w:val="0"/>
              <w:marTop w:val="0"/>
              <w:marBottom w:val="0"/>
              <w:divBdr>
                <w:top w:val="none" w:sz="0" w:space="0" w:color="auto"/>
                <w:left w:val="none" w:sz="0" w:space="0" w:color="auto"/>
                <w:bottom w:val="none" w:sz="0" w:space="0" w:color="auto"/>
                <w:right w:val="none" w:sz="0" w:space="0" w:color="auto"/>
              </w:divBdr>
              <w:divsChild>
                <w:div w:id="1101412798">
                  <w:marLeft w:val="0"/>
                  <w:marRight w:val="0"/>
                  <w:marTop w:val="0"/>
                  <w:marBottom w:val="0"/>
                  <w:divBdr>
                    <w:top w:val="none" w:sz="0" w:space="0" w:color="auto"/>
                    <w:left w:val="none" w:sz="0" w:space="0" w:color="auto"/>
                    <w:bottom w:val="none" w:sz="0" w:space="0" w:color="auto"/>
                    <w:right w:val="none" w:sz="0" w:space="0" w:color="auto"/>
                  </w:divBdr>
                  <w:divsChild>
                    <w:div w:id="8699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0088">
          <w:marLeft w:val="0"/>
          <w:marRight w:val="0"/>
          <w:marTop w:val="0"/>
          <w:marBottom w:val="450"/>
          <w:divBdr>
            <w:top w:val="none" w:sz="0" w:space="0" w:color="auto"/>
            <w:left w:val="none" w:sz="0" w:space="0" w:color="auto"/>
            <w:bottom w:val="none" w:sz="0" w:space="0" w:color="auto"/>
            <w:right w:val="none" w:sz="0" w:space="0" w:color="auto"/>
          </w:divBdr>
          <w:divsChild>
            <w:div w:id="2060936361">
              <w:marLeft w:val="0"/>
              <w:marRight w:val="0"/>
              <w:marTop w:val="0"/>
              <w:marBottom w:val="0"/>
              <w:divBdr>
                <w:top w:val="none" w:sz="0" w:space="0" w:color="auto"/>
                <w:left w:val="none" w:sz="0" w:space="0" w:color="auto"/>
                <w:bottom w:val="none" w:sz="0" w:space="0" w:color="auto"/>
                <w:right w:val="none" w:sz="0" w:space="0" w:color="auto"/>
              </w:divBdr>
              <w:divsChild>
                <w:div w:id="433208938">
                  <w:marLeft w:val="0"/>
                  <w:marRight w:val="0"/>
                  <w:marTop w:val="0"/>
                  <w:marBottom w:val="0"/>
                  <w:divBdr>
                    <w:top w:val="none" w:sz="0" w:space="0" w:color="auto"/>
                    <w:left w:val="none" w:sz="0" w:space="0" w:color="auto"/>
                    <w:bottom w:val="none" w:sz="0" w:space="0" w:color="auto"/>
                    <w:right w:val="none" w:sz="0" w:space="0" w:color="auto"/>
                  </w:divBdr>
                  <w:divsChild>
                    <w:div w:id="766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5612">
          <w:marLeft w:val="0"/>
          <w:marRight w:val="0"/>
          <w:marTop w:val="0"/>
          <w:marBottom w:val="450"/>
          <w:divBdr>
            <w:top w:val="none" w:sz="0" w:space="0" w:color="auto"/>
            <w:left w:val="none" w:sz="0" w:space="0" w:color="auto"/>
            <w:bottom w:val="none" w:sz="0" w:space="0" w:color="auto"/>
            <w:right w:val="none" w:sz="0" w:space="0" w:color="auto"/>
          </w:divBdr>
          <w:divsChild>
            <w:div w:id="1468738782">
              <w:marLeft w:val="0"/>
              <w:marRight w:val="0"/>
              <w:marTop w:val="0"/>
              <w:marBottom w:val="0"/>
              <w:divBdr>
                <w:top w:val="none" w:sz="0" w:space="0" w:color="auto"/>
                <w:left w:val="none" w:sz="0" w:space="0" w:color="auto"/>
                <w:bottom w:val="none" w:sz="0" w:space="0" w:color="auto"/>
                <w:right w:val="none" w:sz="0" w:space="0" w:color="auto"/>
              </w:divBdr>
              <w:divsChild>
                <w:div w:id="46802038">
                  <w:marLeft w:val="0"/>
                  <w:marRight w:val="0"/>
                  <w:marTop w:val="0"/>
                  <w:marBottom w:val="0"/>
                  <w:divBdr>
                    <w:top w:val="none" w:sz="0" w:space="0" w:color="auto"/>
                    <w:left w:val="none" w:sz="0" w:space="0" w:color="auto"/>
                    <w:bottom w:val="none" w:sz="0" w:space="0" w:color="auto"/>
                    <w:right w:val="none" w:sz="0" w:space="0" w:color="auto"/>
                  </w:divBdr>
                  <w:divsChild>
                    <w:div w:id="1132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1788">
          <w:marLeft w:val="0"/>
          <w:marRight w:val="0"/>
          <w:marTop w:val="0"/>
          <w:marBottom w:val="450"/>
          <w:divBdr>
            <w:top w:val="none" w:sz="0" w:space="0" w:color="auto"/>
            <w:left w:val="none" w:sz="0" w:space="0" w:color="auto"/>
            <w:bottom w:val="none" w:sz="0" w:space="0" w:color="auto"/>
            <w:right w:val="none" w:sz="0" w:space="0" w:color="auto"/>
          </w:divBdr>
          <w:divsChild>
            <w:div w:id="292293722">
              <w:marLeft w:val="0"/>
              <w:marRight w:val="0"/>
              <w:marTop w:val="0"/>
              <w:marBottom w:val="0"/>
              <w:divBdr>
                <w:top w:val="none" w:sz="0" w:space="0" w:color="auto"/>
                <w:left w:val="none" w:sz="0" w:space="0" w:color="auto"/>
                <w:bottom w:val="none" w:sz="0" w:space="0" w:color="auto"/>
                <w:right w:val="none" w:sz="0" w:space="0" w:color="auto"/>
              </w:divBdr>
              <w:divsChild>
                <w:div w:id="500122422">
                  <w:marLeft w:val="0"/>
                  <w:marRight w:val="0"/>
                  <w:marTop w:val="0"/>
                  <w:marBottom w:val="0"/>
                  <w:divBdr>
                    <w:top w:val="none" w:sz="0" w:space="0" w:color="auto"/>
                    <w:left w:val="none" w:sz="0" w:space="0" w:color="auto"/>
                    <w:bottom w:val="none" w:sz="0" w:space="0" w:color="auto"/>
                    <w:right w:val="none" w:sz="0" w:space="0" w:color="auto"/>
                  </w:divBdr>
                  <w:divsChild>
                    <w:div w:id="13703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0829">
          <w:marLeft w:val="0"/>
          <w:marRight w:val="0"/>
          <w:marTop w:val="0"/>
          <w:marBottom w:val="450"/>
          <w:divBdr>
            <w:top w:val="none" w:sz="0" w:space="0" w:color="auto"/>
            <w:left w:val="none" w:sz="0" w:space="0" w:color="auto"/>
            <w:bottom w:val="none" w:sz="0" w:space="0" w:color="auto"/>
            <w:right w:val="none" w:sz="0" w:space="0" w:color="auto"/>
          </w:divBdr>
          <w:divsChild>
            <w:div w:id="1560167201">
              <w:marLeft w:val="0"/>
              <w:marRight w:val="0"/>
              <w:marTop w:val="0"/>
              <w:marBottom w:val="0"/>
              <w:divBdr>
                <w:top w:val="none" w:sz="0" w:space="0" w:color="auto"/>
                <w:left w:val="none" w:sz="0" w:space="0" w:color="auto"/>
                <w:bottom w:val="none" w:sz="0" w:space="0" w:color="auto"/>
                <w:right w:val="none" w:sz="0" w:space="0" w:color="auto"/>
              </w:divBdr>
              <w:divsChild>
                <w:div w:id="2021732494">
                  <w:marLeft w:val="0"/>
                  <w:marRight w:val="0"/>
                  <w:marTop w:val="0"/>
                  <w:marBottom w:val="0"/>
                  <w:divBdr>
                    <w:top w:val="none" w:sz="0" w:space="0" w:color="auto"/>
                    <w:left w:val="none" w:sz="0" w:space="0" w:color="auto"/>
                    <w:bottom w:val="none" w:sz="0" w:space="0" w:color="auto"/>
                    <w:right w:val="none" w:sz="0" w:space="0" w:color="auto"/>
                  </w:divBdr>
                  <w:divsChild>
                    <w:div w:id="1620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19968">
          <w:marLeft w:val="0"/>
          <w:marRight w:val="0"/>
          <w:marTop w:val="0"/>
          <w:marBottom w:val="450"/>
          <w:divBdr>
            <w:top w:val="none" w:sz="0" w:space="0" w:color="auto"/>
            <w:left w:val="none" w:sz="0" w:space="0" w:color="auto"/>
            <w:bottom w:val="none" w:sz="0" w:space="0" w:color="auto"/>
            <w:right w:val="none" w:sz="0" w:space="0" w:color="auto"/>
          </w:divBdr>
          <w:divsChild>
            <w:div w:id="1338264647">
              <w:marLeft w:val="0"/>
              <w:marRight w:val="0"/>
              <w:marTop w:val="0"/>
              <w:marBottom w:val="0"/>
              <w:divBdr>
                <w:top w:val="none" w:sz="0" w:space="0" w:color="auto"/>
                <w:left w:val="none" w:sz="0" w:space="0" w:color="auto"/>
                <w:bottom w:val="none" w:sz="0" w:space="0" w:color="auto"/>
                <w:right w:val="none" w:sz="0" w:space="0" w:color="auto"/>
              </w:divBdr>
              <w:divsChild>
                <w:div w:id="697973025">
                  <w:marLeft w:val="0"/>
                  <w:marRight w:val="0"/>
                  <w:marTop w:val="0"/>
                  <w:marBottom w:val="0"/>
                  <w:divBdr>
                    <w:top w:val="none" w:sz="0" w:space="0" w:color="auto"/>
                    <w:left w:val="none" w:sz="0" w:space="0" w:color="auto"/>
                    <w:bottom w:val="none" w:sz="0" w:space="0" w:color="auto"/>
                    <w:right w:val="none" w:sz="0" w:space="0" w:color="auto"/>
                  </w:divBdr>
                  <w:divsChild>
                    <w:div w:id="790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7404">
          <w:marLeft w:val="0"/>
          <w:marRight w:val="0"/>
          <w:marTop w:val="0"/>
          <w:marBottom w:val="0"/>
          <w:divBdr>
            <w:top w:val="none" w:sz="0" w:space="0" w:color="auto"/>
            <w:left w:val="none" w:sz="0" w:space="0" w:color="auto"/>
            <w:bottom w:val="none" w:sz="0" w:space="0" w:color="auto"/>
            <w:right w:val="none" w:sz="0" w:space="0" w:color="auto"/>
          </w:divBdr>
          <w:divsChild>
            <w:div w:id="2146970491">
              <w:marLeft w:val="0"/>
              <w:marRight w:val="0"/>
              <w:marTop w:val="0"/>
              <w:marBottom w:val="0"/>
              <w:divBdr>
                <w:top w:val="none" w:sz="0" w:space="0" w:color="auto"/>
                <w:left w:val="none" w:sz="0" w:space="0" w:color="auto"/>
                <w:bottom w:val="none" w:sz="0" w:space="0" w:color="auto"/>
                <w:right w:val="none" w:sz="0" w:space="0" w:color="auto"/>
              </w:divBdr>
              <w:divsChild>
                <w:div w:id="1485245491">
                  <w:marLeft w:val="0"/>
                  <w:marRight w:val="0"/>
                  <w:marTop w:val="0"/>
                  <w:marBottom w:val="0"/>
                  <w:divBdr>
                    <w:top w:val="none" w:sz="0" w:space="0" w:color="auto"/>
                    <w:left w:val="none" w:sz="0" w:space="0" w:color="auto"/>
                    <w:bottom w:val="none" w:sz="0" w:space="0" w:color="auto"/>
                    <w:right w:val="none" w:sz="0" w:space="0" w:color="auto"/>
                  </w:divBdr>
                  <w:divsChild>
                    <w:div w:id="10067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4457">
      <w:bodyDiv w:val="1"/>
      <w:marLeft w:val="0"/>
      <w:marRight w:val="0"/>
      <w:marTop w:val="0"/>
      <w:marBottom w:val="0"/>
      <w:divBdr>
        <w:top w:val="none" w:sz="0" w:space="0" w:color="auto"/>
        <w:left w:val="none" w:sz="0" w:space="0" w:color="auto"/>
        <w:bottom w:val="none" w:sz="0" w:space="0" w:color="auto"/>
        <w:right w:val="none" w:sz="0" w:space="0" w:color="auto"/>
      </w:divBdr>
      <w:divsChild>
        <w:div w:id="1629975095">
          <w:marLeft w:val="0"/>
          <w:marRight w:val="0"/>
          <w:marTop w:val="0"/>
          <w:marBottom w:val="450"/>
          <w:divBdr>
            <w:top w:val="none" w:sz="0" w:space="0" w:color="auto"/>
            <w:left w:val="none" w:sz="0" w:space="0" w:color="auto"/>
            <w:bottom w:val="none" w:sz="0" w:space="0" w:color="auto"/>
            <w:right w:val="none" w:sz="0" w:space="0" w:color="auto"/>
          </w:divBdr>
          <w:divsChild>
            <w:div w:id="1341351862">
              <w:marLeft w:val="0"/>
              <w:marRight w:val="0"/>
              <w:marTop w:val="0"/>
              <w:marBottom w:val="0"/>
              <w:divBdr>
                <w:top w:val="none" w:sz="0" w:space="0" w:color="auto"/>
                <w:left w:val="none" w:sz="0" w:space="0" w:color="auto"/>
                <w:bottom w:val="none" w:sz="0" w:space="0" w:color="auto"/>
                <w:right w:val="none" w:sz="0" w:space="0" w:color="auto"/>
              </w:divBdr>
              <w:divsChild>
                <w:div w:id="324671425">
                  <w:marLeft w:val="0"/>
                  <w:marRight w:val="0"/>
                  <w:marTop w:val="0"/>
                  <w:marBottom w:val="0"/>
                  <w:divBdr>
                    <w:top w:val="none" w:sz="0" w:space="0" w:color="auto"/>
                    <w:left w:val="none" w:sz="0" w:space="0" w:color="auto"/>
                    <w:bottom w:val="none" w:sz="0" w:space="0" w:color="auto"/>
                    <w:right w:val="none" w:sz="0" w:space="0" w:color="auto"/>
                  </w:divBdr>
                  <w:divsChild>
                    <w:div w:id="4925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3196">
          <w:marLeft w:val="0"/>
          <w:marRight w:val="0"/>
          <w:marTop w:val="0"/>
          <w:marBottom w:val="450"/>
          <w:divBdr>
            <w:top w:val="none" w:sz="0" w:space="0" w:color="auto"/>
            <w:left w:val="none" w:sz="0" w:space="0" w:color="auto"/>
            <w:bottom w:val="none" w:sz="0" w:space="0" w:color="auto"/>
            <w:right w:val="none" w:sz="0" w:space="0" w:color="auto"/>
          </w:divBdr>
          <w:divsChild>
            <w:div w:id="30814205">
              <w:marLeft w:val="0"/>
              <w:marRight w:val="0"/>
              <w:marTop w:val="0"/>
              <w:marBottom w:val="0"/>
              <w:divBdr>
                <w:top w:val="none" w:sz="0" w:space="0" w:color="auto"/>
                <w:left w:val="none" w:sz="0" w:space="0" w:color="auto"/>
                <w:bottom w:val="none" w:sz="0" w:space="0" w:color="auto"/>
                <w:right w:val="none" w:sz="0" w:space="0" w:color="auto"/>
              </w:divBdr>
              <w:divsChild>
                <w:div w:id="804587584">
                  <w:marLeft w:val="0"/>
                  <w:marRight w:val="0"/>
                  <w:marTop w:val="0"/>
                  <w:marBottom w:val="0"/>
                  <w:divBdr>
                    <w:top w:val="none" w:sz="0" w:space="0" w:color="auto"/>
                    <w:left w:val="none" w:sz="0" w:space="0" w:color="auto"/>
                    <w:bottom w:val="none" w:sz="0" w:space="0" w:color="auto"/>
                    <w:right w:val="none" w:sz="0" w:space="0" w:color="auto"/>
                  </w:divBdr>
                  <w:divsChild>
                    <w:div w:id="11868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1318">
          <w:marLeft w:val="0"/>
          <w:marRight w:val="0"/>
          <w:marTop w:val="0"/>
          <w:marBottom w:val="450"/>
          <w:divBdr>
            <w:top w:val="none" w:sz="0" w:space="0" w:color="auto"/>
            <w:left w:val="none" w:sz="0" w:space="0" w:color="auto"/>
            <w:bottom w:val="none" w:sz="0" w:space="0" w:color="auto"/>
            <w:right w:val="none" w:sz="0" w:space="0" w:color="auto"/>
          </w:divBdr>
          <w:divsChild>
            <w:div w:id="1423337249">
              <w:marLeft w:val="0"/>
              <w:marRight w:val="0"/>
              <w:marTop w:val="0"/>
              <w:marBottom w:val="0"/>
              <w:divBdr>
                <w:top w:val="none" w:sz="0" w:space="0" w:color="auto"/>
                <w:left w:val="none" w:sz="0" w:space="0" w:color="auto"/>
                <w:bottom w:val="none" w:sz="0" w:space="0" w:color="auto"/>
                <w:right w:val="none" w:sz="0" w:space="0" w:color="auto"/>
              </w:divBdr>
              <w:divsChild>
                <w:div w:id="759957320">
                  <w:marLeft w:val="0"/>
                  <w:marRight w:val="0"/>
                  <w:marTop w:val="0"/>
                  <w:marBottom w:val="0"/>
                  <w:divBdr>
                    <w:top w:val="none" w:sz="0" w:space="0" w:color="auto"/>
                    <w:left w:val="none" w:sz="0" w:space="0" w:color="auto"/>
                    <w:bottom w:val="none" w:sz="0" w:space="0" w:color="auto"/>
                    <w:right w:val="none" w:sz="0" w:space="0" w:color="auto"/>
                  </w:divBdr>
                  <w:divsChild>
                    <w:div w:id="983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726">
          <w:marLeft w:val="0"/>
          <w:marRight w:val="0"/>
          <w:marTop w:val="0"/>
          <w:marBottom w:val="450"/>
          <w:divBdr>
            <w:top w:val="none" w:sz="0" w:space="0" w:color="auto"/>
            <w:left w:val="none" w:sz="0" w:space="0" w:color="auto"/>
            <w:bottom w:val="none" w:sz="0" w:space="0" w:color="auto"/>
            <w:right w:val="none" w:sz="0" w:space="0" w:color="auto"/>
          </w:divBdr>
          <w:divsChild>
            <w:div w:id="1782367">
              <w:marLeft w:val="0"/>
              <w:marRight w:val="0"/>
              <w:marTop w:val="0"/>
              <w:marBottom w:val="0"/>
              <w:divBdr>
                <w:top w:val="none" w:sz="0" w:space="0" w:color="auto"/>
                <w:left w:val="none" w:sz="0" w:space="0" w:color="auto"/>
                <w:bottom w:val="none" w:sz="0" w:space="0" w:color="auto"/>
                <w:right w:val="none" w:sz="0" w:space="0" w:color="auto"/>
              </w:divBdr>
              <w:divsChild>
                <w:div w:id="452404186">
                  <w:marLeft w:val="0"/>
                  <w:marRight w:val="0"/>
                  <w:marTop w:val="0"/>
                  <w:marBottom w:val="0"/>
                  <w:divBdr>
                    <w:top w:val="none" w:sz="0" w:space="0" w:color="auto"/>
                    <w:left w:val="none" w:sz="0" w:space="0" w:color="auto"/>
                    <w:bottom w:val="none" w:sz="0" w:space="0" w:color="auto"/>
                    <w:right w:val="none" w:sz="0" w:space="0" w:color="auto"/>
                  </w:divBdr>
                  <w:divsChild>
                    <w:div w:id="16462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0211">
          <w:marLeft w:val="0"/>
          <w:marRight w:val="0"/>
          <w:marTop w:val="0"/>
          <w:marBottom w:val="450"/>
          <w:divBdr>
            <w:top w:val="none" w:sz="0" w:space="0" w:color="auto"/>
            <w:left w:val="none" w:sz="0" w:space="0" w:color="auto"/>
            <w:bottom w:val="none" w:sz="0" w:space="0" w:color="auto"/>
            <w:right w:val="none" w:sz="0" w:space="0" w:color="auto"/>
          </w:divBdr>
          <w:divsChild>
            <w:div w:id="851993714">
              <w:marLeft w:val="0"/>
              <w:marRight w:val="0"/>
              <w:marTop w:val="0"/>
              <w:marBottom w:val="0"/>
              <w:divBdr>
                <w:top w:val="none" w:sz="0" w:space="0" w:color="auto"/>
                <w:left w:val="none" w:sz="0" w:space="0" w:color="auto"/>
                <w:bottom w:val="none" w:sz="0" w:space="0" w:color="auto"/>
                <w:right w:val="none" w:sz="0" w:space="0" w:color="auto"/>
              </w:divBdr>
              <w:divsChild>
                <w:div w:id="2089689635">
                  <w:marLeft w:val="0"/>
                  <w:marRight w:val="0"/>
                  <w:marTop w:val="0"/>
                  <w:marBottom w:val="0"/>
                  <w:divBdr>
                    <w:top w:val="none" w:sz="0" w:space="0" w:color="auto"/>
                    <w:left w:val="none" w:sz="0" w:space="0" w:color="auto"/>
                    <w:bottom w:val="none" w:sz="0" w:space="0" w:color="auto"/>
                    <w:right w:val="none" w:sz="0" w:space="0" w:color="auto"/>
                  </w:divBdr>
                  <w:divsChild>
                    <w:div w:id="879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5935">
          <w:marLeft w:val="0"/>
          <w:marRight w:val="0"/>
          <w:marTop w:val="0"/>
          <w:marBottom w:val="450"/>
          <w:divBdr>
            <w:top w:val="none" w:sz="0" w:space="0" w:color="auto"/>
            <w:left w:val="none" w:sz="0" w:space="0" w:color="auto"/>
            <w:bottom w:val="none" w:sz="0" w:space="0" w:color="auto"/>
            <w:right w:val="none" w:sz="0" w:space="0" w:color="auto"/>
          </w:divBdr>
          <w:divsChild>
            <w:div w:id="715927974">
              <w:marLeft w:val="0"/>
              <w:marRight w:val="0"/>
              <w:marTop w:val="0"/>
              <w:marBottom w:val="0"/>
              <w:divBdr>
                <w:top w:val="none" w:sz="0" w:space="0" w:color="auto"/>
                <w:left w:val="none" w:sz="0" w:space="0" w:color="auto"/>
                <w:bottom w:val="none" w:sz="0" w:space="0" w:color="auto"/>
                <w:right w:val="none" w:sz="0" w:space="0" w:color="auto"/>
              </w:divBdr>
              <w:divsChild>
                <w:div w:id="1070540323">
                  <w:marLeft w:val="0"/>
                  <w:marRight w:val="0"/>
                  <w:marTop w:val="0"/>
                  <w:marBottom w:val="0"/>
                  <w:divBdr>
                    <w:top w:val="none" w:sz="0" w:space="0" w:color="auto"/>
                    <w:left w:val="none" w:sz="0" w:space="0" w:color="auto"/>
                    <w:bottom w:val="none" w:sz="0" w:space="0" w:color="auto"/>
                    <w:right w:val="none" w:sz="0" w:space="0" w:color="auto"/>
                  </w:divBdr>
                  <w:divsChild>
                    <w:div w:id="6346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6438">
          <w:marLeft w:val="0"/>
          <w:marRight w:val="0"/>
          <w:marTop w:val="0"/>
          <w:marBottom w:val="450"/>
          <w:divBdr>
            <w:top w:val="none" w:sz="0" w:space="0" w:color="auto"/>
            <w:left w:val="none" w:sz="0" w:space="0" w:color="auto"/>
            <w:bottom w:val="none" w:sz="0" w:space="0" w:color="auto"/>
            <w:right w:val="none" w:sz="0" w:space="0" w:color="auto"/>
          </w:divBdr>
          <w:divsChild>
            <w:div w:id="1437366761">
              <w:marLeft w:val="0"/>
              <w:marRight w:val="0"/>
              <w:marTop w:val="0"/>
              <w:marBottom w:val="0"/>
              <w:divBdr>
                <w:top w:val="none" w:sz="0" w:space="0" w:color="auto"/>
                <w:left w:val="none" w:sz="0" w:space="0" w:color="auto"/>
                <w:bottom w:val="none" w:sz="0" w:space="0" w:color="auto"/>
                <w:right w:val="none" w:sz="0" w:space="0" w:color="auto"/>
              </w:divBdr>
              <w:divsChild>
                <w:div w:id="148446732">
                  <w:marLeft w:val="0"/>
                  <w:marRight w:val="0"/>
                  <w:marTop w:val="0"/>
                  <w:marBottom w:val="0"/>
                  <w:divBdr>
                    <w:top w:val="none" w:sz="0" w:space="0" w:color="auto"/>
                    <w:left w:val="none" w:sz="0" w:space="0" w:color="auto"/>
                    <w:bottom w:val="none" w:sz="0" w:space="0" w:color="auto"/>
                    <w:right w:val="none" w:sz="0" w:space="0" w:color="auto"/>
                  </w:divBdr>
                  <w:divsChild>
                    <w:div w:id="3810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6326">
      <w:bodyDiv w:val="1"/>
      <w:marLeft w:val="0"/>
      <w:marRight w:val="0"/>
      <w:marTop w:val="0"/>
      <w:marBottom w:val="0"/>
      <w:divBdr>
        <w:top w:val="none" w:sz="0" w:space="0" w:color="auto"/>
        <w:left w:val="none" w:sz="0" w:space="0" w:color="auto"/>
        <w:bottom w:val="none" w:sz="0" w:space="0" w:color="auto"/>
        <w:right w:val="none" w:sz="0" w:space="0" w:color="auto"/>
      </w:divBdr>
      <w:divsChild>
        <w:div w:id="1272205478">
          <w:marLeft w:val="0"/>
          <w:marRight w:val="0"/>
          <w:marTop w:val="0"/>
          <w:marBottom w:val="450"/>
          <w:divBdr>
            <w:top w:val="none" w:sz="0" w:space="0" w:color="auto"/>
            <w:left w:val="none" w:sz="0" w:space="0" w:color="auto"/>
            <w:bottom w:val="none" w:sz="0" w:space="0" w:color="auto"/>
            <w:right w:val="none" w:sz="0" w:space="0" w:color="auto"/>
          </w:divBdr>
          <w:divsChild>
            <w:div w:id="1806776529">
              <w:marLeft w:val="0"/>
              <w:marRight w:val="0"/>
              <w:marTop w:val="0"/>
              <w:marBottom w:val="0"/>
              <w:divBdr>
                <w:top w:val="none" w:sz="0" w:space="0" w:color="auto"/>
                <w:left w:val="none" w:sz="0" w:space="0" w:color="auto"/>
                <w:bottom w:val="none" w:sz="0" w:space="0" w:color="auto"/>
                <w:right w:val="none" w:sz="0" w:space="0" w:color="auto"/>
              </w:divBdr>
              <w:divsChild>
                <w:div w:id="54280202">
                  <w:marLeft w:val="0"/>
                  <w:marRight w:val="0"/>
                  <w:marTop w:val="0"/>
                  <w:marBottom w:val="0"/>
                  <w:divBdr>
                    <w:top w:val="none" w:sz="0" w:space="0" w:color="auto"/>
                    <w:left w:val="none" w:sz="0" w:space="0" w:color="auto"/>
                    <w:bottom w:val="none" w:sz="0" w:space="0" w:color="auto"/>
                    <w:right w:val="none" w:sz="0" w:space="0" w:color="auto"/>
                  </w:divBdr>
                  <w:divsChild>
                    <w:div w:id="20020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0350">
          <w:marLeft w:val="0"/>
          <w:marRight w:val="0"/>
          <w:marTop w:val="0"/>
          <w:marBottom w:val="450"/>
          <w:divBdr>
            <w:top w:val="none" w:sz="0" w:space="0" w:color="auto"/>
            <w:left w:val="none" w:sz="0" w:space="0" w:color="auto"/>
            <w:bottom w:val="none" w:sz="0" w:space="0" w:color="auto"/>
            <w:right w:val="none" w:sz="0" w:space="0" w:color="auto"/>
          </w:divBdr>
          <w:divsChild>
            <w:div w:id="12852976">
              <w:marLeft w:val="0"/>
              <w:marRight w:val="0"/>
              <w:marTop w:val="0"/>
              <w:marBottom w:val="0"/>
              <w:divBdr>
                <w:top w:val="none" w:sz="0" w:space="0" w:color="auto"/>
                <w:left w:val="none" w:sz="0" w:space="0" w:color="auto"/>
                <w:bottom w:val="none" w:sz="0" w:space="0" w:color="auto"/>
                <w:right w:val="none" w:sz="0" w:space="0" w:color="auto"/>
              </w:divBdr>
              <w:divsChild>
                <w:div w:id="762530898">
                  <w:marLeft w:val="0"/>
                  <w:marRight w:val="0"/>
                  <w:marTop w:val="0"/>
                  <w:marBottom w:val="0"/>
                  <w:divBdr>
                    <w:top w:val="none" w:sz="0" w:space="0" w:color="auto"/>
                    <w:left w:val="none" w:sz="0" w:space="0" w:color="auto"/>
                    <w:bottom w:val="none" w:sz="0" w:space="0" w:color="auto"/>
                    <w:right w:val="none" w:sz="0" w:space="0" w:color="auto"/>
                  </w:divBdr>
                  <w:divsChild>
                    <w:div w:id="208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90388">
          <w:marLeft w:val="0"/>
          <w:marRight w:val="0"/>
          <w:marTop w:val="0"/>
          <w:marBottom w:val="450"/>
          <w:divBdr>
            <w:top w:val="none" w:sz="0" w:space="0" w:color="auto"/>
            <w:left w:val="none" w:sz="0" w:space="0" w:color="auto"/>
            <w:bottom w:val="none" w:sz="0" w:space="0" w:color="auto"/>
            <w:right w:val="none" w:sz="0" w:space="0" w:color="auto"/>
          </w:divBdr>
          <w:divsChild>
            <w:div w:id="46532205">
              <w:marLeft w:val="0"/>
              <w:marRight w:val="0"/>
              <w:marTop w:val="0"/>
              <w:marBottom w:val="0"/>
              <w:divBdr>
                <w:top w:val="none" w:sz="0" w:space="0" w:color="auto"/>
                <w:left w:val="none" w:sz="0" w:space="0" w:color="auto"/>
                <w:bottom w:val="none" w:sz="0" w:space="0" w:color="auto"/>
                <w:right w:val="none" w:sz="0" w:space="0" w:color="auto"/>
              </w:divBdr>
              <w:divsChild>
                <w:div w:id="1969971454">
                  <w:marLeft w:val="0"/>
                  <w:marRight w:val="0"/>
                  <w:marTop w:val="0"/>
                  <w:marBottom w:val="0"/>
                  <w:divBdr>
                    <w:top w:val="none" w:sz="0" w:space="0" w:color="auto"/>
                    <w:left w:val="none" w:sz="0" w:space="0" w:color="auto"/>
                    <w:bottom w:val="none" w:sz="0" w:space="0" w:color="auto"/>
                    <w:right w:val="none" w:sz="0" w:space="0" w:color="auto"/>
                  </w:divBdr>
                  <w:divsChild>
                    <w:div w:id="3134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82688">
          <w:marLeft w:val="0"/>
          <w:marRight w:val="0"/>
          <w:marTop w:val="0"/>
          <w:marBottom w:val="450"/>
          <w:divBdr>
            <w:top w:val="none" w:sz="0" w:space="0" w:color="auto"/>
            <w:left w:val="none" w:sz="0" w:space="0" w:color="auto"/>
            <w:bottom w:val="none" w:sz="0" w:space="0" w:color="auto"/>
            <w:right w:val="none" w:sz="0" w:space="0" w:color="auto"/>
          </w:divBdr>
          <w:divsChild>
            <w:div w:id="2097940262">
              <w:marLeft w:val="0"/>
              <w:marRight w:val="0"/>
              <w:marTop w:val="0"/>
              <w:marBottom w:val="0"/>
              <w:divBdr>
                <w:top w:val="none" w:sz="0" w:space="0" w:color="auto"/>
                <w:left w:val="none" w:sz="0" w:space="0" w:color="auto"/>
                <w:bottom w:val="none" w:sz="0" w:space="0" w:color="auto"/>
                <w:right w:val="none" w:sz="0" w:space="0" w:color="auto"/>
              </w:divBdr>
              <w:divsChild>
                <w:div w:id="645204445">
                  <w:marLeft w:val="0"/>
                  <w:marRight w:val="0"/>
                  <w:marTop w:val="0"/>
                  <w:marBottom w:val="0"/>
                  <w:divBdr>
                    <w:top w:val="none" w:sz="0" w:space="0" w:color="auto"/>
                    <w:left w:val="none" w:sz="0" w:space="0" w:color="auto"/>
                    <w:bottom w:val="none" w:sz="0" w:space="0" w:color="auto"/>
                    <w:right w:val="none" w:sz="0" w:space="0" w:color="auto"/>
                  </w:divBdr>
                  <w:divsChild>
                    <w:div w:id="820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6193">
          <w:marLeft w:val="0"/>
          <w:marRight w:val="0"/>
          <w:marTop w:val="0"/>
          <w:marBottom w:val="450"/>
          <w:divBdr>
            <w:top w:val="none" w:sz="0" w:space="0" w:color="auto"/>
            <w:left w:val="none" w:sz="0" w:space="0" w:color="auto"/>
            <w:bottom w:val="none" w:sz="0" w:space="0" w:color="auto"/>
            <w:right w:val="none" w:sz="0" w:space="0" w:color="auto"/>
          </w:divBdr>
          <w:divsChild>
            <w:div w:id="863981704">
              <w:marLeft w:val="0"/>
              <w:marRight w:val="0"/>
              <w:marTop w:val="0"/>
              <w:marBottom w:val="0"/>
              <w:divBdr>
                <w:top w:val="none" w:sz="0" w:space="0" w:color="auto"/>
                <w:left w:val="none" w:sz="0" w:space="0" w:color="auto"/>
                <w:bottom w:val="none" w:sz="0" w:space="0" w:color="auto"/>
                <w:right w:val="none" w:sz="0" w:space="0" w:color="auto"/>
              </w:divBdr>
              <w:divsChild>
                <w:div w:id="1615212865">
                  <w:marLeft w:val="0"/>
                  <w:marRight w:val="0"/>
                  <w:marTop w:val="0"/>
                  <w:marBottom w:val="0"/>
                  <w:divBdr>
                    <w:top w:val="none" w:sz="0" w:space="0" w:color="auto"/>
                    <w:left w:val="none" w:sz="0" w:space="0" w:color="auto"/>
                    <w:bottom w:val="none" w:sz="0" w:space="0" w:color="auto"/>
                    <w:right w:val="none" w:sz="0" w:space="0" w:color="auto"/>
                  </w:divBdr>
                  <w:divsChild>
                    <w:div w:id="6238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0478">
          <w:marLeft w:val="0"/>
          <w:marRight w:val="0"/>
          <w:marTop w:val="0"/>
          <w:marBottom w:val="450"/>
          <w:divBdr>
            <w:top w:val="none" w:sz="0" w:space="0" w:color="auto"/>
            <w:left w:val="none" w:sz="0" w:space="0" w:color="auto"/>
            <w:bottom w:val="none" w:sz="0" w:space="0" w:color="auto"/>
            <w:right w:val="none" w:sz="0" w:space="0" w:color="auto"/>
          </w:divBdr>
          <w:divsChild>
            <w:div w:id="1879319179">
              <w:marLeft w:val="0"/>
              <w:marRight w:val="0"/>
              <w:marTop w:val="0"/>
              <w:marBottom w:val="0"/>
              <w:divBdr>
                <w:top w:val="none" w:sz="0" w:space="0" w:color="auto"/>
                <w:left w:val="none" w:sz="0" w:space="0" w:color="auto"/>
                <w:bottom w:val="none" w:sz="0" w:space="0" w:color="auto"/>
                <w:right w:val="none" w:sz="0" w:space="0" w:color="auto"/>
              </w:divBdr>
              <w:divsChild>
                <w:div w:id="2047558643">
                  <w:marLeft w:val="0"/>
                  <w:marRight w:val="0"/>
                  <w:marTop w:val="0"/>
                  <w:marBottom w:val="0"/>
                  <w:divBdr>
                    <w:top w:val="none" w:sz="0" w:space="0" w:color="auto"/>
                    <w:left w:val="none" w:sz="0" w:space="0" w:color="auto"/>
                    <w:bottom w:val="none" w:sz="0" w:space="0" w:color="auto"/>
                    <w:right w:val="none" w:sz="0" w:space="0" w:color="auto"/>
                  </w:divBdr>
                  <w:divsChild>
                    <w:div w:id="6049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4596">
          <w:marLeft w:val="0"/>
          <w:marRight w:val="0"/>
          <w:marTop w:val="0"/>
          <w:marBottom w:val="0"/>
          <w:divBdr>
            <w:top w:val="none" w:sz="0" w:space="0" w:color="auto"/>
            <w:left w:val="none" w:sz="0" w:space="0" w:color="auto"/>
            <w:bottom w:val="none" w:sz="0" w:space="0" w:color="auto"/>
            <w:right w:val="none" w:sz="0" w:space="0" w:color="auto"/>
          </w:divBdr>
          <w:divsChild>
            <w:div w:id="1617516707">
              <w:marLeft w:val="0"/>
              <w:marRight w:val="0"/>
              <w:marTop w:val="0"/>
              <w:marBottom w:val="0"/>
              <w:divBdr>
                <w:top w:val="none" w:sz="0" w:space="0" w:color="auto"/>
                <w:left w:val="none" w:sz="0" w:space="0" w:color="auto"/>
                <w:bottom w:val="none" w:sz="0" w:space="0" w:color="auto"/>
                <w:right w:val="none" w:sz="0" w:space="0" w:color="auto"/>
              </w:divBdr>
              <w:divsChild>
                <w:div w:id="814958206">
                  <w:marLeft w:val="0"/>
                  <w:marRight w:val="0"/>
                  <w:marTop w:val="0"/>
                  <w:marBottom w:val="0"/>
                  <w:divBdr>
                    <w:top w:val="none" w:sz="0" w:space="0" w:color="auto"/>
                    <w:left w:val="none" w:sz="0" w:space="0" w:color="auto"/>
                    <w:bottom w:val="none" w:sz="0" w:space="0" w:color="auto"/>
                    <w:right w:val="none" w:sz="0" w:space="0" w:color="auto"/>
                  </w:divBdr>
                  <w:divsChild>
                    <w:div w:id="16149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3362">
      <w:bodyDiv w:val="1"/>
      <w:marLeft w:val="0"/>
      <w:marRight w:val="0"/>
      <w:marTop w:val="0"/>
      <w:marBottom w:val="0"/>
      <w:divBdr>
        <w:top w:val="none" w:sz="0" w:space="0" w:color="auto"/>
        <w:left w:val="none" w:sz="0" w:space="0" w:color="auto"/>
        <w:bottom w:val="none" w:sz="0" w:space="0" w:color="auto"/>
        <w:right w:val="none" w:sz="0" w:space="0" w:color="auto"/>
      </w:divBdr>
      <w:divsChild>
        <w:div w:id="1322537891">
          <w:marLeft w:val="0"/>
          <w:marRight w:val="0"/>
          <w:marTop w:val="0"/>
          <w:marBottom w:val="450"/>
          <w:divBdr>
            <w:top w:val="none" w:sz="0" w:space="0" w:color="auto"/>
            <w:left w:val="none" w:sz="0" w:space="0" w:color="auto"/>
            <w:bottom w:val="none" w:sz="0" w:space="0" w:color="auto"/>
            <w:right w:val="none" w:sz="0" w:space="0" w:color="auto"/>
          </w:divBdr>
          <w:divsChild>
            <w:div w:id="453332309">
              <w:marLeft w:val="0"/>
              <w:marRight w:val="0"/>
              <w:marTop w:val="0"/>
              <w:marBottom w:val="0"/>
              <w:divBdr>
                <w:top w:val="none" w:sz="0" w:space="0" w:color="auto"/>
                <w:left w:val="none" w:sz="0" w:space="0" w:color="auto"/>
                <w:bottom w:val="none" w:sz="0" w:space="0" w:color="auto"/>
                <w:right w:val="none" w:sz="0" w:space="0" w:color="auto"/>
              </w:divBdr>
              <w:divsChild>
                <w:div w:id="466823735">
                  <w:marLeft w:val="0"/>
                  <w:marRight w:val="0"/>
                  <w:marTop w:val="0"/>
                  <w:marBottom w:val="0"/>
                  <w:divBdr>
                    <w:top w:val="none" w:sz="0" w:space="0" w:color="auto"/>
                    <w:left w:val="none" w:sz="0" w:space="0" w:color="auto"/>
                    <w:bottom w:val="none" w:sz="0" w:space="0" w:color="auto"/>
                    <w:right w:val="none" w:sz="0" w:space="0" w:color="auto"/>
                  </w:divBdr>
                  <w:divsChild>
                    <w:div w:id="2121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99452">
          <w:marLeft w:val="0"/>
          <w:marRight w:val="0"/>
          <w:marTop w:val="0"/>
          <w:marBottom w:val="450"/>
          <w:divBdr>
            <w:top w:val="none" w:sz="0" w:space="0" w:color="auto"/>
            <w:left w:val="none" w:sz="0" w:space="0" w:color="auto"/>
            <w:bottom w:val="none" w:sz="0" w:space="0" w:color="auto"/>
            <w:right w:val="none" w:sz="0" w:space="0" w:color="auto"/>
          </w:divBdr>
          <w:divsChild>
            <w:div w:id="1846096269">
              <w:marLeft w:val="0"/>
              <w:marRight w:val="0"/>
              <w:marTop w:val="0"/>
              <w:marBottom w:val="0"/>
              <w:divBdr>
                <w:top w:val="none" w:sz="0" w:space="0" w:color="auto"/>
                <w:left w:val="none" w:sz="0" w:space="0" w:color="auto"/>
                <w:bottom w:val="none" w:sz="0" w:space="0" w:color="auto"/>
                <w:right w:val="none" w:sz="0" w:space="0" w:color="auto"/>
              </w:divBdr>
              <w:divsChild>
                <w:div w:id="700740422">
                  <w:marLeft w:val="0"/>
                  <w:marRight w:val="0"/>
                  <w:marTop w:val="0"/>
                  <w:marBottom w:val="0"/>
                  <w:divBdr>
                    <w:top w:val="none" w:sz="0" w:space="0" w:color="auto"/>
                    <w:left w:val="none" w:sz="0" w:space="0" w:color="auto"/>
                    <w:bottom w:val="none" w:sz="0" w:space="0" w:color="auto"/>
                    <w:right w:val="none" w:sz="0" w:space="0" w:color="auto"/>
                  </w:divBdr>
                  <w:divsChild>
                    <w:div w:id="10297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843">
          <w:marLeft w:val="0"/>
          <w:marRight w:val="0"/>
          <w:marTop w:val="0"/>
          <w:marBottom w:val="450"/>
          <w:divBdr>
            <w:top w:val="none" w:sz="0" w:space="0" w:color="auto"/>
            <w:left w:val="none" w:sz="0" w:space="0" w:color="auto"/>
            <w:bottom w:val="none" w:sz="0" w:space="0" w:color="auto"/>
            <w:right w:val="none" w:sz="0" w:space="0" w:color="auto"/>
          </w:divBdr>
          <w:divsChild>
            <w:div w:id="1213233238">
              <w:marLeft w:val="0"/>
              <w:marRight w:val="0"/>
              <w:marTop w:val="0"/>
              <w:marBottom w:val="0"/>
              <w:divBdr>
                <w:top w:val="none" w:sz="0" w:space="0" w:color="auto"/>
                <w:left w:val="none" w:sz="0" w:space="0" w:color="auto"/>
                <w:bottom w:val="none" w:sz="0" w:space="0" w:color="auto"/>
                <w:right w:val="none" w:sz="0" w:space="0" w:color="auto"/>
              </w:divBdr>
              <w:divsChild>
                <w:div w:id="1974751006">
                  <w:marLeft w:val="0"/>
                  <w:marRight w:val="0"/>
                  <w:marTop w:val="0"/>
                  <w:marBottom w:val="0"/>
                  <w:divBdr>
                    <w:top w:val="none" w:sz="0" w:space="0" w:color="auto"/>
                    <w:left w:val="none" w:sz="0" w:space="0" w:color="auto"/>
                    <w:bottom w:val="none" w:sz="0" w:space="0" w:color="auto"/>
                    <w:right w:val="none" w:sz="0" w:space="0" w:color="auto"/>
                  </w:divBdr>
                  <w:divsChild>
                    <w:div w:id="571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4064">
          <w:marLeft w:val="0"/>
          <w:marRight w:val="0"/>
          <w:marTop w:val="0"/>
          <w:marBottom w:val="450"/>
          <w:divBdr>
            <w:top w:val="none" w:sz="0" w:space="0" w:color="auto"/>
            <w:left w:val="none" w:sz="0" w:space="0" w:color="auto"/>
            <w:bottom w:val="none" w:sz="0" w:space="0" w:color="auto"/>
            <w:right w:val="none" w:sz="0" w:space="0" w:color="auto"/>
          </w:divBdr>
          <w:divsChild>
            <w:div w:id="104932169">
              <w:marLeft w:val="0"/>
              <w:marRight w:val="0"/>
              <w:marTop w:val="0"/>
              <w:marBottom w:val="0"/>
              <w:divBdr>
                <w:top w:val="none" w:sz="0" w:space="0" w:color="auto"/>
                <w:left w:val="none" w:sz="0" w:space="0" w:color="auto"/>
                <w:bottom w:val="none" w:sz="0" w:space="0" w:color="auto"/>
                <w:right w:val="none" w:sz="0" w:space="0" w:color="auto"/>
              </w:divBdr>
              <w:divsChild>
                <w:div w:id="7952881">
                  <w:marLeft w:val="0"/>
                  <w:marRight w:val="0"/>
                  <w:marTop w:val="0"/>
                  <w:marBottom w:val="0"/>
                  <w:divBdr>
                    <w:top w:val="none" w:sz="0" w:space="0" w:color="auto"/>
                    <w:left w:val="none" w:sz="0" w:space="0" w:color="auto"/>
                    <w:bottom w:val="none" w:sz="0" w:space="0" w:color="auto"/>
                    <w:right w:val="none" w:sz="0" w:space="0" w:color="auto"/>
                  </w:divBdr>
                  <w:divsChild>
                    <w:div w:id="9189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6470">
          <w:marLeft w:val="0"/>
          <w:marRight w:val="0"/>
          <w:marTop w:val="0"/>
          <w:marBottom w:val="450"/>
          <w:divBdr>
            <w:top w:val="none" w:sz="0" w:space="0" w:color="auto"/>
            <w:left w:val="none" w:sz="0" w:space="0" w:color="auto"/>
            <w:bottom w:val="none" w:sz="0" w:space="0" w:color="auto"/>
            <w:right w:val="none" w:sz="0" w:space="0" w:color="auto"/>
          </w:divBdr>
          <w:divsChild>
            <w:div w:id="1459257291">
              <w:marLeft w:val="0"/>
              <w:marRight w:val="0"/>
              <w:marTop w:val="0"/>
              <w:marBottom w:val="0"/>
              <w:divBdr>
                <w:top w:val="none" w:sz="0" w:space="0" w:color="auto"/>
                <w:left w:val="none" w:sz="0" w:space="0" w:color="auto"/>
                <w:bottom w:val="none" w:sz="0" w:space="0" w:color="auto"/>
                <w:right w:val="none" w:sz="0" w:space="0" w:color="auto"/>
              </w:divBdr>
              <w:divsChild>
                <w:div w:id="1166625563">
                  <w:marLeft w:val="0"/>
                  <w:marRight w:val="0"/>
                  <w:marTop w:val="0"/>
                  <w:marBottom w:val="0"/>
                  <w:divBdr>
                    <w:top w:val="none" w:sz="0" w:space="0" w:color="auto"/>
                    <w:left w:val="none" w:sz="0" w:space="0" w:color="auto"/>
                    <w:bottom w:val="none" w:sz="0" w:space="0" w:color="auto"/>
                    <w:right w:val="none" w:sz="0" w:space="0" w:color="auto"/>
                  </w:divBdr>
                  <w:divsChild>
                    <w:div w:id="3270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2058">
          <w:marLeft w:val="0"/>
          <w:marRight w:val="0"/>
          <w:marTop w:val="0"/>
          <w:marBottom w:val="450"/>
          <w:divBdr>
            <w:top w:val="none" w:sz="0" w:space="0" w:color="auto"/>
            <w:left w:val="none" w:sz="0" w:space="0" w:color="auto"/>
            <w:bottom w:val="none" w:sz="0" w:space="0" w:color="auto"/>
            <w:right w:val="none" w:sz="0" w:space="0" w:color="auto"/>
          </w:divBdr>
          <w:divsChild>
            <w:div w:id="1091202478">
              <w:marLeft w:val="0"/>
              <w:marRight w:val="0"/>
              <w:marTop w:val="0"/>
              <w:marBottom w:val="0"/>
              <w:divBdr>
                <w:top w:val="none" w:sz="0" w:space="0" w:color="auto"/>
                <w:left w:val="none" w:sz="0" w:space="0" w:color="auto"/>
                <w:bottom w:val="none" w:sz="0" w:space="0" w:color="auto"/>
                <w:right w:val="none" w:sz="0" w:space="0" w:color="auto"/>
              </w:divBdr>
              <w:divsChild>
                <w:div w:id="1894926539">
                  <w:marLeft w:val="0"/>
                  <w:marRight w:val="0"/>
                  <w:marTop w:val="0"/>
                  <w:marBottom w:val="0"/>
                  <w:divBdr>
                    <w:top w:val="none" w:sz="0" w:space="0" w:color="auto"/>
                    <w:left w:val="none" w:sz="0" w:space="0" w:color="auto"/>
                    <w:bottom w:val="none" w:sz="0" w:space="0" w:color="auto"/>
                    <w:right w:val="none" w:sz="0" w:space="0" w:color="auto"/>
                  </w:divBdr>
                  <w:divsChild>
                    <w:div w:id="604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0824">
          <w:marLeft w:val="0"/>
          <w:marRight w:val="0"/>
          <w:marTop w:val="0"/>
          <w:marBottom w:val="0"/>
          <w:divBdr>
            <w:top w:val="none" w:sz="0" w:space="0" w:color="auto"/>
            <w:left w:val="none" w:sz="0" w:space="0" w:color="auto"/>
            <w:bottom w:val="none" w:sz="0" w:space="0" w:color="auto"/>
            <w:right w:val="none" w:sz="0" w:space="0" w:color="auto"/>
          </w:divBdr>
          <w:divsChild>
            <w:div w:id="400637987">
              <w:marLeft w:val="0"/>
              <w:marRight w:val="0"/>
              <w:marTop w:val="0"/>
              <w:marBottom w:val="0"/>
              <w:divBdr>
                <w:top w:val="none" w:sz="0" w:space="0" w:color="auto"/>
                <w:left w:val="none" w:sz="0" w:space="0" w:color="auto"/>
                <w:bottom w:val="none" w:sz="0" w:space="0" w:color="auto"/>
                <w:right w:val="none" w:sz="0" w:space="0" w:color="auto"/>
              </w:divBdr>
              <w:divsChild>
                <w:div w:id="1200701188">
                  <w:marLeft w:val="0"/>
                  <w:marRight w:val="0"/>
                  <w:marTop w:val="0"/>
                  <w:marBottom w:val="0"/>
                  <w:divBdr>
                    <w:top w:val="none" w:sz="0" w:space="0" w:color="auto"/>
                    <w:left w:val="none" w:sz="0" w:space="0" w:color="auto"/>
                    <w:bottom w:val="none" w:sz="0" w:space="0" w:color="auto"/>
                    <w:right w:val="none" w:sz="0" w:space="0" w:color="auto"/>
                  </w:divBdr>
                  <w:divsChild>
                    <w:div w:id="18532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8777">
      <w:bodyDiv w:val="1"/>
      <w:marLeft w:val="0"/>
      <w:marRight w:val="0"/>
      <w:marTop w:val="0"/>
      <w:marBottom w:val="0"/>
      <w:divBdr>
        <w:top w:val="none" w:sz="0" w:space="0" w:color="auto"/>
        <w:left w:val="none" w:sz="0" w:space="0" w:color="auto"/>
        <w:bottom w:val="none" w:sz="0" w:space="0" w:color="auto"/>
        <w:right w:val="none" w:sz="0" w:space="0" w:color="auto"/>
      </w:divBdr>
      <w:divsChild>
        <w:div w:id="491143958">
          <w:marLeft w:val="0"/>
          <w:marRight w:val="0"/>
          <w:marTop w:val="0"/>
          <w:marBottom w:val="450"/>
          <w:divBdr>
            <w:top w:val="none" w:sz="0" w:space="0" w:color="auto"/>
            <w:left w:val="none" w:sz="0" w:space="0" w:color="auto"/>
            <w:bottom w:val="none" w:sz="0" w:space="0" w:color="auto"/>
            <w:right w:val="none" w:sz="0" w:space="0" w:color="auto"/>
          </w:divBdr>
          <w:divsChild>
            <w:div w:id="1139375784">
              <w:marLeft w:val="0"/>
              <w:marRight w:val="0"/>
              <w:marTop w:val="0"/>
              <w:marBottom w:val="0"/>
              <w:divBdr>
                <w:top w:val="none" w:sz="0" w:space="0" w:color="auto"/>
                <w:left w:val="none" w:sz="0" w:space="0" w:color="auto"/>
                <w:bottom w:val="none" w:sz="0" w:space="0" w:color="auto"/>
                <w:right w:val="none" w:sz="0" w:space="0" w:color="auto"/>
              </w:divBdr>
              <w:divsChild>
                <w:div w:id="1221016522">
                  <w:marLeft w:val="0"/>
                  <w:marRight w:val="0"/>
                  <w:marTop w:val="0"/>
                  <w:marBottom w:val="0"/>
                  <w:divBdr>
                    <w:top w:val="none" w:sz="0" w:space="0" w:color="auto"/>
                    <w:left w:val="none" w:sz="0" w:space="0" w:color="auto"/>
                    <w:bottom w:val="none" w:sz="0" w:space="0" w:color="auto"/>
                    <w:right w:val="none" w:sz="0" w:space="0" w:color="auto"/>
                  </w:divBdr>
                  <w:divsChild>
                    <w:div w:id="1295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00585">
          <w:marLeft w:val="0"/>
          <w:marRight w:val="0"/>
          <w:marTop w:val="0"/>
          <w:marBottom w:val="450"/>
          <w:divBdr>
            <w:top w:val="none" w:sz="0" w:space="0" w:color="auto"/>
            <w:left w:val="none" w:sz="0" w:space="0" w:color="auto"/>
            <w:bottom w:val="none" w:sz="0" w:space="0" w:color="auto"/>
            <w:right w:val="none" w:sz="0" w:space="0" w:color="auto"/>
          </w:divBdr>
          <w:divsChild>
            <w:div w:id="2050956478">
              <w:marLeft w:val="0"/>
              <w:marRight w:val="0"/>
              <w:marTop w:val="0"/>
              <w:marBottom w:val="0"/>
              <w:divBdr>
                <w:top w:val="none" w:sz="0" w:space="0" w:color="auto"/>
                <w:left w:val="none" w:sz="0" w:space="0" w:color="auto"/>
                <w:bottom w:val="none" w:sz="0" w:space="0" w:color="auto"/>
                <w:right w:val="none" w:sz="0" w:space="0" w:color="auto"/>
              </w:divBdr>
              <w:divsChild>
                <w:div w:id="858935321">
                  <w:marLeft w:val="0"/>
                  <w:marRight w:val="0"/>
                  <w:marTop w:val="0"/>
                  <w:marBottom w:val="0"/>
                  <w:divBdr>
                    <w:top w:val="none" w:sz="0" w:space="0" w:color="auto"/>
                    <w:left w:val="none" w:sz="0" w:space="0" w:color="auto"/>
                    <w:bottom w:val="none" w:sz="0" w:space="0" w:color="auto"/>
                    <w:right w:val="none" w:sz="0" w:space="0" w:color="auto"/>
                  </w:divBdr>
                  <w:divsChild>
                    <w:div w:id="10924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9956">
          <w:marLeft w:val="0"/>
          <w:marRight w:val="0"/>
          <w:marTop w:val="0"/>
          <w:marBottom w:val="450"/>
          <w:divBdr>
            <w:top w:val="none" w:sz="0" w:space="0" w:color="auto"/>
            <w:left w:val="none" w:sz="0" w:space="0" w:color="auto"/>
            <w:bottom w:val="none" w:sz="0" w:space="0" w:color="auto"/>
            <w:right w:val="none" w:sz="0" w:space="0" w:color="auto"/>
          </w:divBdr>
          <w:divsChild>
            <w:div w:id="1081172182">
              <w:marLeft w:val="0"/>
              <w:marRight w:val="0"/>
              <w:marTop w:val="0"/>
              <w:marBottom w:val="0"/>
              <w:divBdr>
                <w:top w:val="none" w:sz="0" w:space="0" w:color="auto"/>
                <w:left w:val="none" w:sz="0" w:space="0" w:color="auto"/>
                <w:bottom w:val="none" w:sz="0" w:space="0" w:color="auto"/>
                <w:right w:val="none" w:sz="0" w:space="0" w:color="auto"/>
              </w:divBdr>
              <w:divsChild>
                <w:div w:id="10953512">
                  <w:marLeft w:val="0"/>
                  <w:marRight w:val="0"/>
                  <w:marTop w:val="0"/>
                  <w:marBottom w:val="0"/>
                  <w:divBdr>
                    <w:top w:val="none" w:sz="0" w:space="0" w:color="auto"/>
                    <w:left w:val="none" w:sz="0" w:space="0" w:color="auto"/>
                    <w:bottom w:val="none" w:sz="0" w:space="0" w:color="auto"/>
                    <w:right w:val="none" w:sz="0" w:space="0" w:color="auto"/>
                  </w:divBdr>
                  <w:divsChild>
                    <w:div w:id="1328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5763">
          <w:marLeft w:val="0"/>
          <w:marRight w:val="0"/>
          <w:marTop w:val="0"/>
          <w:marBottom w:val="450"/>
          <w:divBdr>
            <w:top w:val="none" w:sz="0" w:space="0" w:color="auto"/>
            <w:left w:val="none" w:sz="0" w:space="0" w:color="auto"/>
            <w:bottom w:val="none" w:sz="0" w:space="0" w:color="auto"/>
            <w:right w:val="none" w:sz="0" w:space="0" w:color="auto"/>
          </w:divBdr>
          <w:divsChild>
            <w:div w:id="1372608480">
              <w:marLeft w:val="0"/>
              <w:marRight w:val="0"/>
              <w:marTop w:val="0"/>
              <w:marBottom w:val="0"/>
              <w:divBdr>
                <w:top w:val="none" w:sz="0" w:space="0" w:color="auto"/>
                <w:left w:val="none" w:sz="0" w:space="0" w:color="auto"/>
                <w:bottom w:val="none" w:sz="0" w:space="0" w:color="auto"/>
                <w:right w:val="none" w:sz="0" w:space="0" w:color="auto"/>
              </w:divBdr>
              <w:divsChild>
                <w:div w:id="344291525">
                  <w:marLeft w:val="0"/>
                  <w:marRight w:val="0"/>
                  <w:marTop w:val="0"/>
                  <w:marBottom w:val="0"/>
                  <w:divBdr>
                    <w:top w:val="none" w:sz="0" w:space="0" w:color="auto"/>
                    <w:left w:val="none" w:sz="0" w:space="0" w:color="auto"/>
                    <w:bottom w:val="none" w:sz="0" w:space="0" w:color="auto"/>
                    <w:right w:val="none" w:sz="0" w:space="0" w:color="auto"/>
                  </w:divBdr>
                  <w:divsChild>
                    <w:div w:id="3303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3110">
          <w:marLeft w:val="0"/>
          <w:marRight w:val="0"/>
          <w:marTop w:val="0"/>
          <w:marBottom w:val="450"/>
          <w:divBdr>
            <w:top w:val="none" w:sz="0" w:space="0" w:color="auto"/>
            <w:left w:val="none" w:sz="0" w:space="0" w:color="auto"/>
            <w:bottom w:val="none" w:sz="0" w:space="0" w:color="auto"/>
            <w:right w:val="none" w:sz="0" w:space="0" w:color="auto"/>
          </w:divBdr>
          <w:divsChild>
            <w:div w:id="354767912">
              <w:marLeft w:val="0"/>
              <w:marRight w:val="0"/>
              <w:marTop w:val="0"/>
              <w:marBottom w:val="0"/>
              <w:divBdr>
                <w:top w:val="none" w:sz="0" w:space="0" w:color="auto"/>
                <w:left w:val="none" w:sz="0" w:space="0" w:color="auto"/>
                <w:bottom w:val="none" w:sz="0" w:space="0" w:color="auto"/>
                <w:right w:val="none" w:sz="0" w:space="0" w:color="auto"/>
              </w:divBdr>
              <w:divsChild>
                <w:div w:id="834226525">
                  <w:marLeft w:val="0"/>
                  <w:marRight w:val="0"/>
                  <w:marTop w:val="0"/>
                  <w:marBottom w:val="0"/>
                  <w:divBdr>
                    <w:top w:val="none" w:sz="0" w:space="0" w:color="auto"/>
                    <w:left w:val="none" w:sz="0" w:space="0" w:color="auto"/>
                    <w:bottom w:val="none" w:sz="0" w:space="0" w:color="auto"/>
                    <w:right w:val="none" w:sz="0" w:space="0" w:color="auto"/>
                  </w:divBdr>
                  <w:divsChild>
                    <w:div w:id="9017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2171">
          <w:marLeft w:val="0"/>
          <w:marRight w:val="0"/>
          <w:marTop w:val="0"/>
          <w:marBottom w:val="450"/>
          <w:divBdr>
            <w:top w:val="none" w:sz="0" w:space="0" w:color="auto"/>
            <w:left w:val="none" w:sz="0" w:space="0" w:color="auto"/>
            <w:bottom w:val="none" w:sz="0" w:space="0" w:color="auto"/>
            <w:right w:val="none" w:sz="0" w:space="0" w:color="auto"/>
          </w:divBdr>
          <w:divsChild>
            <w:div w:id="1454397708">
              <w:marLeft w:val="0"/>
              <w:marRight w:val="0"/>
              <w:marTop w:val="0"/>
              <w:marBottom w:val="0"/>
              <w:divBdr>
                <w:top w:val="none" w:sz="0" w:space="0" w:color="auto"/>
                <w:left w:val="none" w:sz="0" w:space="0" w:color="auto"/>
                <w:bottom w:val="none" w:sz="0" w:space="0" w:color="auto"/>
                <w:right w:val="none" w:sz="0" w:space="0" w:color="auto"/>
              </w:divBdr>
              <w:divsChild>
                <w:div w:id="1978292743">
                  <w:marLeft w:val="0"/>
                  <w:marRight w:val="0"/>
                  <w:marTop w:val="0"/>
                  <w:marBottom w:val="0"/>
                  <w:divBdr>
                    <w:top w:val="none" w:sz="0" w:space="0" w:color="auto"/>
                    <w:left w:val="none" w:sz="0" w:space="0" w:color="auto"/>
                    <w:bottom w:val="none" w:sz="0" w:space="0" w:color="auto"/>
                    <w:right w:val="none" w:sz="0" w:space="0" w:color="auto"/>
                  </w:divBdr>
                  <w:divsChild>
                    <w:div w:id="12602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907">
          <w:marLeft w:val="0"/>
          <w:marRight w:val="0"/>
          <w:marTop w:val="0"/>
          <w:marBottom w:val="0"/>
          <w:divBdr>
            <w:top w:val="none" w:sz="0" w:space="0" w:color="auto"/>
            <w:left w:val="none" w:sz="0" w:space="0" w:color="auto"/>
            <w:bottom w:val="none" w:sz="0" w:space="0" w:color="auto"/>
            <w:right w:val="none" w:sz="0" w:space="0" w:color="auto"/>
          </w:divBdr>
          <w:divsChild>
            <w:div w:id="1931040361">
              <w:marLeft w:val="0"/>
              <w:marRight w:val="0"/>
              <w:marTop w:val="0"/>
              <w:marBottom w:val="0"/>
              <w:divBdr>
                <w:top w:val="none" w:sz="0" w:space="0" w:color="auto"/>
                <w:left w:val="none" w:sz="0" w:space="0" w:color="auto"/>
                <w:bottom w:val="none" w:sz="0" w:space="0" w:color="auto"/>
                <w:right w:val="none" w:sz="0" w:space="0" w:color="auto"/>
              </w:divBdr>
              <w:divsChild>
                <w:div w:id="402682734">
                  <w:marLeft w:val="0"/>
                  <w:marRight w:val="0"/>
                  <w:marTop w:val="0"/>
                  <w:marBottom w:val="0"/>
                  <w:divBdr>
                    <w:top w:val="none" w:sz="0" w:space="0" w:color="auto"/>
                    <w:left w:val="none" w:sz="0" w:space="0" w:color="auto"/>
                    <w:bottom w:val="none" w:sz="0" w:space="0" w:color="auto"/>
                    <w:right w:val="none" w:sz="0" w:space="0" w:color="auto"/>
                  </w:divBdr>
                  <w:divsChild>
                    <w:div w:id="1163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24088">
      <w:bodyDiv w:val="1"/>
      <w:marLeft w:val="0"/>
      <w:marRight w:val="0"/>
      <w:marTop w:val="0"/>
      <w:marBottom w:val="0"/>
      <w:divBdr>
        <w:top w:val="none" w:sz="0" w:space="0" w:color="auto"/>
        <w:left w:val="none" w:sz="0" w:space="0" w:color="auto"/>
        <w:bottom w:val="none" w:sz="0" w:space="0" w:color="auto"/>
        <w:right w:val="none" w:sz="0" w:space="0" w:color="auto"/>
      </w:divBdr>
      <w:divsChild>
        <w:div w:id="1679382692">
          <w:marLeft w:val="0"/>
          <w:marRight w:val="0"/>
          <w:marTop w:val="0"/>
          <w:marBottom w:val="450"/>
          <w:divBdr>
            <w:top w:val="none" w:sz="0" w:space="0" w:color="auto"/>
            <w:left w:val="none" w:sz="0" w:space="0" w:color="auto"/>
            <w:bottom w:val="none" w:sz="0" w:space="0" w:color="auto"/>
            <w:right w:val="none" w:sz="0" w:space="0" w:color="auto"/>
          </w:divBdr>
          <w:divsChild>
            <w:div w:id="2029334654">
              <w:marLeft w:val="0"/>
              <w:marRight w:val="0"/>
              <w:marTop w:val="0"/>
              <w:marBottom w:val="0"/>
              <w:divBdr>
                <w:top w:val="none" w:sz="0" w:space="0" w:color="auto"/>
                <w:left w:val="none" w:sz="0" w:space="0" w:color="auto"/>
                <w:bottom w:val="none" w:sz="0" w:space="0" w:color="auto"/>
                <w:right w:val="none" w:sz="0" w:space="0" w:color="auto"/>
              </w:divBdr>
              <w:divsChild>
                <w:div w:id="928076225">
                  <w:marLeft w:val="0"/>
                  <w:marRight w:val="0"/>
                  <w:marTop w:val="0"/>
                  <w:marBottom w:val="0"/>
                  <w:divBdr>
                    <w:top w:val="none" w:sz="0" w:space="0" w:color="auto"/>
                    <w:left w:val="none" w:sz="0" w:space="0" w:color="auto"/>
                    <w:bottom w:val="none" w:sz="0" w:space="0" w:color="auto"/>
                    <w:right w:val="none" w:sz="0" w:space="0" w:color="auto"/>
                  </w:divBdr>
                  <w:divsChild>
                    <w:div w:id="1051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7286">
          <w:marLeft w:val="0"/>
          <w:marRight w:val="0"/>
          <w:marTop w:val="0"/>
          <w:marBottom w:val="450"/>
          <w:divBdr>
            <w:top w:val="none" w:sz="0" w:space="0" w:color="auto"/>
            <w:left w:val="none" w:sz="0" w:space="0" w:color="auto"/>
            <w:bottom w:val="none" w:sz="0" w:space="0" w:color="auto"/>
            <w:right w:val="none" w:sz="0" w:space="0" w:color="auto"/>
          </w:divBdr>
          <w:divsChild>
            <w:div w:id="1029451964">
              <w:marLeft w:val="0"/>
              <w:marRight w:val="0"/>
              <w:marTop w:val="0"/>
              <w:marBottom w:val="0"/>
              <w:divBdr>
                <w:top w:val="none" w:sz="0" w:space="0" w:color="auto"/>
                <w:left w:val="none" w:sz="0" w:space="0" w:color="auto"/>
                <w:bottom w:val="none" w:sz="0" w:space="0" w:color="auto"/>
                <w:right w:val="none" w:sz="0" w:space="0" w:color="auto"/>
              </w:divBdr>
              <w:divsChild>
                <w:div w:id="1271477023">
                  <w:marLeft w:val="0"/>
                  <w:marRight w:val="0"/>
                  <w:marTop w:val="0"/>
                  <w:marBottom w:val="0"/>
                  <w:divBdr>
                    <w:top w:val="none" w:sz="0" w:space="0" w:color="auto"/>
                    <w:left w:val="none" w:sz="0" w:space="0" w:color="auto"/>
                    <w:bottom w:val="none" w:sz="0" w:space="0" w:color="auto"/>
                    <w:right w:val="none" w:sz="0" w:space="0" w:color="auto"/>
                  </w:divBdr>
                  <w:divsChild>
                    <w:div w:id="856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1740">
          <w:marLeft w:val="0"/>
          <w:marRight w:val="0"/>
          <w:marTop w:val="0"/>
          <w:marBottom w:val="450"/>
          <w:divBdr>
            <w:top w:val="none" w:sz="0" w:space="0" w:color="auto"/>
            <w:left w:val="none" w:sz="0" w:space="0" w:color="auto"/>
            <w:bottom w:val="none" w:sz="0" w:space="0" w:color="auto"/>
            <w:right w:val="none" w:sz="0" w:space="0" w:color="auto"/>
          </w:divBdr>
          <w:divsChild>
            <w:div w:id="1085567163">
              <w:marLeft w:val="0"/>
              <w:marRight w:val="0"/>
              <w:marTop w:val="0"/>
              <w:marBottom w:val="0"/>
              <w:divBdr>
                <w:top w:val="none" w:sz="0" w:space="0" w:color="auto"/>
                <w:left w:val="none" w:sz="0" w:space="0" w:color="auto"/>
                <w:bottom w:val="none" w:sz="0" w:space="0" w:color="auto"/>
                <w:right w:val="none" w:sz="0" w:space="0" w:color="auto"/>
              </w:divBdr>
              <w:divsChild>
                <w:div w:id="977029026">
                  <w:marLeft w:val="0"/>
                  <w:marRight w:val="0"/>
                  <w:marTop w:val="0"/>
                  <w:marBottom w:val="0"/>
                  <w:divBdr>
                    <w:top w:val="none" w:sz="0" w:space="0" w:color="auto"/>
                    <w:left w:val="none" w:sz="0" w:space="0" w:color="auto"/>
                    <w:bottom w:val="none" w:sz="0" w:space="0" w:color="auto"/>
                    <w:right w:val="none" w:sz="0" w:space="0" w:color="auto"/>
                  </w:divBdr>
                  <w:divsChild>
                    <w:div w:id="11394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7100">
          <w:marLeft w:val="0"/>
          <w:marRight w:val="0"/>
          <w:marTop w:val="0"/>
          <w:marBottom w:val="450"/>
          <w:divBdr>
            <w:top w:val="none" w:sz="0" w:space="0" w:color="auto"/>
            <w:left w:val="none" w:sz="0" w:space="0" w:color="auto"/>
            <w:bottom w:val="none" w:sz="0" w:space="0" w:color="auto"/>
            <w:right w:val="none" w:sz="0" w:space="0" w:color="auto"/>
          </w:divBdr>
          <w:divsChild>
            <w:div w:id="627585503">
              <w:marLeft w:val="0"/>
              <w:marRight w:val="0"/>
              <w:marTop w:val="0"/>
              <w:marBottom w:val="0"/>
              <w:divBdr>
                <w:top w:val="none" w:sz="0" w:space="0" w:color="auto"/>
                <w:left w:val="none" w:sz="0" w:space="0" w:color="auto"/>
                <w:bottom w:val="none" w:sz="0" w:space="0" w:color="auto"/>
                <w:right w:val="none" w:sz="0" w:space="0" w:color="auto"/>
              </w:divBdr>
              <w:divsChild>
                <w:div w:id="1196581949">
                  <w:marLeft w:val="0"/>
                  <w:marRight w:val="0"/>
                  <w:marTop w:val="0"/>
                  <w:marBottom w:val="0"/>
                  <w:divBdr>
                    <w:top w:val="none" w:sz="0" w:space="0" w:color="auto"/>
                    <w:left w:val="none" w:sz="0" w:space="0" w:color="auto"/>
                    <w:bottom w:val="none" w:sz="0" w:space="0" w:color="auto"/>
                    <w:right w:val="none" w:sz="0" w:space="0" w:color="auto"/>
                  </w:divBdr>
                  <w:divsChild>
                    <w:div w:id="19270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274">
          <w:marLeft w:val="0"/>
          <w:marRight w:val="0"/>
          <w:marTop w:val="0"/>
          <w:marBottom w:val="450"/>
          <w:divBdr>
            <w:top w:val="none" w:sz="0" w:space="0" w:color="auto"/>
            <w:left w:val="none" w:sz="0" w:space="0" w:color="auto"/>
            <w:bottom w:val="none" w:sz="0" w:space="0" w:color="auto"/>
            <w:right w:val="none" w:sz="0" w:space="0" w:color="auto"/>
          </w:divBdr>
          <w:divsChild>
            <w:div w:id="873271093">
              <w:marLeft w:val="0"/>
              <w:marRight w:val="0"/>
              <w:marTop w:val="0"/>
              <w:marBottom w:val="0"/>
              <w:divBdr>
                <w:top w:val="none" w:sz="0" w:space="0" w:color="auto"/>
                <w:left w:val="none" w:sz="0" w:space="0" w:color="auto"/>
                <w:bottom w:val="none" w:sz="0" w:space="0" w:color="auto"/>
                <w:right w:val="none" w:sz="0" w:space="0" w:color="auto"/>
              </w:divBdr>
              <w:divsChild>
                <w:div w:id="86272616">
                  <w:marLeft w:val="0"/>
                  <w:marRight w:val="0"/>
                  <w:marTop w:val="0"/>
                  <w:marBottom w:val="0"/>
                  <w:divBdr>
                    <w:top w:val="none" w:sz="0" w:space="0" w:color="auto"/>
                    <w:left w:val="none" w:sz="0" w:space="0" w:color="auto"/>
                    <w:bottom w:val="none" w:sz="0" w:space="0" w:color="auto"/>
                    <w:right w:val="none" w:sz="0" w:space="0" w:color="auto"/>
                  </w:divBdr>
                  <w:divsChild>
                    <w:div w:id="9874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0004">
          <w:marLeft w:val="0"/>
          <w:marRight w:val="0"/>
          <w:marTop w:val="0"/>
          <w:marBottom w:val="450"/>
          <w:divBdr>
            <w:top w:val="none" w:sz="0" w:space="0" w:color="auto"/>
            <w:left w:val="none" w:sz="0" w:space="0" w:color="auto"/>
            <w:bottom w:val="none" w:sz="0" w:space="0" w:color="auto"/>
            <w:right w:val="none" w:sz="0" w:space="0" w:color="auto"/>
          </w:divBdr>
          <w:divsChild>
            <w:div w:id="1138523745">
              <w:marLeft w:val="0"/>
              <w:marRight w:val="0"/>
              <w:marTop w:val="0"/>
              <w:marBottom w:val="0"/>
              <w:divBdr>
                <w:top w:val="none" w:sz="0" w:space="0" w:color="auto"/>
                <w:left w:val="none" w:sz="0" w:space="0" w:color="auto"/>
                <w:bottom w:val="none" w:sz="0" w:space="0" w:color="auto"/>
                <w:right w:val="none" w:sz="0" w:space="0" w:color="auto"/>
              </w:divBdr>
              <w:divsChild>
                <w:div w:id="190533132">
                  <w:marLeft w:val="0"/>
                  <w:marRight w:val="0"/>
                  <w:marTop w:val="0"/>
                  <w:marBottom w:val="0"/>
                  <w:divBdr>
                    <w:top w:val="none" w:sz="0" w:space="0" w:color="auto"/>
                    <w:left w:val="none" w:sz="0" w:space="0" w:color="auto"/>
                    <w:bottom w:val="none" w:sz="0" w:space="0" w:color="auto"/>
                    <w:right w:val="none" w:sz="0" w:space="0" w:color="auto"/>
                  </w:divBdr>
                  <w:divsChild>
                    <w:div w:id="826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2295">
          <w:marLeft w:val="0"/>
          <w:marRight w:val="0"/>
          <w:marTop w:val="0"/>
          <w:marBottom w:val="450"/>
          <w:divBdr>
            <w:top w:val="none" w:sz="0" w:space="0" w:color="auto"/>
            <w:left w:val="none" w:sz="0" w:space="0" w:color="auto"/>
            <w:bottom w:val="none" w:sz="0" w:space="0" w:color="auto"/>
            <w:right w:val="none" w:sz="0" w:space="0" w:color="auto"/>
          </w:divBdr>
          <w:divsChild>
            <w:div w:id="593827664">
              <w:marLeft w:val="0"/>
              <w:marRight w:val="0"/>
              <w:marTop w:val="0"/>
              <w:marBottom w:val="0"/>
              <w:divBdr>
                <w:top w:val="none" w:sz="0" w:space="0" w:color="auto"/>
                <w:left w:val="none" w:sz="0" w:space="0" w:color="auto"/>
                <w:bottom w:val="none" w:sz="0" w:space="0" w:color="auto"/>
                <w:right w:val="none" w:sz="0" w:space="0" w:color="auto"/>
              </w:divBdr>
              <w:divsChild>
                <w:div w:id="2120680389">
                  <w:marLeft w:val="0"/>
                  <w:marRight w:val="0"/>
                  <w:marTop w:val="0"/>
                  <w:marBottom w:val="0"/>
                  <w:divBdr>
                    <w:top w:val="none" w:sz="0" w:space="0" w:color="auto"/>
                    <w:left w:val="none" w:sz="0" w:space="0" w:color="auto"/>
                    <w:bottom w:val="none" w:sz="0" w:space="0" w:color="auto"/>
                    <w:right w:val="none" w:sz="0" w:space="0" w:color="auto"/>
                  </w:divBdr>
                  <w:divsChild>
                    <w:div w:id="3545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50820">
      <w:bodyDiv w:val="1"/>
      <w:marLeft w:val="0"/>
      <w:marRight w:val="0"/>
      <w:marTop w:val="0"/>
      <w:marBottom w:val="0"/>
      <w:divBdr>
        <w:top w:val="none" w:sz="0" w:space="0" w:color="auto"/>
        <w:left w:val="none" w:sz="0" w:space="0" w:color="auto"/>
        <w:bottom w:val="none" w:sz="0" w:space="0" w:color="auto"/>
        <w:right w:val="none" w:sz="0" w:space="0" w:color="auto"/>
      </w:divBdr>
      <w:divsChild>
        <w:div w:id="1797718353">
          <w:marLeft w:val="0"/>
          <w:marRight w:val="0"/>
          <w:marTop w:val="0"/>
          <w:marBottom w:val="450"/>
          <w:divBdr>
            <w:top w:val="none" w:sz="0" w:space="0" w:color="auto"/>
            <w:left w:val="none" w:sz="0" w:space="0" w:color="auto"/>
            <w:bottom w:val="none" w:sz="0" w:space="0" w:color="auto"/>
            <w:right w:val="none" w:sz="0" w:space="0" w:color="auto"/>
          </w:divBdr>
          <w:divsChild>
            <w:div w:id="622155318">
              <w:marLeft w:val="0"/>
              <w:marRight w:val="0"/>
              <w:marTop w:val="0"/>
              <w:marBottom w:val="0"/>
              <w:divBdr>
                <w:top w:val="none" w:sz="0" w:space="0" w:color="auto"/>
                <w:left w:val="none" w:sz="0" w:space="0" w:color="auto"/>
                <w:bottom w:val="none" w:sz="0" w:space="0" w:color="auto"/>
                <w:right w:val="none" w:sz="0" w:space="0" w:color="auto"/>
              </w:divBdr>
              <w:divsChild>
                <w:div w:id="628439458">
                  <w:marLeft w:val="0"/>
                  <w:marRight w:val="0"/>
                  <w:marTop w:val="0"/>
                  <w:marBottom w:val="0"/>
                  <w:divBdr>
                    <w:top w:val="none" w:sz="0" w:space="0" w:color="auto"/>
                    <w:left w:val="none" w:sz="0" w:space="0" w:color="auto"/>
                    <w:bottom w:val="none" w:sz="0" w:space="0" w:color="auto"/>
                    <w:right w:val="none" w:sz="0" w:space="0" w:color="auto"/>
                  </w:divBdr>
                  <w:divsChild>
                    <w:div w:id="17156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5579">
          <w:marLeft w:val="0"/>
          <w:marRight w:val="0"/>
          <w:marTop w:val="0"/>
          <w:marBottom w:val="450"/>
          <w:divBdr>
            <w:top w:val="none" w:sz="0" w:space="0" w:color="auto"/>
            <w:left w:val="none" w:sz="0" w:space="0" w:color="auto"/>
            <w:bottom w:val="none" w:sz="0" w:space="0" w:color="auto"/>
            <w:right w:val="none" w:sz="0" w:space="0" w:color="auto"/>
          </w:divBdr>
          <w:divsChild>
            <w:div w:id="961888058">
              <w:marLeft w:val="0"/>
              <w:marRight w:val="0"/>
              <w:marTop w:val="0"/>
              <w:marBottom w:val="0"/>
              <w:divBdr>
                <w:top w:val="none" w:sz="0" w:space="0" w:color="auto"/>
                <w:left w:val="none" w:sz="0" w:space="0" w:color="auto"/>
                <w:bottom w:val="none" w:sz="0" w:space="0" w:color="auto"/>
                <w:right w:val="none" w:sz="0" w:space="0" w:color="auto"/>
              </w:divBdr>
              <w:divsChild>
                <w:div w:id="1410694851">
                  <w:marLeft w:val="0"/>
                  <w:marRight w:val="0"/>
                  <w:marTop w:val="0"/>
                  <w:marBottom w:val="0"/>
                  <w:divBdr>
                    <w:top w:val="none" w:sz="0" w:space="0" w:color="auto"/>
                    <w:left w:val="none" w:sz="0" w:space="0" w:color="auto"/>
                    <w:bottom w:val="none" w:sz="0" w:space="0" w:color="auto"/>
                    <w:right w:val="none" w:sz="0" w:space="0" w:color="auto"/>
                  </w:divBdr>
                  <w:divsChild>
                    <w:div w:id="2031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7348">
          <w:marLeft w:val="0"/>
          <w:marRight w:val="0"/>
          <w:marTop w:val="0"/>
          <w:marBottom w:val="450"/>
          <w:divBdr>
            <w:top w:val="none" w:sz="0" w:space="0" w:color="auto"/>
            <w:left w:val="none" w:sz="0" w:space="0" w:color="auto"/>
            <w:bottom w:val="none" w:sz="0" w:space="0" w:color="auto"/>
            <w:right w:val="none" w:sz="0" w:space="0" w:color="auto"/>
          </w:divBdr>
          <w:divsChild>
            <w:div w:id="1769351009">
              <w:marLeft w:val="0"/>
              <w:marRight w:val="0"/>
              <w:marTop w:val="0"/>
              <w:marBottom w:val="0"/>
              <w:divBdr>
                <w:top w:val="none" w:sz="0" w:space="0" w:color="auto"/>
                <w:left w:val="none" w:sz="0" w:space="0" w:color="auto"/>
                <w:bottom w:val="none" w:sz="0" w:space="0" w:color="auto"/>
                <w:right w:val="none" w:sz="0" w:space="0" w:color="auto"/>
              </w:divBdr>
              <w:divsChild>
                <w:div w:id="1046682528">
                  <w:marLeft w:val="0"/>
                  <w:marRight w:val="0"/>
                  <w:marTop w:val="0"/>
                  <w:marBottom w:val="0"/>
                  <w:divBdr>
                    <w:top w:val="none" w:sz="0" w:space="0" w:color="auto"/>
                    <w:left w:val="none" w:sz="0" w:space="0" w:color="auto"/>
                    <w:bottom w:val="none" w:sz="0" w:space="0" w:color="auto"/>
                    <w:right w:val="none" w:sz="0" w:space="0" w:color="auto"/>
                  </w:divBdr>
                  <w:divsChild>
                    <w:div w:id="19297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0125">
          <w:marLeft w:val="0"/>
          <w:marRight w:val="0"/>
          <w:marTop w:val="0"/>
          <w:marBottom w:val="450"/>
          <w:divBdr>
            <w:top w:val="none" w:sz="0" w:space="0" w:color="auto"/>
            <w:left w:val="none" w:sz="0" w:space="0" w:color="auto"/>
            <w:bottom w:val="none" w:sz="0" w:space="0" w:color="auto"/>
            <w:right w:val="none" w:sz="0" w:space="0" w:color="auto"/>
          </w:divBdr>
          <w:divsChild>
            <w:div w:id="490415471">
              <w:marLeft w:val="0"/>
              <w:marRight w:val="0"/>
              <w:marTop w:val="0"/>
              <w:marBottom w:val="0"/>
              <w:divBdr>
                <w:top w:val="none" w:sz="0" w:space="0" w:color="auto"/>
                <w:left w:val="none" w:sz="0" w:space="0" w:color="auto"/>
                <w:bottom w:val="none" w:sz="0" w:space="0" w:color="auto"/>
                <w:right w:val="none" w:sz="0" w:space="0" w:color="auto"/>
              </w:divBdr>
              <w:divsChild>
                <w:div w:id="1408571147">
                  <w:marLeft w:val="0"/>
                  <w:marRight w:val="0"/>
                  <w:marTop w:val="0"/>
                  <w:marBottom w:val="0"/>
                  <w:divBdr>
                    <w:top w:val="none" w:sz="0" w:space="0" w:color="auto"/>
                    <w:left w:val="none" w:sz="0" w:space="0" w:color="auto"/>
                    <w:bottom w:val="none" w:sz="0" w:space="0" w:color="auto"/>
                    <w:right w:val="none" w:sz="0" w:space="0" w:color="auto"/>
                  </w:divBdr>
                  <w:divsChild>
                    <w:div w:id="1614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0967">
          <w:marLeft w:val="0"/>
          <w:marRight w:val="0"/>
          <w:marTop w:val="0"/>
          <w:marBottom w:val="450"/>
          <w:divBdr>
            <w:top w:val="none" w:sz="0" w:space="0" w:color="auto"/>
            <w:left w:val="none" w:sz="0" w:space="0" w:color="auto"/>
            <w:bottom w:val="none" w:sz="0" w:space="0" w:color="auto"/>
            <w:right w:val="none" w:sz="0" w:space="0" w:color="auto"/>
          </w:divBdr>
          <w:divsChild>
            <w:div w:id="41944853">
              <w:marLeft w:val="0"/>
              <w:marRight w:val="0"/>
              <w:marTop w:val="0"/>
              <w:marBottom w:val="0"/>
              <w:divBdr>
                <w:top w:val="none" w:sz="0" w:space="0" w:color="auto"/>
                <w:left w:val="none" w:sz="0" w:space="0" w:color="auto"/>
                <w:bottom w:val="none" w:sz="0" w:space="0" w:color="auto"/>
                <w:right w:val="none" w:sz="0" w:space="0" w:color="auto"/>
              </w:divBdr>
              <w:divsChild>
                <w:div w:id="1819376675">
                  <w:marLeft w:val="0"/>
                  <w:marRight w:val="0"/>
                  <w:marTop w:val="0"/>
                  <w:marBottom w:val="0"/>
                  <w:divBdr>
                    <w:top w:val="none" w:sz="0" w:space="0" w:color="auto"/>
                    <w:left w:val="none" w:sz="0" w:space="0" w:color="auto"/>
                    <w:bottom w:val="none" w:sz="0" w:space="0" w:color="auto"/>
                    <w:right w:val="none" w:sz="0" w:space="0" w:color="auto"/>
                  </w:divBdr>
                  <w:divsChild>
                    <w:div w:id="1793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937">
          <w:marLeft w:val="0"/>
          <w:marRight w:val="0"/>
          <w:marTop w:val="0"/>
          <w:marBottom w:val="450"/>
          <w:divBdr>
            <w:top w:val="none" w:sz="0" w:space="0" w:color="auto"/>
            <w:left w:val="none" w:sz="0" w:space="0" w:color="auto"/>
            <w:bottom w:val="none" w:sz="0" w:space="0" w:color="auto"/>
            <w:right w:val="none" w:sz="0" w:space="0" w:color="auto"/>
          </w:divBdr>
          <w:divsChild>
            <w:div w:id="704525572">
              <w:marLeft w:val="0"/>
              <w:marRight w:val="0"/>
              <w:marTop w:val="0"/>
              <w:marBottom w:val="0"/>
              <w:divBdr>
                <w:top w:val="none" w:sz="0" w:space="0" w:color="auto"/>
                <w:left w:val="none" w:sz="0" w:space="0" w:color="auto"/>
                <w:bottom w:val="none" w:sz="0" w:space="0" w:color="auto"/>
                <w:right w:val="none" w:sz="0" w:space="0" w:color="auto"/>
              </w:divBdr>
              <w:divsChild>
                <w:div w:id="2058895048">
                  <w:marLeft w:val="0"/>
                  <w:marRight w:val="0"/>
                  <w:marTop w:val="0"/>
                  <w:marBottom w:val="0"/>
                  <w:divBdr>
                    <w:top w:val="none" w:sz="0" w:space="0" w:color="auto"/>
                    <w:left w:val="none" w:sz="0" w:space="0" w:color="auto"/>
                    <w:bottom w:val="none" w:sz="0" w:space="0" w:color="auto"/>
                    <w:right w:val="none" w:sz="0" w:space="0" w:color="auto"/>
                  </w:divBdr>
                  <w:divsChild>
                    <w:div w:id="9548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0936">
          <w:marLeft w:val="0"/>
          <w:marRight w:val="0"/>
          <w:marTop w:val="0"/>
          <w:marBottom w:val="0"/>
          <w:divBdr>
            <w:top w:val="none" w:sz="0" w:space="0" w:color="auto"/>
            <w:left w:val="none" w:sz="0" w:space="0" w:color="auto"/>
            <w:bottom w:val="none" w:sz="0" w:space="0" w:color="auto"/>
            <w:right w:val="none" w:sz="0" w:space="0" w:color="auto"/>
          </w:divBdr>
          <w:divsChild>
            <w:div w:id="290601767">
              <w:marLeft w:val="0"/>
              <w:marRight w:val="0"/>
              <w:marTop w:val="0"/>
              <w:marBottom w:val="0"/>
              <w:divBdr>
                <w:top w:val="none" w:sz="0" w:space="0" w:color="auto"/>
                <w:left w:val="none" w:sz="0" w:space="0" w:color="auto"/>
                <w:bottom w:val="none" w:sz="0" w:space="0" w:color="auto"/>
                <w:right w:val="none" w:sz="0" w:space="0" w:color="auto"/>
              </w:divBdr>
              <w:divsChild>
                <w:div w:id="1875269201">
                  <w:marLeft w:val="0"/>
                  <w:marRight w:val="0"/>
                  <w:marTop w:val="0"/>
                  <w:marBottom w:val="0"/>
                  <w:divBdr>
                    <w:top w:val="none" w:sz="0" w:space="0" w:color="auto"/>
                    <w:left w:val="none" w:sz="0" w:space="0" w:color="auto"/>
                    <w:bottom w:val="none" w:sz="0" w:space="0" w:color="auto"/>
                    <w:right w:val="none" w:sz="0" w:space="0" w:color="auto"/>
                  </w:divBdr>
                  <w:divsChild>
                    <w:div w:id="1853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883">
      <w:bodyDiv w:val="1"/>
      <w:marLeft w:val="0"/>
      <w:marRight w:val="0"/>
      <w:marTop w:val="0"/>
      <w:marBottom w:val="0"/>
      <w:divBdr>
        <w:top w:val="none" w:sz="0" w:space="0" w:color="auto"/>
        <w:left w:val="none" w:sz="0" w:space="0" w:color="auto"/>
        <w:bottom w:val="none" w:sz="0" w:space="0" w:color="auto"/>
        <w:right w:val="none" w:sz="0" w:space="0" w:color="auto"/>
      </w:divBdr>
      <w:divsChild>
        <w:div w:id="1327123753">
          <w:marLeft w:val="0"/>
          <w:marRight w:val="0"/>
          <w:marTop w:val="0"/>
          <w:marBottom w:val="450"/>
          <w:divBdr>
            <w:top w:val="none" w:sz="0" w:space="0" w:color="auto"/>
            <w:left w:val="none" w:sz="0" w:space="0" w:color="auto"/>
            <w:bottom w:val="none" w:sz="0" w:space="0" w:color="auto"/>
            <w:right w:val="none" w:sz="0" w:space="0" w:color="auto"/>
          </w:divBdr>
          <w:divsChild>
            <w:div w:id="1895503315">
              <w:marLeft w:val="0"/>
              <w:marRight w:val="0"/>
              <w:marTop w:val="0"/>
              <w:marBottom w:val="0"/>
              <w:divBdr>
                <w:top w:val="none" w:sz="0" w:space="0" w:color="auto"/>
                <w:left w:val="none" w:sz="0" w:space="0" w:color="auto"/>
                <w:bottom w:val="none" w:sz="0" w:space="0" w:color="auto"/>
                <w:right w:val="none" w:sz="0" w:space="0" w:color="auto"/>
              </w:divBdr>
              <w:divsChild>
                <w:div w:id="51782171">
                  <w:marLeft w:val="0"/>
                  <w:marRight w:val="0"/>
                  <w:marTop w:val="0"/>
                  <w:marBottom w:val="0"/>
                  <w:divBdr>
                    <w:top w:val="none" w:sz="0" w:space="0" w:color="auto"/>
                    <w:left w:val="none" w:sz="0" w:space="0" w:color="auto"/>
                    <w:bottom w:val="none" w:sz="0" w:space="0" w:color="auto"/>
                    <w:right w:val="none" w:sz="0" w:space="0" w:color="auto"/>
                  </w:divBdr>
                  <w:divsChild>
                    <w:div w:id="7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57369">
          <w:marLeft w:val="0"/>
          <w:marRight w:val="0"/>
          <w:marTop w:val="0"/>
          <w:marBottom w:val="450"/>
          <w:divBdr>
            <w:top w:val="none" w:sz="0" w:space="0" w:color="auto"/>
            <w:left w:val="none" w:sz="0" w:space="0" w:color="auto"/>
            <w:bottom w:val="none" w:sz="0" w:space="0" w:color="auto"/>
            <w:right w:val="none" w:sz="0" w:space="0" w:color="auto"/>
          </w:divBdr>
          <w:divsChild>
            <w:div w:id="155147617">
              <w:marLeft w:val="0"/>
              <w:marRight w:val="0"/>
              <w:marTop w:val="0"/>
              <w:marBottom w:val="0"/>
              <w:divBdr>
                <w:top w:val="none" w:sz="0" w:space="0" w:color="auto"/>
                <w:left w:val="none" w:sz="0" w:space="0" w:color="auto"/>
                <w:bottom w:val="none" w:sz="0" w:space="0" w:color="auto"/>
                <w:right w:val="none" w:sz="0" w:space="0" w:color="auto"/>
              </w:divBdr>
              <w:divsChild>
                <w:div w:id="1494637548">
                  <w:marLeft w:val="0"/>
                  <w:marRight w:val="0"/>
                  <w:marTop w:val="0"/>
                  <w:marBottom w:val="0"/>
                  <w:divBdr>
                    <w:top w:val="none" w:sz="0" w:space="0" w:color="auto"/>
                    <w:left w:val="none" w:sz="0" w:space="0" w:color="auto"/>
                    <w:bottom w:val="none" w:sz="0" w:space="0" w:color="auto"/>
                    <w:right w:val="none" w:sz="0" w:space="0" w:color="auto"/>
                  </w:divBdr>
                  <w:divsChild>
                    <w:div w:id="10610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2459">
          <w:marLeft w:val="0"/>
          <w:marRight w:val="0"/>
          <w:marTop w:val="0"/>
          <w:marBottom w:val="450"/>
          <w:divBdr>
            <w:top w:val="none" w:sz="0" w:space="0" w:color="auto"/>
            <w:left w:val="none" w:sz="0" w:space="0" w:color="auto"/>
            <w:bottom w:val="none" w:sz="0" w:space="0" w:color="auto"/>
            <w:right w:val="none" w:sz="0" w:space="0" w:color="auto"/>
          </w:divBdr>
          <w:divsChild>
            <w:div w:id="1696232614">
              <w:marLeft w:val="0"/>
              <w:marRight w:val="0"/>
              <w:marTop w:val="0"/>
              <w:marBottom w:val="0"/>
              <w:divBdr>
                <w:top w:val="none" w:sz="0" w:space="0" w:color="auto"/>
                <w:left w:val="none" w:sz="0" w:space="0" w:color="auto"/>
                <w:bottom w:val="none" w:sz="0" w:space="0" w:color="auto"/>
                <w:right w:val="none" w:sz="0" w:space="0" w:color="auto"/>
              </w:divBdr>
              <w:divsChild>
                <w:div w:id="1294677502">
                  <w:marLeft w:val="0"/>
                  <w:marRight w:val="0"/>
                  <w:marTop w:val="0"/>
                  <w:marBottom w:val="0"/>
                  <w:divBdr>
                    <w:top w:val="none" w:sz="0" w:space="0" w:color="auto"/>
                    <w:left w:val="none" w:sz="0" w:space="0" w:color="auto"/>
                    <w:bottom w:val="none" w:sz="0" w:space="0" w:color="auto"/>
                    <w:right w:val="none" w:sz="0" w:space="0" w:color="auto"/>
                  </w:divBdr>
                  <w:divsChild>
                    <w:div w:id="7233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5891">
          <w:marLeft w:val="0"/>
          <w:marRight w:val="0"/>
          <w:marTop w:val="0"/>
          <w:marBottom w:val="450"/>
          <w:divBdr>
            <w:top w:val="none" w:sz="0" w:space="0" w:color="auto"/>
            <w:left w:val="none" w:sz="0" w:space="0" w:color="auto"/>
            <w:bottom w:val="none" w:sz="0" w:space="0" w:color="auto"/>
            <w:right w:val="none" w:sz="0" w:space="0" w:color="auto"/>
          </w:divBdr>
          <w:divsChild>
            <w:div w:id="2008944939">
              <w:marLeft w:val="0"/>
              <w:marRight w:val="0"/>
              <w:marTop w:val="0"/>
              <w:marBottom w:val="0"/>
              <w:divBdr>
                <w:top w:val="none" w:sz="0" w:space="0" w:color="auto"/>
                <w:left w:val="none" w:sz="0" w:space="0" w:color="auto"/>
                <w:bottom w:val="none" w:sz="0" w:space="0" w:color="auto"/>
                <w:right w:val="none" w:sz="0" w:space="0" w:color="auto"/>
              </w:divBdr>
              <w:divsChild>
                <w:div w:id="1237932482">
                  <w:marLeft w:val="0"/>
                  <w:marRight w:val="0"/>
                  <w:marTop w:val="0"/>
                  <w:marBottom w:val="0"/>
                  <w:divBdr>
                    <w:top w:val="none" w:sz="0" w:space="0" w:color="auto"/>
                    <w:left w:val="none" w:sz="0" w:space="0" w:color="auto"/>
                    <w:bottom w:val="none" w:sz="0" w:space="0" w:color="auto"/>
                    <w:right w:val="none" w:sz="0" w:space="0" w:color="auto"/>
                  </w:divBdr>
                  <w:divsChild>
                    <w:div w:id="20885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1383">
          <w:marLeft w:val="0"/>
          <w:marRight w:val="0"/>
          <w:marTop w:val="0"/>
          <w:marBottom w:val="450"/>
          <w:divBdr>
            <w:top w:val="none" w:sz="0" w:space="0" w:color="auto"/>
            <w:left w:val="none" w:sz="0" w:space="0" w:color="auto"/>
            <w:bottom w:val="none" w:sz="0" w:space="0" w:color="auto"/>
            <w:right w:val="none" w:sz="0" w:space="0" w:color="auto"/>
          </w:divBdr>
          <w:divsChild>
            <w:div w:id="1759593547">
              <w:marLeft w:val="0"/>
              <w:marRight w:val="0"/>
              <w:marTop w:val="0"/>
              <w:marBottom w:val="0"/>
              <w:divBdr>
                <w:top w:val="none" w:sz="0" w:space="0" w:color="auto"/>
                <w:left w:val="none" w:sz="0" w:space="0" w:color="auto"/>
                <w:bottom w:val="none" w:sz="0" w:space="0" w:color="auto"/>
                <w:right w:val="none" w:sz="0" w:space="0" w:color="auto"/>
              </w:divBdr>
              <w:divsChild>
                <w:div w:id="453986639">
                  <w:marLeft w:val="0"/>
                  <w:marRight w:val="0"/>
                  <w:marTop w:val="0"/>
                  <w:marBottom w:val="0"/>
                  <w:divBdr>
                    <w:top w:val="none" w:sz="0" w:space="0" w:color="auto"/>
                    <w:left w:val="none" w:sz="0" w:space="0" w:color="auto"/>
                    <w:bottom w:val="none" w:sz="0" w:space="0" w:color="auto"/>
                    <w:right w:val="none" w:sz="0" w:space="0" w:color="auto"/>
                  </w:divBdr>
                  <w:divsChild>
                    <w:div w:id="20728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59461">
          <w:marLeft w:val="0"/>
          <w:marRight w:val="0"/>
          <w:marTop w:val="0"/>
          <w:marBottom w:val="450"/>
          <w:divBdr>
            <w:top w:val="none" w:sz="0" w:space="0" w:color="auto"/>
            <w:left w:val="none" w:sz="0" w:space="0" w:color="auto"/>
            <w:bottom w:val="none" w:sz="0" w:space="0" w:color="auto"/>
            <w:right w:val="none" w:sz="0" w:space="0" w:color="auto"/>
          </w:divBdr>
          <w:divsChild>
            <w:div w:id="1000810183">
              <w:marLeft w:val="0"/>
              <w:marRight w:val="0"/>
              <w:marTop w:val="0"/>
              <w:marBottom w:val="0"/>
              <w:divBdr>
                <w:top w:val="none" w:sz="0" w:space="0" w:color="auto"/>
                <w:left w:val="none" w:sz="0" w:space="0" w:color="auto"/>
                <w:bottom w:val="none" w:sz="0" w:space="0" w:color="auto"/>
                <w:right w:val="none" w:sz="0" w:space="0" w:color="auto"/>
              </w:divBdr>
              <w:divsChild>
                <w:div w:id="1290281421">
                  <w:marLeft w:val="0"/>
                  <w:marRight w:val="0"/>
                  <w:marTop w:val="0"/>
                  <w:marBottom w:val="0"/>
                  <w:divBdr>
                    <w:top w:val="none" w:sz="0" w:space="0" w:color="auto"/>
                    <w:left w:val="none" w:sz="0" w:space="0" w:color="auto"/>
                    <w:bottom w:val="none" w:sz="0" w:space="0" w:color="auto"/>
                    <w:right w:val="none" w:sz="0" w:space="0" w:color="auto"/>
                  </w:divBdr>
                  <w:divsChild>
                    <w:div w:id="14239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6484">
          <w:marLeft w:val="0"/>
          <w:marRight w:val="0"/>
          <w:marTop w:val="0"/>
          <w:marBottom w:val="0"/>
          <w:divBdr>
            <w:top w:val="none" w:sz="0" w:space="0" w:color="auto"/>
            <w:left w:val="none" w:sz="0" w:space="0" w:color="auto"/>
            <w:bottom w:val="none" w:sz="0" w:space="0" w:color="auto"/>
            <w:right w:val="none" w:sz="0" w:space="0" w:color="auto"/>
          </w:divBdr>
          <w:divsChild>
            <w:div w:id="1225457733">
              <w:marLeft w:val="0"/>
              <w:marRight w:val="0"/>
              <w:marTop w:val="0"/>
              <w:marBottom w:val="0"/>
              <w:divBdr>
                <w:top w:val="none" w:sz="0" w:space="0" w:color="auto"/>
                <w:left w:val="none" w:sz="0" w:space="0" w:color="auto"/>
                <w:bottom w:val="none" w:sz="0" w:space="0" w:color="auto"/>
                <w:right w:val="none" w:sz="0" w:space="0" w:color="auto"/>
              </w:divBdr>
              <w:divsChild>
                <w:div w:id="852188679">
                  <w:marLeft w:val="0"/>
                  <w:marRight w:val="0"/>
                  <w:marTop w:val="0"/>
                  <w:marBottom w:val="0"/>
                  <w:divBdr>
                    <w:top w:val="none" w:sz="0" w:space="0" w:color="auto"/>
                    <w:left w:val="none" w:sz="0" w:space="0" w:color="auto"/>
                    <w:bottom w:val="none" w:sz="0" w:space="0" w:color="auto"/>
                    <w:right w:val="none" w:sz="0" w:space="0" w:color="auto"/>
                  </w:divBdr>
                  <w:divsChild>
                    <w:div w:id="13315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79616">
      <w:bodyDiv w:val="1"/>
      <w:marLeft w:val="0"/>
      <w:marRight w:val="0"/>
      <w:marTop w:val="0"/>
      <w:marBottom w:val="0"/>
      <w:divBdr>
        <w:top w:val="none" w:sz="0" w:space="0" w:color="auto"/>
        <w:left w:val="none" w:sz="0" w:space="0" w:color="auto"/>
        <w:bottom w:val="none" w:sz="0" w:space="0" w:color="auto"/>
        <w:right w:val="none" w:sz="0" w:space="0" w:color="auto"/>
      </w:divBdr>
      <w:divsChild>
        <w:div w:id="79176610">
          <w:marLeft w:val="0"/>
          <w:marRight w:val="0"/>
          <w:marTop w:val="0"/>
          <w:marBottom w:val="450"/>
          <w:divBdr>
            <w:top w:val="none" w:sz="0" w:space="0" w:color="auto"/>
            <w:left w:val="none" w:sz="0" w:space="0" w:color="auto"/>
            <w:bottom w:val="none" w:sz="0" w:space="0" w:color="auto"/>
            <w:right w:val="none" w:sz="0" w:space="0" w:color="auto"/>
          </w:divBdr>
          <w:divsChild>
            <w:div w:id="477646059">
              <w:marLeft w:val="0"/>
              <w:marRight w:val="0"/>
              <w:marTop w:val="0"/>
              <w:marBottom w:val="0"/>
              <w:divBdr>
                <w:top w:val="none" w:sz="0" w:space="0" w:color="auto"/>
                <w:left w:val="none" w:sz="0" w:space="0" w:color="auto"/>
                <w:bottom w:val="none" w:sz="0" w:space="0" w:color="auto"/>
                <w:right w:val="none" w:sz="0" w:space="0" w:color="auto"/>
              </w:divBdr>
              <w:divsChild>
                <w:div w:id="1634598926">
                  <w:marLeft w:val="0"/>
                  <w:marRight w:val="0"/>
                  <w:marTop w:val="0"/>
                  <w:marBottom w:val="0"/>
                  <w:divBdr>
                    <w:top w:val="none" w:sz="0" w:space="0" w:color="auto"/>
                    <w:left w:val="none" w:sz="0" w:space="0" w:color="auto"/>
                    <w:bottom w:val="none" w:sz="0" w:space="0" w:color="auto"/>
                    <w:right w:val="none" w:sz="0" w:space="0" w:color="auto"/>
                  </w:divBdr>
                  <w:divsChild>
                    <w:div w:id="4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5087">
          <w:marLeft w:val="0"/>
          <w:marRight w:val="0"/>
          <w:marTop w:val="0"/>
          <w:marBottom w:val="450"/>
          <w:divBdr>
            <w:top w:val="none" w:sz="0" w:space="0" w:color="auto"/>
            <w:left w:val="none" w:sz="0" w:space="0" w:color="auto"/>
            <w:bottom w:val="none" w:sz="0" w:space="0" w:color="auto"/>
            <w:right w:val="none" w:sz="0" w:space="0" w:color="auto"/>
          </w:divBdr>
          <w:divsChild>
            <w:div w:id="666443827">
              <w:marLeft w:val="0"/>
              <w:marRight w:val="0"/>
              <w:marTop w:val="0"/>
              <w:marBottom w:val="0"/>
              <w:divBdr>
                <w:top w:val="none" w:sz="0" w:space="0" w:color="auto"/>
                <w:left w:val="none" w:sz="0" w:space="0" w:color="auto"/>
                <w:bottom w:val="none" w:sz="0" w:space="0" w:color="auto"/>
                <w:right w:val="none" w:sz="0" w:space="0" w:color="auto"/>
              </w:divBdr>
              <w:divsChild>
                <w:div w:id="1193615236">
                  <w:marLeft w:val="0"/>
                  <w:marRight w:val="0"/>
                  <w:marTop w:val="0"/>
                  <w:marBottom w:val="0"/>
                  <w:divBdr>
                    <w:top w:val="none" w:sz="0" w:space="0" w:color="auto"/>
                    <w:left w:val="none" w:sz="0" w:space="0" w:color="auto"/>
                    <w:bottom w:val="none" w:sz="0" w:space="0" w:color="auto"/>
                    <w:right w:val="none" w:sz="0" w:space="0" w:color="auto"/>
                  </w:divBdr>
                  <w:divsChild>
                    <w:div w:id="532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2572">
          <w:marLeft w:val="0"/>
          <w:marRight w:val="0"/>
          <w:marTop w:val="0"/>
          <w:marBottom w:val="450"/>
          <w:divBdr>
            <w:top w:val="none" w:sz="0" w:space="0" w:color="auto"/>
            <w:left w:val="none" w:sz="0" w:space="0" w:color="auto"/>
            <w:bottom w:val="none" w:sz="0" w:space="0" w:color="auto"/>
            <w:right w:val="none" w:sz="0" w:space="0" w:color="auto"/>
          </w:divBdr>
          <w:divsChild>
            <w:div w:id="732125045">
              <w:marLeft w:val="0"/>
              <w:marRight w:val="0"/>
              <w:marTop w:val="0"/>
              <w:marBottom w:val="0"/>
              <w:divBdr>
                <w:top w:val="none" w:sz="0" w:space="0" w:color="auto"/>
                <w:left w:val="none" w:sz="0" w:space="0" w:color="auto"/>
                <w:bottom w:val="none" w:sz="0" w:space="0" w:color="auto"/>
                <w:right w:val="none" w:sz="0" w:space="0" w:color="auto"/>
              </w:divBdr>
              <w:divsChild>
                <w:div w:id="17777763">
                  <w:marLeft w:val="0"/>
                  <w:marRight w:val="0"/>
                  <w:marTop w:val="0"/>
                  <w:marBottom w:val="0"/>
                  <w:divBdr>
                    <w:top w:val="none" w:sz="0" w:space="0" w:color="auto"/>
                    <w:left w:val="none" w:sz="0" w:space="0" w:color="auto"/>
                    <w:bottom w:val="none" w:sz="0" w:space="0" w:color="auto"/>
                    <w:right w:val="none" w:sz="0" w:space="0" w:color="auto"/>
                  </w:divBdr>
                  <w:divsChild>
                    <w:div w:id="4613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6499">
          <w:marLeft w:val="0"/>
          <w:marRight w:val="0"/>
          <w:marTop w:val="0"/>
          <w:marBottom w:val="450"/>
          <w:divBdr>
            <w:top w:val="none" w:sz="0" w:space="0" w:color="auto"/>
            <w:left w:val="none" w:sz="0" w:space="0" w:color="auto"/>
            <w:bottom w:val="none" w:sz="0" w:space="0" w:color="auto"/>
            <w:right w:val="none" w:sz="0" w:space="0" w:color="auto"/>
          </w:divBdr>
          <w:divsChild>
            <w:div w:id="621545382">
              <w:marLeft w:val="0"/>
              <w:marRight w:val="0"/>
              <w:marTop w:val="0"/>
              <w:marBottom w:val="0"/>
              <w:divBdr>
                <w:top w:val="none" w:sz="0" w:space="0" w:color="auto"/>
                <w:left w:val="none" w:sz="0" w:space="0" w:color="auto"/>
                <w:bottom w:val="none" w:sz="0" w:space="0" w:color="auto"/>
                <w:right w:val="none" w:sz="0" w:space="0" w:color="auto"/>
              </w:divBdr>
              <w:divsChild>
                <w:div w:id="1790005588">
                  <w:marLeft w:val="0"/>
                  <w:marRight w:val="0"/>
                  <w:marTop w:val="0"/>
                  <w:marBottom w:val="0"/>
                  <w:divBdr>
                    <w:top w:val="none" w:sz="0" w:space="0" w:color="auto"/>
                    <w:left w:val="none" w:sz="0" w:space="0" w:color="auto"/>
                    <w:bottom w:val="none" w:sz="0" w:space="0" w:color="auto"/>
                    <w:right w:val="none" w:sz="0" w:space="0" w:color="auto"/>
                  </w:divBdr>
                  <w:divsChild>
                    <w:div w:id="5871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584">
          <w:marLeft w:val="0"/>
          <w:marRight w:val="0"/>
          <w:marTop w:val="0"/>
          <w:marBottom w:val="450"/>
          <w:divBdr>
            <w:top w:val="none" w:sz="0" w:space="0" w:color="auto"/>
            <w:left w:val="none" w:sz="0" w:space="0" w:color="auto"/>
            <w:bottom w:val="none" w:sz="0" w:space="0" w:color="auto"/>
            <w:right w:val="none" w:sz="0" w:space="0" w:color="auto"/>
          </w:divBdr>
          <w:divsChild>
            <w:div w:id="163282745">
              <w:marLeft w:val="0"/>
              <w:marRight w:val="0"/>
              <w:marTop w:val="0"/>
              <w:marBottom w:val="0"/>
              <w:divBdr>
                <w:top w:val="none" w:sz="0" w:space="0" w:color="auto"/>
                <w:left w:val="none" w:sz="0" w:space="0" w:color="auto"/>
                <w:bottom w:val="none" w:sz="0" w:space="0" w:color="auto"/>
                <w:right w:val="none" w:sz="0" w:space="0" w:color="auto"/>
              </w:divBdr>
              <w:divsChild>
                <w:div w:id="1228371833">
                  <w:marLeft w:val="0"/>
                  <w:marRight w:val="0"/>
                  <w:marTop w:val="0"/>
                  <w:marBottom w:val="0"/>
                  <w:divBdr>
                    <w:top w:val="none" w:sz="0" w:space="0" w:color="auto"/>
                    <w:left w:val="none" w:sz="0" w:space="0" w:color="auto"/>
                    <w:bottom w:val="none" w:sz="0" w:space="0" w:color="auto"/>
                    <w:right w:val="none" w:sz="0" w:space="0" w:color="auto"/>
                  </w:divBdr>
                  <w:divsChild>
                    <w:div w:id="83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4121">
          <w:marLeft w:val="0"/>
          <w:marRight w:val="0"/>
          <w:marTop w:val="0"/>
          <w:marBottom w:val="450"/>
          <w:divBdr>
            <w:top w:val="none" w:sz="0" w:space="0" w:color="auto"/>
            <w:left w:val="none" w:sz="0" w:space="0" w:color="auto"/>
            <w:bottom w:val="none" w:sz="0" w:space="0" w:color="auto"/>
            <w:right w:val="none" w:sz="0" w:space="0" w:color="auto"/>
          </w:divBdr>
          <w:divsChild>
            <w:div w:id="646477051">
              <w:marLeft w:val="0"/>
              <w:marRight w:val="0"/>
              <w:marTop w:val="0"/>
              <w:marBottom w:val="0"/>
              <w:divBdr>
                <w:top w:val="none" w:sz="0" w:space="0" w:color="auto"/>
                <w:left w:val="none" w:sz="0" w:space="0" w:color="auto"/>
                <w:bottom w:val="none" w:sz="0" w:space="0" w:color="auto"/>
                <w:right w:val="none" w:sz="0" w:space="0" w:color="auto"/>
              </w:divBdr>
              <w:divsChild>
                <w:div w:id="1634292125">
                  <w:marLeft w:val="0"/>
                  <w:marRight w:val="0"/>
                  <w:marTop w:val="0"/>
                  <w:marBottom w:val="0"/>
                  <w:divBdr>
                    <w:top w:val="none" w:sz="0" w:space="0" w:color="auto"/>
                    <w:left w:val="none" w:sz="0" w:space="0" w:color="auto"/>
                    <w:bottom w:val="none" w:sz="0" w:space="0" w:color="auto"/>
                    <w:right w:val="none" w:sz="0" w:space="0" w:color="auto"/>
                  </w:divBdr>
                  <w:divsChild>
                    <w:div w:id="19364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6865">
          <w:marLeft w:val="0"/>
          <w:marRight w:val="0"/>
          <w:marTop w:val="0"/>
          <w:marBottom w:val="0"/>
          <w:divBdr>
            <w:top w:val="none" w:sz="0" w:space="0" w:color="auto"/>
            <w:left w:val="none" w:sz="0" w:space="0" w:color="auto"/>
            <w:bottom w:val="none" w:sz="0" w:space="0" w:color="auto"/>
            <w:right w:val="none" w:sz="0" w:space="0" w:color="auto"/>
          </w:divBdr>
          <w:divsChild>
            <w:div w:id="1410662902">
              <w:marLeft w:val="0"/>
              <w:marRight w:val="0"/>
              <w:marTop w:val="0"/>
              <w:marBottom w:val="0"/>
              <w:divBdr>
                <w:top w:val="none" w:sz="0" w:space="0" w:color="auto"/>
                <w:left w:val="none" w:sz="0" w:space="0" w:color="auto"/>
                <w:bottom w:val="none" w:sz="0" w:space="0" w:color="auto"/>
                <w:right w:val="none" w:sz="0" w:space="0" w:color="auto"/>
              </w:divBdr>
              <w:divsChild>
                <w:div w:id="721753315">
                  <w:marLeft w:val="0"/>
                  <w:marRight w:val="0"/>
                  <w:marTop w:val="0"/>
                  <w:marBottom w:val="0"/>
                  <w:divBdr>
                    <w:top w:val="none" w:sz="0" w:space="0" w:color="auto"/>
                    <w:left w:val="none" w:sz="0" w:space="0" w:color="auto"/>
                    <w:bottom w:val="none" w:sz="0" w:space="0" w:color="auto"/>
                    <w:right w:val="none" w:sz="0" w:space="0" w:color="auto"/>
                  </w:divBdr>
                  <w:divsChild>
                    <w:div w:id="574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711">
      <w:bodyDiv w:val="1"/>
      <w:marLeft w:val="0"/>
      <w:marRight w:val="0"/>
      <w:marTop w:val="0"/>
      <w:marBottom w:val="0"/>
      <w:divBdr>
        <w:top w:val="none" w:sz="0" w:space="0" w:color="auto"/>
        <w:left w:val="none" w:sz="0" w:space="0" w:color="auto"/>
        <w:bottom w:val="none" w:sz="0" w:space="0" w:color="auto"/>
        <w:right w:val="none" w:sz="0" w:space="0" w:color="auto"/>
      </w:divBdr>
      <w:divsChild>
        <w:div w:id="1855531832">
          <w:marLeft w:val="0"/>
          <w:marRight w:val="0"/>
          <w:marTop w:val="0"/>
          <w:marBottom w:val="450"/>
          <w:divBdr>
            <w:top w:val="none" w:sz="0" w:space="0" w:color="auto"/>
            <w:left w:val="none" w:sz="0" w:space="0" w:color="auto"/>
            <w:bottom w:val="none" w:sz="0" w:space="0" w:color="auto"/>
            <w:right w:val="none" w:sz="0" w:space="0" w:color="auto"/>
          </w:divBdr>
          <w:divsChild>
            <w:div w:id="2093164850">
              <w:marLeft w:val="0"/>
              <w:marRight w:val="0"/>
              <w:marTop w:val="0"/>
              <w:marBottom w:val="0"/>
              <w:divBdr>
                <w:top w:val="none" w:sz="0" w:space="0" w:color="auto"/>
                <w:left w:val="none" w:sz="0" w:space="0" w:color="auto"/>
                <w:bottom w:val="none" w:sz="0" w:space="0" w:color="auto"/>
                <w:right w:val="none" w:sz="0" w:space="0" w:color="auto"/>
              </w:divBdr>
              <w:divsChild>
                <w:div w:id="965351746">
                  <w:marLeft w:val="0"/>
                  <w:marRight w:val="0"/>
                  <w:marTop w:val="0"/>
                  <w:marBottom w:val="0"/>
                  <w:divBdr>
                    <w:top w:val="none" w:sz="0" w:space="0" w:color="auto"/>
                    <w:left w:val="none" w:sz="0" w:space="0" w:color="auto"/>
                    <w:bottom w:val="none" w:sz="0" w:space="0" w:color="auto"/>
                    <w:right w:val="none" w:sz="0" w:space="0" w:color="auto"/>
                  </w:divBdr>
                  <w:divsChild>
                    <w:div w:id="4841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3359">
          <w:marLeft w:val="0"/>
          <w:marRight w:val="0"/>
          <w:marTop w:val="0"/>
          <w:marBottom w:val="450"/>
          <w:divBdr>
            <w:top w:val="none" w:sz="0" w:space="0" w:color="auto"/>
            <w:left w:val="none" w:sz="0" w:space="0" w:color="auto"/>
            <w:bottom w:val="none" w:sz="0" w:space="0" w:color="auto"/>
            <w:right w:val="none" w:sz="0" w:space="0" w:color="auto"/>
          </w:divBdr>
          <w:divsChild>
            <w:div w:id="1963808735">
              <w:marLeft w:val="0"/>
              <w:marRight w:val="0"/>
              <w:marTop w:val="0"/>
              <w:marBottom w:val="0"/>
              <w:divBdr>
                <w:top w:val="none" w:sz="0" w:space="0" w:color="auto"/>
                <w:left w:val="none" w:sz="0" w:space="0" w:color="auto"/>
                <w:bottom w:val="none" w:sz="0" w:space="0" w:color="auto"/>
                <w:right w:val="none" w:sz="0" w:space="0" w:color="auto"/>
              </w:divBdr>
              <w:divsChild>
                <w:div w:id="1600093206">
                  <w:marLeft w:val="0"/>
                  <w:marRight w:val="0"/>
                  <w:marTop w:val="0"/>
                  <w:marBottom w:val="0"/>
                  <w:divBdr>
                    <w:top w:val="none" w:sz="0" w:space="0" w:color="auto"/>
                    <w:left w:val="none" w:sz="0" w:space="0" w:color="auto"/>
                    <w:bottom w:val="none" w:sz="0" w:space="0" w:color="auto"/>
                    <w:right w:val="none" w:sz="0" w:space="0" w:color="auto"/>
                  </w:divBdr>
                  <w:divsChild>
                    <w:div w:id="5975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907">
          <w:marLeft w:val="0"/>
          <w:marRight w:val="0"/>
          <w:marTop w:val="0"/>
          <w:marBottom w:val="450"/>
          <w:divBdr>
            <w:top w:val="none" w:sz="0" w:space="0" w:color="auto"/>
            <w:left w:val="none" w:sz="0" w:space="0" w:color="auto"/>
            <w:bottom w:val="none" w:sz="0" w:space="0" w:color="auto"/>
            <w:right w:val="none" w:sz="0" w:space="0" w:color="auto"/>
          </w:divBdr>
          <w:divsChild>
            <w:div w:id="1101994554">
              <w:marLeft w:val="0"/>
              <w:marRight w:val="0"/>
              <w:marTop w:val="0"/>
              <w:marBottom w:val="0"/>
              <w:divBdr>
                <w:top w:val="none" w:sz="0" w:space="0" w:color="auto"/>
                <w:left w:val="none" w:sz="0" w:space="0" w:color="auto"/>
                <w:bottom w:val="none" w:sz="0" w:space="0" w:color="auto"/>
                <w:right w:val="none" w:sz="0" w:space="0" w:color="auto"/>
              </w:divBdr>
              <w:divsChild>
                <w:div w:id="1014917880">
                  <w:marLeft w:val="0"/>
                  <w:marRight w:val="0"/>
                  <w:marTop w:val="0"/>
                  <w:marBottom w:val="0"/>
                  <w:divBdr>
                    <w:top w:val="none" w:sz="0" w:space="0" w:color="auto"/>
                    <w:left w:val="none" w:sz="0" w:space="0" w:color="auto"/>
                    <w:bottom w:val="none" w:sz="0" w:space="0" w:color="auto"/>
                    <w:right w:val="none" w:sz="0" w:space="0" w:color="auto"/>
                  </w:divBdr>
                  <w:divsChild>
                    <w:div w:id="10397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401">
          <w:marLeft w:val="0"/>
          <w:marRight w:val="0"/>
          <w:marTop w:val="0"/>
          <w:marBottom w:val="450"/>
          <w:divBdr>
            <w:top w:val="none" w:sz="0" w:space="0" w:color="auto"/>
            <w:left w:val="none" w:sz="0" w:space="0" w:color="auto"/>
            <w:bottom w:val="none" w:sz="0" w:space="0" w:color="auto"/>
            <w:right w:val="none" w:sz="0" w:space="0" w:color="auto"/>
          </w:divBdr>
          <w:divsChild>
            <w:div w:id="658997108">
              <w:marLeft w:val="0"/>
              <w:marRight w:val="0"/>
              <w:marTop w:val="0"/>
              <w:marBottom w:val="0"/>
              <w:divBdr>
                <w:top w:val="none" w:sz="0" w:space="0" w:color="auto"/>
                <w:left w:val="none" w:sz="0" w:space="0" w:color="auto"/>
                <w:bottom w:val="none" w:sz="0" w:space="0" w:color="auto"/>
                <w:right w:val="none" w:sz="0" w:space="0" w:color="auto"/>
              </w:divBdr>
              <w:divsChild>
                <w:div w:id="1869638845">
                  <w:marLeft w:val="0"/>
                  <w:marRight w:val="0"/>
                  <w:marTop w:val="0"/>
                  <w:marBottom w:val="0"/>
                  <w:divBdr>
                    <w:top w:val="none" w:sz="0" w:space="0" w:color="auto"/>
                    <w:left w:val="none" w:sz="0" w:space="0" w:color="auto"/>
                    <w:bottom w:val="none" w:sz="0" w:space="0" w:color="auto"/>
                    <w:right w:val="none" w:sz="0" w:space="0" w:color="auto"/>
                  </w:divBdr>
                  <w:divsChild>
                    <w:div w:id="6622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2435">
          <w:marLeft w:val="0"/>
          <w:marRight w:val="0"/>
          <w:marTop w:val="0"/>
          <w:marBottom w:val="450"/>
          <w:divBdr>
            <w:top w:val="none" w:sz="0" w:space="0" w:color="auto"/>
            <w:left w:val="none" w:sz="0" w:space="0" w:color="auto"/>
            <w:bottom w:val="none" w:sz="0" w:space="0" w:color="auto"/>
            <w:right w:val="none" w:sz="0" w:space="0" w:color="auto"/>
          </w:divBdr>
          <w:divsChild>
            <w:div w:id="641930971">
              <w:marLeft w:val="0"/>
              <w:marRight w:val="0"/>
              <w:marTop w:val="0"/>
              <w:marBottom w:val="0"/>
              <w:divBdr>
                <w:top w:val="none" w:sz="0" w:space="0" w:color="auto"/>
                <w:left w:val="none" w:sz="0" w:space="0" w:color="auto"/>
                <w:bottom w:val="none" w:sz="0" w:space="0" w:color="auto"/>
                <w:right w:val="none" w:sz="0" w:space="0" w:color="auto"/>
              </w:divBdr>
              <w:divsChild>
                <w:div w:id="1149829685">
                  <w:marLeft w:val="0"/>
                  <w:marRight w:val="0"/>
                  <w:marTop w:val="0"/>
                  <w:marBottom w:val="0"/>
                  <w:divBdr>
                    <w:top w:val="none" w:sz="0" w:space="0" w:color="auto"/>
                    <w:left w:val="none" w:sz="0" w:space="0" w:color="auto"/>
                    <w:bottom w:val="none" w:sz="0" w:space="0" w:color="auto"/>
                    <w:right w:val="none" w:sz="0" w:space="0" w:color="auto"/>
                  </w:divBdr>
                  <w:divsChild>
                    <w:div w:id="1420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523">
          <w:marLeft w:val="0"/>
          <w:marRight w:val="0"/>
          <w:marTop w:val="0"/>
          <w:marBottom w:val="450"/>
          <w:divBdr>
            <w:top w:val="none" w:sz="0" w:space="0" w:color="auto"/>
            <w:left w:val="none" w:sz="0" w:space="0" w:color="auto"/>
            <w:bottom w:val="none" w:sz="0" w:space="0" w:color="auto"/>
            <w:right w:val="none" w:sz="0" w:space="0" w:color="auto"/>
          </w:divBdr>
          <w:divsChild>
            <w:div w:id="1140612142">
              <w:marLeft w:val="0"/>
              <w:marRight w:val="0"/>
              <w:marTop w:val="0"/>
              <w:marBottom w:val="0"/>
              <w:divBdr>
                <w:top w:val="none" w:sz="0" w:space="0" w:color="auto"/>
                <w:left w:val="none" w:sz="0" w:space="0" w:color="auto"/>
                <w:bottom w:val="none" w:sz="0" w:space="0" w:color="auto"/>
                <w:right w:val="none" w:sz="0" w:space="0" w:color="auto"/>
              </w:divBdr>
              <w:divsChild>
                <w:div w:id="1700544174">
                  <w:marLeft w:val="0"/>
                  <w:marRight w:val="0"/>
                  <w:marTop w:val="0"/>
                  <w:marBottom w:val="0"/>
                  <w:divBdr>
                    <w:top w:val="none" w:sz="0" w:space="0" w:color="auto"/>
                    <w:left w:val="none" w:sz="0" w:space="0" w:color="auto"/>
                    <w:bottom w:val="none" w:sz="0" w:space="0" w:color="auto"/>
                    <w:right w:val="none" w:sz="0" w:space="0" w:color="auto"/>
                  </w:divBdr>
                  <w:divsChild>
                    <w:div w:id="915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2824">
          <w:marLeft w:val="0"/>
          <w:marRight w:val="0"/>
          <w:marTop w:val="0"/>
          <w:marBottom w:val="0"/>
          <w:divBdr>
            <w:top w:val="none" w:sz="0" w:space="0" w:color="auto"/>
            <w:left w:val="none" w:sz="0" w:space="0" w:color="auto"/>
            <w:bottom w:val="none" w:sz="0" w:space="0" w:color="auto"/>
            <w:right w:val="none" w:sz="0" w:space="0" w:color="auto"/>
          </w:divBdr>
          <w:divsChild>
            <w:div w:id="56826208">
              <w:marLeft w:val="0"/>
              <w:marRight w:val="0"/>
              <w:marTop w:val="0"/>
              <w:marBottom w:val="0"/>
              <w:divBdr>
                <w:top w:val="none" w:sz="0" w:space="0" w:color="auto"/>
                <w:left w:val="none" w:sz="0" w:space="0" w:color="auto"/>
                <w:bottom w:val="none" w:sz="0" w:space="0" w:color="auto"/>
                <w:right w:val="none" w:sz="0" w:space="0" w:color="auto"/>
              </w:divBdr>
              <w:divsChild>
                <w:div w:id="366033243">
                  <w:marLeft w:val="0"/>
                  <w:marRight w:val="0"/>
                  <w:marTop w:val="0"/>
                  <w:marBottom w:val="0"/>
                  <w:divBdr>
                    <w:top w:val="none" w:sz="0" w:space="0" w:color="auto"/>
                    <w:left w:val="none" w:sz="0" w:space="0" w:color="auto"/>
                    <w:bottom w:val="none" w:sz="0" w:space="0" w:color="auto"/>
                    <w:right w:val="none" w:sz="0" w:space="0" w:color="auto"/>
                  </w:divBdr>
                  <w:divsChild>
                    <w:div w:id="400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29662">
      <w:bodyDiv w:val="1"/>
      <w:marLeft w:val="0"/>
      <w:marRight w:val="0"/>
      <w:marTop w:val="0"/>
      <w:marBottom w:val="0"/>
      <w:divBdr>
        <w:top w:val="none" w:sz="0" w:space="0" w:color="auto"/>
        <w:left w:val="none" w:sz="0" w:space="0" w:color="auto"/>
        <w:bottom w:val="none" w:sz="0" w:space="0" w:color="auto"/>
        <w:right w:val="none" w:sz="0" w:space="0" w:color="auto"/>
      </w:divBdr>
      <w:divsChild>
        <w:div w:id="1213230488">
          <w:marLeft w:val="0"/>
          <w:marRight w:val="0"/>
          <w:marTop w:val="0"/>
          <w:marBottom w:val="450"/>
          <w:divBdr>
            <w:top w:val="none" w:sz="0" w:space="0" w:color="auto"/>
            <w:left w:val="none" w:sz="0" w:space="0" w:color="auto"/>
            <w:bottom w:val="none" w:sz="0" w:space="0" w:color="auto"/>
            <w:right w:val="none" w:sz="0" w:space="0" w:color="auto"/>
          </w:divBdr>
          <w:divsChild>
            <w:div w:id="979726773">
              <w:marLeft w:val="0"/>
              <w:marRight w:val="0"/>
              <w:marTop w:val="0"/>
              <w:marBottom w:val="0"/>
              <w:divBdr>
                <w:top w:val="none" w:sz="0" w:space="0" w:color="auto"/>
                <w:left w:val="none" w:sz="0" w:space="0" w:color="auto"/>
                <w:bottom w:val="none" w:sz="0" w:space="0" w:color="auto"/>
                <w:right w:val="none" w:sz="0" w:space="0" w:color="auto"/>
              </w:divBdr>
              <w:divsChild>
                <w:div w:id="92822779">
                  <w:marLeft w:val="0"/>
                  <w:marRight w:val="0"/>
                  <w:marTop w:val="0"/>
                  <w:marBottom w:val="0"/>
                  <w:divBdr>
                    <w:top w:val="none" w:sz="0" w:space="0" w:color="auto"/>
                    <w:left w:val="none" w:sz="0" w:space="0" w:color="auto"/>
                    <w:bottom w:val="none" w:sz="0" w:space="0" w:color="auto"/>
                    <w:right w:val="none" w:sz="0" w:space="0" w:color="auto"/>
                  </w:divBdr>
                  <w:divsChild>
                    <w:div w:id="19204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8367">
          <w:marLeft w:val="0"/>
          <w:marRight w:val="0"/>
          <w:marTop w:val="0"/>
          <w:marBottom w:val="450"/>
          <w:divBdr>
            <w:top w:val="none" w:sz="0" w:space="0" w:color="auto"/>
            <w:left w:val="none" w:sz="0" w:space="0" w:color="auto"/>
            <w:bottom w:val="none" w:sz="0" w:space="0" w:color="auto"/>
            <w:right w:val="none" w:sz="0" w:space="0" w:color="auto"/>
          </w:divBdr>
          <w:divsChild>
            <w:div w:id="1187334066">
              <w:marLeft w:val="0"/>
              <w:marRight w:val="0"/>
              <w:marTop w:val="0"/>
              <w:marBottom w:val="0"/>
              <w:divBdr>
                <w:top w:val="none" w:sz="0" w:space="0" w:color="auto"/>
                <w:left w:val="none" w:sz="0" w:space="0" w:color="auto"/>
                <w:bottom w:val="none" w:sz="0" w:space="0" w:color="auto"/>
                <w:right w:val="none" w:sz="0" w:space="0" w:color="auto"/>
              </w:divBdr>
              <w:divsChild>
                <w:div w:id="2064600281">
                  <w:marLeft w:val="0"/>
                  <w:marRight w:val="0"/>
                  <w:marTop w:val="0"/>
                  <w:marBottom w:val="0"/>
                  <w:divBdr>
                    <w:top w:val="none" w:sz="0" w:space="0" w:color="auto"/>
                    <w:left w:val="none" w:sz="0" w:space="0" w:color="auto"/>
                    <w:bottom w:val="none" w:sz="0" w:space="0" w:color="auto"/>
                    <w:right w:val="none" w:sz="0" w:space="0" w:color="auto"/>
                  </w:divBdr>
                  <w:divsChild>
                    <w:div w:id="202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1067">
          <w:marLeft w:val="0"/>
          <w:marRight w:val="0"/>
          <w:marTop w:val="0"/>
          <w:marBottom w:val="450"/>
          <w:divBdr>
            <w:top w:val="none" w:sz="0" w:space="0" w:color="auto"/>
            <w:left w:val="none" w:sz="0" w:space="0" w:color="auto"/>
            <w:bottom w:val="none" w:sz="0" w:space="0" w:color="auto"/>
            <w:right w:val="none" w:sz="0" w:space="0" w:color="auto"/>
          </w:divBdr>
          <w:divsChild>
            <w:div w:id="1574699501">
              <w:marLeft w:val="0"/>
              <w:marRight w:val="0"/>
              <w:marTop w:val="0"/>
              <w:marBottom w:val="0"/>
              <w:divBdr>
                <w:top w:val="none" w:sz="0" w:space="0" w:color="auto"/>
                <w:left w:val="none" w:sz="0" w:space="0" w:color="auto"/>
                <w:bottom w:val="none" w:sz="0" w:space="0" w:color="auto"/>
                <w:right w:val="none" w:sz="0" w:space="0" w:color="auto"/>
              </w:divBdr>
              <w:divsChild>
                <w:div w:id="811484941">
                  <w:marLeft w:val="0"/>
                  <w:marRight w:val="0"/>
                  <w:marTop w:val="0"/>
                  <w:marBottom w:val="0"/>
                  <w:divBdr>
                    <w:top w:val="none" w:sz="0" w:space="0" w:color="auto"/>
                    <w:left w:val="none" w:sz="0" w:space="0" w:color="auto"/>
                    <w:bottom w:val="none" w:sz="0" w:space="0" w:color="auto"/>
                    <w:right w:val="none" w:sz="0" w:space="0" w:color="auto"/>
                  </w:divBdr>
                  <w:divsChild>
                    <w:div w:id="15677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128">
          <w:marLeft w:val="0"/>
          <w:marRight w:val="0"/>
          <w:marTop w:val="0"/>
          <w:marBottom w:val="450"/>
          <w:divBdr>
            <w:top w:val="none" w:sz="0" w:space="0" w:color="auto"/>
            <w:left w:val="none" w:sz="0" w:space="0" w:color="auto"/>
            <w:bottom w:val="none" w:sz="0" w:space="0" w:color="auto"/>
            <w:right w:val="none" w:sz="0" w:space="0" w:color="auto"/>
          </w:divBdr>
          <w:divsChild>
            <w:div w:id="2080515499">
              <w:marLeft w:val="0"/>
              <w:marRight w:val="0"/>
              <w:marTop w:val="0"/>
              <w:marBottom w:val="0"/>
              <w:divBdr>
                <w:top w:val="none" w:sz="0" w:space="0" w:color="auto"/>
                <w:left w:val="none" w:sz="0" w:space="0" w:color="auto"/>
                <w:bottom w:val="none" w:sz="0" w:space="0" w:color="auto"/>
                <w:right w:val="none" w:sz="0" w:space="0" w:color="auto"/>
              </w:divBdr>
              <w:divsChild>
                <w:div w:id="114103647">
                  <w:marLeft w:val="0"/>
                  <w:marRight w:val="0"/>
                  <w:marTop w:val="0"/>
                  <w:marBottom w:val="0"/>
                  <w:divBdr>
                    <w:top w:val="none" w:sz="0" w:space="0" w:color="auto"/>
                    <w:left w:val="none" w:sz="0" w:space="0" w:color="auto"/>
                    <w:bottom w:val="none" w:sz="0" w:space="0" w:color="auto"/>
                    <w:right w:val="none" w:sz="0" w:space="0" w:color="auto"/>
                  </w:divBdr>
                  <w:divsChild>
                    <w:div w:id="17065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6008">
          <w:marLeft w:val="0"/>
          <w:marRight w:val="0"/>
          <w:marTop w:val="0"/>
          <w:marBottom w:val="450"/>
          <w:divBdr>
            <w:top w:val="none" w:sz="0" w:space="0" w:color="auto"/>
            <w:left w:val="none" w:sz="0" w:space="0" w:color="auto"/>
            <w:bottom w:val="none" w:sz="0" w:space="0" w:color="auto"/>
            <w:right w:val="none" w:sz="0" w:space="0" w:color="auto"/>
          </w:divBdr>
          <w:divsChild>
            <w:div w:id="1815565757">
              <w:marLeft w:val="0"/>
              <w:marRight w:val="0"/>
              <w:marTop w:val="0"/>
              <w:marBottom w:val="0"/>
              <w:divBdr>
                <w:top w:val="none" w:sz="0" w:space="0" w:color="auto"/>
                <w:left w:val="none" w:sz="0" w:space="0" w:color="auto"/>
                <w:bottom w:val="none" w:sz="0" w:space="0" w:color="auto"/>
                <w:right w:val="none" w:sz="0" w:space="0" w:color="auto"/>
              </w:divBdr>
              <w:divsChild>
                <w:div w:id="128520656">
                  <w:marLeft w:val="0"/>
                  <w:marRight w:val="0"/>
                  <w:marTop w:val="0"/>
                  <w:marBottom w:val="0"/>
                  <w:divBdr>
                    <w:top w:val="none" w:sz="0" w:space="0" w:color="auto"/>
                    <w:left w:val="none" w:sz="0" w:space="0" w:color="auto"/>
                    <w:bottom w:val="none" w:sz="0" w:space="0" w:color="auto"/>
                    <w:right w:val="none" w:sz="0" w:space="0" w:color="auto"/>
                  </w:divBdr>
                  <w:divsChild>
                    <w:div w:id="9445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9824">
          <w:marLeft w:val="0"/>
          <w:marRight w:val="0"/>
          <w:marTop w:val="0"/>
          <w:marBottom w:val="450"/>
          <w:divBdr>
            <w:top w:val="none" w:sz="0" w:space="0" w:color="auto"/>
            <w:left w:val="none" w:sz="0" w:space="0" w:color="auto"/>
            <w:bottom w:val="none" w:sz="0" w:space="0" w:color="auto"/>
            <w:right w:val="none" w:sz="0" w:space="0" w:color="auto"/>
          </w:divBdr>
          <w:divsChild>
            <w:div w:id="1252590499">
              <w:marLeft w:val="0"/>
              <w:marRight w:val="0"/>
              <w:marTop w:val="0"/>
              <w:marBottom w:val="0"/>
              <w:divBdr>
                <w:top w:val="none" w:sz="0" w:space="0" w:color="auto"/>
                <w:left w:val="none" w:sz="0" w:space="0" w:color="auto"/>
                <w:bottom w:val="none" w:sz="0" w:space="0" w:color="auto"/>
                <w:right w:val="none" w:sz="0" w:space="0" w:color="auto"/>
              </w:divBdr>
              <w:divsChild>
                <w:div w:id="73746419">
                  <w:marLeft w:val="0"/>
                  <w:marRight w:val="0"/>
                  <w:marTop w:val="0"/>
                  <w:marBottom w:val="0"/>
                  <w:divBdr>
                    <w:top w:val="none" w:sz="0" w:space="0" w:color="auto"/>
                    <w:left w:val="none" w:sz="0" w:space="0" w:color="auto"/>
                    <w:bottom w:val="none" w:sz="0" w:space="0" w:color="auto"/>
                    <w:right w:val="none" w:sz="0" w:space="0" w:color="auto"/>
                  </w:divBdr>
                  <w:divsChild>
                    <w:div w:id="9407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47233">
          <w:marLeft w:val="0"/>
          <w:marRight w:val="0"/>
          <w:marTop w:val="0"/>
          <w:marBottom w:val="0"/>
          <w:divBdr>
            <w:top w:val="none" w:sz="0" w:space="0" w:color="auto"/>
            <w:left w:val="none" w:sz="0" w:space="0" w:color="auto"/>
            <w:bottom w:val="none" w:sz="0" w:space="0" w:color="auto"/>
            <w:right w:val="none" w:sz="0" w:space="0" w:color="auto"/>
          </w:divBdr>
          <w:divsChild>
            <w:div w:id="585917435">
              <w:marLeft w:val="0"/>
              <w:marRight w:val="0"/>
              <w:marTop w:val="0"/>
              <w:marBottom w:val="0"/>
              <w:divBdr>
                <w:top w:val="none" w:sz="0" w:space="0" w:color="auto"/>
                <w:left w:val="none" w:sz="0" w:space="0" w:color="auto"/>
                <w:bottom w:val="none" w:sz="0" w:space="0" w:color="auto"/>
                <w:right w:val="none" w:sz="0" w:space="0" w:color="auto"/>
              </w:divBdr>
              <w:divsChild>
                <w:div w:id="174199256">
                  <w:marLeft w:val="0"/>
                  <w:marRight w:val="0"/>
                  <w:marTop w:val="0"/>
                  <w:marBottom w:val="0"/>
                  <w:divBdr>
                    <w:top w:val="none" w:sz="0" w:space="0" w:color="auto"/>
                    <w:left w:val="none" w:sz="0" w:space="0" w:color="auto"/>
                    <w:bottom w:val="none" w:sz="0" w:space="0" w:color="auto"/>
                    <w:right w:val="none" w:sz="0" w:space="0" w:color="auto"/>
                  </w:divBdr>
                  <w:divsChild>
                    <w:div w:id="55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14187">
      <w:bodyDiv w:val="1"/>
      <w:marLeft w:val="0"/>
      <w:marRight w:val="0"/>
      <w:marTop w:val="0"/>
      <w:marBottom w:val="0"/>
      <w:divBdr>
        <w:top w:val="none" w:sz="0" w:space="0" w:color="auto"/>
        <w:left w:val="none" w:sz="0" w:space="0" w:color="auto"/>
        <w:bottom w:val="none" w:sz="0" w:space="0" w:color="auto"/>
        <w:right w:val="none" w:sz="0" w:space="0" w:color="auto"/>
      </w:divBdr>
      <w:divsChild>
        <w:div w:id="1556969232">
          <w:marLeft w:val="0"/>
          <w:marRight w:val="0"/>
          <w:marTop w:val="0"/>
          <w:marBottom w:val="450"/>
          <w:divBdr>
            <w:top w:val="none" w:sz="0" w:space="0" w:color="auto"/>
            <w:left w:val="none" w:sz="0" w:space="0" w:color="auto"/>
            <w:bottom w:val="none" w:sz="0" w:space="0" w:color="auto"/>
            <w:right w:val="none" w:sz="0" w:space="0" w:color="auto"/>
          </w:divBdr>
          <w:divsChild>
            <w:div w:id="524177392">
              <w:marLeft w:val="0"/>
              <w:marRight w:val="0"/>
              <w:marTop w:val="0"/>
              <w:marBottom w:val="0"/>
              <w:divBdr>
                <w:top w:val="none" w:sz="0" w:space="0" w:color="auto"/>
                <w:left w:val="none" w:sz="0" w:space="0" w:color="auto"/>
                <w:bottom w:val="none" w:sz="0" w:space="0" w:color="auto"/>
                <w:right w:val="none" w:sz="0" w:space="0" w:color="auto"/>
              </w:divBdr>
              <w:divsChild>
                <w:div w:id="883828299">
                  <w:marLeft w:val="0"/>
                  <w:marRight w:val="0"/>
                  <w:marTop w:val="0"/>
                  <w:marBottom w:val="0"/>
                  <w:divBdr>
                    <w:top w:val="none" w:sz="0" w:space="0" w:color="auto"/>
                    <w:left w:val="none" w:sz="0" w:space="0" w:color="auto"/>
                    <w:bottom w:val="none" w:sz="0" w:space="0" w:color="auto"/>
                    <w:right w:val="none" w:sz="0" w:space="0" w:color="auto"/>
                  </w:divBdr>
                  <w:divsChild>
                    <w:div w:id="9962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31880">
          <w:marLeft w:val="0"/>
          <w:marRight w:val="0"/>
          <w:marTop w:val="0"/>
          <w:marBottom w:val="450"/>
          <w:divBdr>
            <w:top w:val="none" w:sz="0" w:space="0" w:color="auto"/>
            <w:left w:val="none" w:sz="0" w:space="0" w:color="auto"/>
            <w:bottom w:val="none" w:sz="0" w:space="0" w:color="auto"/>
            <w:right w:val="none" w:sz="0" w:space="0" w:color="auto"/>
          </w:divBdr>
          <w:divsChild>
            <w:div w:id="998193494">
              <w:marLeft w:val="0"/>
              <w:marRight w:val="0"/>
              <w:marTop w:val="0"/>
              <w:marBottom w:val="0"/>
              <w:divBdr>
                <w:top w:val="none" w:sz="0" w:space="0" w:color="auto"/>
                <w:left w:val="none" w:sz="0" w:space="0" w:color="auto"/>
                <w:bottom w:val="none" w:sz="0" w:space="0" w:color="auto"/>
                <w:right w:val="none" w:sz="0" w:space="0" w:color="auto"/>
              </w:divBdr>
              <w:divsChild>
                <w:div w:id="1755279726">
                  <w:marLeft w:val="0"/>
                  <w:marRight w:val="0"/>
                  <w:marTop w:val="0"/>
                  <w:marBottom w:val="0"/>
                  <w:divBdr>
                    <w:top w:val="none" w:sz="0" w:space="0" w:color="auto"/>
                    <w:left w:val="none" w:sz="0" w:space="0" w:color="auto"/>
                    <w:bottom w:val="none" w:sz="0" w:space="0" w:color="auto"/>
                    <w:right w:val="none" w:sz="0" w:space="0" w:color="auto"/>
                  </w:divBdr>
                  <w:divsChild>
                    <w:div w:id="11879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7211">
          <w:marLeft w:val="0"/>
          <w:marRight w:val="0"/>
          <w:marTop w:val="0"/>
          <w:marBottom w:val="450"/>
          <w:divBdr>
            <w:top w:val="none" w:sz="0" w:space="0" w:color="auto"/>
            <w:left w:val="none" w:sz="0" w:space="0" w:color="auto"/>
            <w:bottom w:val="none" w:sz="0" w:space="0" w:color="auto"/>
            <w:right w:val="none" w:sz="0" w:space="0" w:color="auto"/>
          </w:divBdr>
          <w:divsChild>
            <w:div w:id="196240815">
              <w:marLeft w:val="0"/>
              <w:marRight w:val="0"/>
              <w:marTop w:val="0"/>
              <w:marBottom w:val="0"/>
              <w:divBdr>
                <w:top w:val="none" w:sz="0" w:space="0" w:color="auto"/>
                <w:left w:val="none" w:sz="0" w:space="0" w:color="auto"/>
                <w:bottom w:val="none" w:sz="0" w:space="0" w:color="auto"/>
                <w:right w:val="none" w:sz="0" w:space="0" w:color="auto"/>
              </w:divBdr>
              <w:divsChild>
                <w:div w:id="1562017341">
                  <w:marLeft w:val="0"/>
                  <w:marRight w:val="0"/>
                  <w:marTop w:val="0"/>
                  <w:marBottom w:val="0"/>
                  <w:divBdr>
                    <w:top w:val="none" w:sz="0" w:space="0" w:color="auto"/>
                    <w:left w:val="none" w:sz="0" w:space="0" w:color="auto"/>
                    <w:bottom w:val="none" w:sz="0" w:space="0" w:color="auto"/>
                    <w:right w:val="none" w:sz="0" w:space="0" w:color="auto"/>
                  </w:divBdr>
                  <w:divsChild>
                    <w:div w:id="1759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5978">
          <w:marLeft w:val="0"/>
          <w:marRight w:val="0"/>
          <w:marTop w:val="0"/>
          <w:marBottom w:val="450"/>
          <w:divBdr>
            <w:top w:val="none" w:sz="0" w:space="0" w:color="auto"/>
            <w:left w:val="none" w:sz="0" w:space="0" w:color="auto"/>
            <w:bottom w:val="none" w:sz="0" w:space="0" w:color="auto"/>
            <w:right w:val="none" w:sz="0" w:space="0" w:color="auto"/>
          </w:divBdr>
          <w:divsChild>
            <w:div w:id="2064865079">
              <w:marLeft w:val="0"/>
              <w:marRight w:val="0"/>
              <w:marTop w:val="0"/>
              <w:marBottom w:val="0"/>
              <w:divBdr>
                <w:top w:val="none" w:sz="0" w:space="0" w:color="auto"/>
                <w:left w:val="none" w:sz="0" w:space="0" w:color="auto"/>
                <w:bottom w:val="none" w:sz="0" w:space="0" w:color="auto"/>
                <w:right w:val="none" w:sz="0" w:space="0" w:color="auto"/>
              </w:divBdr>
              <w:divsChild>
                <w:div w:id="547499511">
                  <w:marLeft w:val="0"/>
                  <w:marRight w:val="0"/>
                  <w:marTop w:val="0"/>
                  <w:marBottom w:val="0"/>
                  <w:divBdr>
                    <w:top w:val="none" w:sz="0" w:space="0" w:color="auto"/>
                    <w:left w:val="none" w:sz="0" w:space="0" w:color="auto"/>
                    <w:bottom w:val="none" w:sz="0" w:space="0" w:color="auto"/>
                    <w:right w:val="none" w:sz="0" w:space="0" w:color="auto"/>
                  </w:divBdr>
                  <w:divsChild>
                    <w:div w:id="19396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143">
          <w:marLeft w:val="0"/>
          <w:marRight w:val="0"/>
          <w:marTop w:val="0"/>
          <w:marBottom w:val="450"/>
          <w:divBdr>
            <w:top w:val="none" w:sz="0" w:space="0" w:color="auto"/>
            <w:left w:val="none" w:sz="0" w:space="0" w:color="auto"/>
            <w:bottom w:val="none" w:sz="0" w:space="0" w:color="auto"/>
            <w:right w:val="none" w:sz="0" w:space="0" w:color="auto"/>
          </w:divBdr>
          <w:divsChild>
            <w:div w:id="1841385822">
              <w:marLeft w:val="0"/>
              <w:marRight w:val="0"/>
              <w:marTop w:val="0"/>
              <w:marBottom w:val="0"/>
              <w:divBdr>
                <w:top w:val="none" w:sz="0" w:space="0" w:color="auto"/>
                <w:left w:val="none" w:sz="0" w:space="0" w:color="auto"/>
                <w:bottom w:val="none" w:sz="0" w:space="0" w:color="auto"/>
                <w:right w:val="none" w:sz="0" w:space="0" w:color="auto"/>
              </w:divBdr>
              <w:divsChild>
                <w:div w:id="740444611">
                  <w:marLeft w:val="0"/>
                  <w:marRight w:val="0"/>
                  <w:marTop w:val="0"/>
                  <w:marBottom w:val="0"/>
                  <w:divBdr>
                    <w:top w:val="none" w:sz="0" w:space="0" w:color="auto"/>
                    <w:left w:val="none" w:sz="0" w:space="0" w:color="auto"/>
                    <w:bottom w:val="none" w:sz="0" w:space="0" w:color="auto"/>
                    <w:right w:val="none" w:sz="0" w:space="0" w:color="auto"/>
                  </w:divBdr>
                  <w:divsChild>
                    <w:div w:id="2048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896">
          <w:marLeft w:val="0"/>
          <w:marRight w:val="0"/>
          <w:marTop w:val="0"/>
          <w:marBottom w:val="450"/>
          <w:divBdr>
            <w:top w:val="none" w:sz="0" w:space="0" w:color="auto"/>
            <w:left w:val="none" w:sz="0" w:space="0" w:color="auto"/>
            <w:bottom w:val="none" w:sz="0" w:space="0" w:color="auto"/>
            <w:right w:val="none" w:sz="0" w:space="0" w:color="auto"/>
          </w:divBdr>
          <w:divsChild>
            <w:div w:id="1947037446">
              <w:marLeft w:val="0"/>
              <w:marRight w:val="0"/>
              <w:marTop w:val="0"/>
              <w:marBottom w:val="0"/>
              <w:divBdr>
                <w:top w:val="none" w:sz="0" w:space="0" w:color="auto"/>
                <w:left w:val="none" w:sz="0" w:space="0" w:color="auto"/>
                <w:bottom w:val="none" w:sz="0" w:space="0" w:color="auto"/>
                <w:right w:val="none" w:sz="0" w:space="0" w:color="auto"/>
              </w:divBdr>
              <w:divsChild>
                <w:div w:id="1682199698">
                  <w:marLeft w:val="0"/>
                  <w:marRight w:val="0"/>
                  <w:marTop w:val="0"/>
                  <w:marBottom w:val="0"/>
                  <w:divBdr>
                    <w:top w:val="none" w:sz="0" w:space="0" w:color="auto"/>
                    <w:left w:val="none" w:sz="0" w:space="0" w:color="auto"/>
                    <w:bottom w:val="none" w:sz="0" w:space="0" w:color="auto"/>
                    <w:right w:val="none" w:sz="0" w:space="0" w:color="auto"/>
                  </w:divBdr>
                  <w:divsChild>
                    <w:div w:id="20426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5377">
          <w:marLeft w:val="0"/>
          <w:marRight w:val="0"/>
          <w:marTop w:val="0"/>
          <w:marBottom w:val="450"/>
          <w:divBdr>
            <w:top w:val="none" w:sz="0" w:space="0" w:color="auto"/>
            <w:left w:val="none" w:sz="0" w:space="0" w:color="auto"/>
            <w:bottom w:val="none" w:sz="0" w:space="0" w:color="auto"/>
            <w:right w:val="none" w:sz="0" w:space="0" w:color="auto"/>
          </w:divBdr>
          <w:divsChild>
            <w:div w:id="931207942">
              <w:marLeft w:val="0"/>
              <w:marRight w:val="0"/>
              <w:marTop w:val="0"/>
              <w:marBottom w:val="0"/>
              <w:divBdr>
                <w:top w:val="none" w:sz="0" w:space="0" w:color="auto"/>
                <w:left w:val="none" w:sz="0" w:space="0" w:color="auto"/>
                <w:bottom w:val="none" w:sz="0" w:space="0" w:color="auto"/>
                <w:right w:val="none" w:sz="0" w:space="0" w:color="auto"/>
              </w:divBdr>
              <w:divsChild>
                <w:div w:id="31268734">
                  <w:marLeft w:val="0"/>
                  <w:marRight w:val="0"/>
                  <w:marTop w:val="0"/>
                  <w:marBottom w:val="0"/>
                  <w:divBdr>
                    <w:top w:val="none" w:sz="0" w:space="0" w:color="auto"/>
                    <w:left w:val="none" w:sz="0" w:space="0" w:color="auto"/>
                    <w:bottom w:val="none" w:sz="0" w:space="0" w:color="auto"/>
                    <w:right w:val="none" w:sz="0" w:space="0" w:color="auto"/>
                  </w:divBdr>
                  <w:divsChild>
                    <w:div w:id="7691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9024">
      <w:bodyDiv w:val="1"/>
      <w:marLeft w:val="0"/>
      <w:marRight w:val="0"/>
      <w:marTop w:val="0"/>
      <w:marBottom w:val="0"/>
      <w:divBdr>
        <w:top w:val="none" w:sz="0" w:space="0" w:color="auto"/>
        <w:left w:val="none" w:sz="0" w:space="0" w:color="auto"/>
        <w:bottom w:val="none" w:sz="0" w:space="0" w:color="auto"/>
        <w:right w:val="none" w:sz="0" w:space="0" w:color="auto"/>
      </w:divBdr>
      <w:divsChild>
        <w:div w:id="923032413">
          <w:marLeft w:val="0"/>
          <w:marRight w:val="0"/>
          <w:marTop w:val="0"/>
          <w:marBottom w:val="450"/>
          <w:divBdr>
            <w:top w:val="none" w:sz="0" w:space="0" w:color="auto"/>
            <w:left w:val="none" w:sz="0" w:space="0" w:color="auto"/>
            <w:bottom w:val="none" w:sz="0" w:space="0" w:color="auto"/>
            <w:right w:val="none" w:sz="0" w:space="0" w:color="auto"/>
          </w:divBdr>
          <w:divsChild>
            <w:div w:id="153569607">
              <w:marLeft w:val="0"/>
              <w:marRight w:val="0"/>
              <w:marTop w:val="0"/>
              <w:marBottom w:val="0"/>
              <w:divBdr>
                <w:top w:val="none" w:sz="0" w:space="0" w:color="auto"/>
                <w:left w:val="none" w:sz="0" w:space="0" w:color="auto"/>
                <w:bottom w:val="none" w:sz="0" w:space="0" w:color="auto"/>
                <w:right w:val="none" w:sz="0" w:space="0" w:color="auto"/>
              </w:divBdr>
              <w:divsChild>
                <w:div w:id="250236356">
                  <w:marLeft w:val="0"/>
                  <w:marRight w:val="0"/>
                  <w:marTop w:val="0"/>
                  <w:marBottom w:val="0"/>
                  <w:divBdr>
                    <w:top w:val="none" w:sz="0" w:space="0" w:color="auto"/>
                    <w:left w:val="none" w:sz="0" w:space="0" w:color="auto"/>
                    <w:bottom w:val="none" w:sz="0" w:space="0" w:color="auto"/>
                    <w:right w:val="none" w:sz="0" w:space="0" w:color="auto"/>
                  </w:divBdr>
                  <w:divsChild>
                    <w:div w:id="21124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1257">
          <w:marLeft w:val="0"/>
          <w:marRight w:val="0"/>
          <w:marTop w:val="0"/>
          <w:marBottom w:val="450"/>
          <w:divBdr>
            <w:top w:val="none" w:sz="0" w:space="0" w:color="auto"/>
            <w:left w:val="none" w:sz="0" w:space="0" w:color="auto"/>
            <w:bottom w:val="none" w:sz="0" w:space="0" w:color="auto"/>
            <w:right w:val="none" w:sz="0" w:space="0" w:color="auto"/>
          </w:divBdr>
          <w:divsChild>
            <w:div w:id="437918140">
              <w:marLeft w:val="0"/>
              <w:marRight w:val="0"/>
              <w:marTop w:val="0"/>
              <w:marBottom w:val="0"/>
              <w:divBdr>
                <w:top w:val="none" w:sz="0" w:space="0" w:color="auto"/>
                <w:left w:val="none" w:sz="0" w:space="0" w:color="auto"/>
                <w:bottom w:val="none" w:sz="0" w:space="0" w:color="auto"/>
                <w:right w:val="none" w:sz="0" w:space="0" w:color="auto"/>
              </w:divBdr>
              <w:divsChild>
                <w:div w:id="608201112">
                  <w:marLeft w:val="0"/>
                  <w:marRight w:val="0"/>
                  <w:marTop w:val="0"/>
                  <w:marBottom w:val="0"/>
                  <w:divBdr>
                    <w:top w:val="none" w:sz="0" w:space="0" w:color="auto"/>
                    <w:left w:val="none" w:sz="0" w:space="0" w:color="auto"/>
                    <w:bottom w:val="none" w:sz="0" w:space="0" w:color="auto"/>
                    <w:right w:val="none" w:sz="0" w:space="0" w:color="auto"/>
                  </w:divBdr>
                  <w:divsChild>
                    <w:div w:id="631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7595">
          <w:marLeft w:val="0"/>
          <w:marRight w:val="0"/>
          <w:marTop w:val="0"/>
          <w:marBottom w:val="450"/>
          <w:divBdr>
            <w:top w:val="none" w:sz="0" w:space="0" w:color="auto"/>
            <w:left w:val="none" w:sz="0" w:space="0" w:color="auto"/>
            <w:bottom w:val="none" w:sz="0" w:space="0" w:color="auto"/>
            <w:right w:val="none" w:sz="0" w:space="0" w:color="auto"/>
          </w:divBdr>
          <w:divsChild>
            <w:div w:id="1376538017">
              <w:marLeft w:val="0"/>
              <w:marRight w:val="0"/>
              <w:marTop w:val="0"/>
              <w:marBottom w:val="0"/>
              <w:divBdr>
                <w:top w:val="none" w:sz="0" w:space="0" w:color="auto"/>
                <w:left w:val="none" w:sz="0" w:space="0" w:color="auto"/>
                <w:bottom w:val="none" w:sz="0" w:space="0" w:color="auto"/>
                <w:right w:val="none" w:sz="0" w:space="0" w:color="auto"/>
              </w:divBdr>
              <w:divsChild>
                <w:div w:id="456726478">
                  <w:marLeft w:val="0"/>
                  <w:marRight w:val="0"/>
                  <w:marTop w:val="0"/>
                  <w:marBottom w:val="0"/>
                  <w:divBdr>
                    <w:top w:val="none" w:sz="0" w:space="0" w:color="auto"/>
                    <w:left w:val="none" w:sz="0" w:space="0" w:color="auto"/>
                    <w:bottom w:val="none" w:sz="0" w:space="0" w:color="auto"/>
                    <w:right w:val="none" w:sz="0" w:space="0" w:color="auto"/>
                  </w:divBdr>
                  <w:divsChild>
                    <w:div w:id="1183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2735">
          <w:marLeft w:val="0"/>
          <w:marRight w:val="0"/>
          <w:marTop w:val="0"/>
          <w:marBottom w:val="450"/>
          <w:divBdr>
            <w:top w:val="none" w:sz="0" w:space="0" w:color="auto"/>
            <w:left w:val="none" w:sz="0" w:space="0" w:color="auto"/>
            <w:bottom w:val="none" w:sz="0" w:space="0" w:color="auto"/>
            <w:right w:val="none" w:sz="0" w:space="0" w:color="auto"/>
          </w:divBdr>
          <w:divsChild>
            <w:div w:id="273439266">
              <w:marLeft w:val="0"/>
              <w:marRight w:val="0"/>
              <w:marTop w:val="0"/>
              <w:marBottom w:val="0"/>
              <w:divBdr>
                <w:top w:val="none" w:sz="0" w:space="0" w:color="auto"/>
                <w:left w:val="none" w:sz="0" w:space="0" w:color="auto"/>
                <w:bottom w:val="none" w:sz="0" w:space="0" w:color="auto"/>
                <w:right w:val="none" w:sz="0" w:space="0" w:color="auto"/>
              </w:divBdr>
              <w:divsChild>
                <w:div w:id="1268805183">
                  <w:marLeft w:val="0"/>
                  <w:marRight w:val="0"/>
                  <w:marTop w:val="0"/>
                  <w:marBottom w:val="0"/>
                  <w:divBdr>
                    <w:top w:val="none" w:sz="0" w:space="0" w:color="auto"/>
                    <w:left w:val="none" w:sz="0" w:space="0" w:color="auto"/>
                    <w:bottom w:val="none" w:sz="0" w:space="0" w:color="auto"/>
                    <w:right w:val="none" w:sz="0" w:space="0" w:color="auto"/>
                  </w:divBdr>
                  <w:divsChild>
                    <w:div w:id="3367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846">
          <w:marLeft w:val="0"/>
          <w:marRight w:val="0"/>
          <w:marTop w:val="0"/>
          <w:marBottom w:val="450"/>
          <w:divBdr>
            <w:top w:val="none" w:sz="0" w:space="0" w:color="auto"/>
            <w:left w:val="none" w:sz="0" w:space="0" w:color="auto"/>
            <w:bottom w:val="none" w:sz="0" w:space="0" w:color="auto"/>
            <w:right w:val="none" w:sz="0" w:space="0" w:color="auto"/>
          </w:divBdr>
          <w:divsChild>
            <w:div w:id="468254828">
              <w:marLeft w:val="0"/>
              <w:marRight w:val="0"/>
              <w:marTop w:val="0"/>
              <w:marBottom w:val="0"/>
              <w:divBdr>
                <w:top w:val="none" w:sz="0" w:space="0" w:color="auto"/>
                <w:left w:val="none" w:sz="0" w:space="0" w:color="auto"/>
                <w:bottom w:val="none" w:sz="0" w:space="0" w:color="auto"/>
                <w:right w:val="none" w:sz="0" w:space="0" w:color="auto"/>
              </w:divBdr>
              <w:divsChild>
                <w:div w:id="1764567113">
                  <w:marLeft w:val="0"/>
                  <w:marRight w:val="0"/>
                  <w:marTop w:val="0"/>
                  <w:marBottom w:val="0"/>
                  <w:divBdr>
                    <w:top w:val="none" w:sz="0" w:space="0" w:color="auto"/>
                    <w:left w:val="none" w:sz="0" w:space="0" w:color="auto"/>
                    <w:bottom w:val="none" w:sz="0" w:space="0" w:color="auto"/>
                    <w:right w:val="none" w:sz="0" w:space="0" w:color="auto"/>
                  </w:divBdr>
                  <w:divsChild>
                    <w:div w:id="1740059581">
                      <w:marLeft w:val="0"/>
                      <w:marRight w:val="0"/>
                      <w:marTop w:val="0"/>
                      <w:marBottom w:val="0"/>
                      <w:divBdr>
                        <w:top w:val="none" w:sz="0" w:space="0" w:color="auto"/>
                        <w:left w:val="none" w:sz="0" w:space="0" w:color="auto"/>
                        <w:bottom w:val="none" w:sz="0" w:space="0" w:color="auto"/>
                        <w:right w:val="none" w:sz="0" w:space="0" w:color="auto"/>
                      </w:divBdr>
                      <w:divsChild>
                        <w:div w:id="286813818">
                          <w:marLeft w:val="0"/>
                          <w:marRight w:val="0"/>
                          <w:marTop w:val="0"/>
                          <w:marBottom w:val="450"/>
                          <w:divBdr>
                            <w:top w:val="none" w:sz="0" w:space="0" w:color="auto"/>
                            <w:left w:val="none" w:sz="0" w:space="0" w:color="auto"/>
                            <w:bottom w:val="none" w:sz="0" w:space="0" w:color="auto"/>
                            <w:right w:val="none" w:sz="0" w:space="0" w:color="auto"/>
                          </w:divBdr>
                          <w:divsChild>
                            <w:div w:id="1028528627">
                              <w:marLeft w:val="0"/>
                              <w:marRight w:val="0"/>
                              <w:marTop w:val="0"/>
                              <w:marBottom w:val="0"/>
                              <w:divBdr>
                                <w:top w:val="none" w:sz="0" w:space="0" w:color="auto"/>
                                <w:left w:val="none" w:sz="0" w:space="0" w:color="auto"/>
                                <w:bottom w:val="none" w:sz="0" w:space="0" w:color="auto"/>
                                <w:right w:val="none" w:sz="0" w:space="0" w:color="auto"/>
                              </w:divBdr>
                              <w:divsChild>
                                <w:div w:id="1664579504">
                                  <w:marLeft w:val="0"/>
                                  <w:marRight w:val="0"/>
                                  <w:marTop w:val="0"/>
                                  <w:marBottom w:val="0"/>
                                  <w:divBdr>
                                    <w:top w:val="none" w:sz="0" w:space="0" w:color="auto"/>
                                    <w:left w:val="none" w:sz="0" w:space="0" w:color="auto"/>
                                    <w:bottom w:val="none" w:sz="0" w:space="0" w:color="auto"/>
                                    <w:right w:val="none" w:sz="0" w:space="0" w:color="auto"/>
                                  </w:divBdr>
                                  <w:divsChild>
                                    <w:div w:id="10489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254708">
          <w:marLeft w:val="0"/>
          <w:marRight w:val="0"/>
          <w:marTop w:val="0"/>
          <w:marBottom w:val="450"/>
          <w:divBdr>
            <w:top w:val="none" w:sz="0" w:space="0" w:color="auto"/>
            <w:left w:val="none" w:sz="0" w:space="0" w:color="auto"/>
            <w:bottom w:val="none" w:sz="0" w:space="0" w:color="auto"/>
            <w:right w:val="none" w:sz="0" w:space="0" w:color="auto"/>
          </w:divBdr>
          <w:divsChild>
            <w:div w:id="678896056">
              <w:marLeft w:val="0"/>
              <w:marRight w:val="0"/>
              <w:marTop w:val="0"/>
              <w:marBottom w:val="0"/>
              <w:divBdr>
                <w:top w:val="none" w:sz="0" w:space="0" w:color="auto"/>
                <w:left w:val="none" w:sz="0" w:space="0" w:color="auto"/>
                <w:bottom w:val="none" w:sz="0" w:space="0" w:color="auto"/>
                <w:right w:val="none" w:sz="0" w:space="0" w:color="auto"/>
              </w:divBdr>
              <w:divsChild>
                <w:div w:id="734470441">
                  <w:marLeft w:val="0"/>
                  <w:marRight w:val="0"/>
                  <w:marTop w:val="0"/>
                  <w:marBottom w:val="0"/>
                  <w:divBdr>
                    <w:top w:val="none" w:sz="0" w:space="0" w:color="auto"/>
                    <w:left w:val="none" w:sz="0" w:space="0" w:color="auto"/>
                    <w:bottom w:val="none" w:sz="0" w:space="0" w:color="auto"/>
                    <w:right w:val="none" w:sz="0" w:space="0" w:color="auto"/>
                  </w:divBdr>
                  <w:divsChild>
                    <w:div w:id="17703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560">
          <w:marLeft w:val="0"/>
          <w:marRight w:val="0"/>
          <w:marTop w:val="0"/>
          <w:marBottom w:val="0"/>
          <w:divBdr>
            <w:top w:val="none" w:sz="0" w:space="0" w:color="auto"/>
            <w:left w:val="none" w:sz="0" w:space="0" w:color="auto"/>
            <w:bottom w:val="none" w:sz="0" w:space="0" w:color="auto"/>
            <w:right w:val="none" w:sz="0" w:space="0" w:color="auto"/>
          </w:divBdr>
          <w:divsChild>
            <w:div w:id="1375813712">
              <w:marLeft w:val="0"/>
              <w:marRight w:val="0"/>
              <w:marTop w:val="0"/>
              <w:marBottom w:val="0"/>
              <w:divBdr>
                <w:top w:val="none" w:sz="0" w:space="0" w:color="auto"/>
                <w:left w:val="none" w:sz="0" w:space="0" w:color="auto"/>
                <w:bottom w:val="none" w:sz="0" w:space="0" w:color="auto"/>
                <w:right w:val="none" w:sz="0" w:space="0" w:color="auto"/>
              </w:divBdr>
              <w:divsChild>
                <w:div w:id="779296255">
                  <w:marLeft w:val="0"/>
                  <w:marRight w:val="0"/>
                  <w:marTop w:val="0"/>
                  <w:marBottom w:val="0"/>
                  <w:divBdr>
                    <w:top w:val="none" w:sz="0" w:space="0" w:color="auto"/>
                    <w:left w:val="none" w:sz="0" w:space="0" w:color="auto"/>
                    <w:bottom w:val="none" w:sz="0" w:space="0" w:color="auto"/>
                    <w:right w:val="none" w:sz="0" w:space="0" w:color="auto"/>
                  </w:divBdr>
                  <w:divsChild>
                    <w:div w:id="13635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6152">
      <w:bodyDiv w:val="1"/>
      <w:marLeft w:val="0"/>
      <w:marRight w:val="0"/>
      <w:marTop w:val="0"/>
      <w:marBottom w:val="0"/>
      <w:divBdr>
        <w:top w:val="none" w:sz="0" w:space="0" w:color="auto"/>
        <w:left w:val="none" w:sz="0" w:space="0" w:color="auto"/>
        <w:bottom w:val="none" w:sz="0" w:space="0" w:color="auto"/>
        <w:right w:val="none" w:sz="0" w:space="0" w:color="auto"/>
      </w:divBdr>
      <w:divsChild>
        <w:div w:id="665860507">
          <w:marLeft w:val="0"/>
          <w:marRight w:val="0"/>
          <w:marTop w:val="0"/>
          <w:marBottom w:val="450"/>
          <w:divBdr>
            <w:top w:val="none" w:sz="0" w:space="0" w:color="auto"/>
            <w:left w:val="none" w:sz="0" w:space="0" w:color="auto"/>
            <w:bottom w:val="none" w:sz="0" w:space="0" w:color="auto"/>
            <w:right w:val="none" w:sz="0" w:space="0" w:color="auto"/>
          </w:divBdr>
          <w:divsChild>
            <w:div w:id="1002121490">
              <w:marLeft w:val="0"/>
              <w:marRight w:val="0"/>
              <w:marTop w:val="0"/>
              <w:marBottom w:val="0"/>
              <w:divBdr>
                <w:top w:val="none" w:sz="0" w:space="0" w:color="auto"/>
                <w:left w:val="none" w:sz="0" w:space="0" w:color="auto"/>
                <w:bottom w:val="none" w:sz="0" w:space="0" w:color="auto"/>
                <w:right w:val="none" w:sz="0" w:space="0" w:color="auto"/>
              </w:divBdr>
              <w:divsChild>
                <w:div w:id="287323088">
                  <w:marLeft w:val="0"/>
                  <w:marRight w:val="0"/>
                  <w:marTop w:val="0"/>
                  <w:marBottom w:val="0"/>
                  <w:divBdr>
                    <w:top w:val="none" w:sz="0" w:space="0" w:color="auto"/>
                    <w:left w:val="none" w:sz="0" w:space="0" w:color="auto"/>
                    <w:bottom w:val="none" w:sz="0" w:space="0" w:color="auto"/>
                    <w:right w:val="none" w:sz="0" w:space="0" w:color="auto"/>
                  </w:divBdr>
                  <w:divsChild>
                    <w:div w:id="406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0454">
          <w:marLeft w:val="0"/>
          <w:marRight w:val="0"/>
          <w:marTop w:val="0"/>
          <w:marBottom w:val="450"/>
          <w:divBdr>
            <w:top w:val="none" w:sz="0" w:space="0" w:color="auto"/>
            <w:left w:val="none" w:sz="0" w:space="0" w:color="auto"/>
            <w:bottom w:val="none" w:sz="0" w:space="0" w:color="auto"/>
            <w:right w:val="none" w:sz="0" w:space="0" w:color="auto"/>
          </w:divBdr>
          <w:divsChild>
            <w:div w:id="1240553980">
              <w:marLeft w:val="0"/>
              <w:marRight w:val="0"/>
              <w:marTop w:val="0"/>
              <w:marBottom w:val="0"/>
              <w:divBdr>
                <w:top w:val="none" w:sz="0" w:space="0" w:color="auto"/>
                <w:left w:val="none" w:sz="0" w:space="0" w:color="auto"/>
                <w:bottom w:val="none" w:sz="0" w:space="0" w:color="auto"/>
                <w:right w:val="none" w:sz="0" w:space="0" w:color="auto"/>
              </w:divBdr>
              <w:divsChild>
                <w:div w:id="604923736">
                  <w:marLeft w:val="0"/>
                  <w:marRight w:val="0"/>
                  <w:marTop w:val="0"/>
                  <w:marBottom w:val="0"/>
                  <w:divBdr>
                    <w:top w:val="none" w:sz="0" w:space="0" w:color="auto"/>
                    <w:left w:val="none" w:sz="0" w:space="0" w:color="auto"/>
                    <w:bottom w:val="none" w:sz="0" w:space="0" w:color="auto"/>
                    <w:right w:val="none" w:sz="0" w:space="0" w:color="auto"/>
                  </w:divBdr>
                  <w:divsChild>
                    <w:div w:id="404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3397">
          <w:marLeft w:val="0"/>
          <w:marRight w:val="0"/>
          <w:marTop w:val="0"/>
          <w:marBottom w:val="0"/>
          <w:divBdr>
            <w:top w:val="none" w:sz="0" w:space="0" w:color="auto"/>
            <w:left w:val="none" w:sz="0" w:space="0" w:color="auto"/>
            <w:bottom w:val="none" w:sz="0" w:space="0" w:color="auto"/>
            <w:right w:val="none" w:sz="0" w:space="0" w:color="auto"/>
          </w:divBdr>
          <w:divsChild>
            <w:div w:id="372774942">
              <w:marLeft w:val="0"/>
              <w:marRight w:val="0"/>
              <w:marTop w:val="0"/>
              <w:marBottom w:val="0"/>
              <w:divBdr>
                <w:top w:val="none" w:sz="0" w:space="0" w:color="auto"/>
                <w:left w:val="none" w:sz="0" w:space="0" w:color="auto"/>
                <w:bottom w:val="none" w:sz="0" w:space="0" w:color="auto"/>
                <w:right w:val="none" w:sz="0" w:space="0" w:color="auto"/>
              </w:divBdr>
              <w:divsChild>
                <w:div w:id="1562057724">
                  <w:marLeft w:val="0"/>
                  <w:marRight w:val="0"/>
                  <w:marTop w:val="0"/>
                  <w:marBottom w:val="0"/>
                  <w:divBdr>
                    <w:top w:val="none" w:sz="0" w:space="0" w:color="auto"/>
                    <w:left w:val="none" w:sz="0" w:space="0" w:color="auto"/>
                    <w:bottom w:val="none" w:sz="0" w:space="0" w:color="auto"/>
                    <w:right w:val="none" w:sz="0" w:space="0" w:color="auto"/>
                  </w:divBdr>
                  <w:divsChild>
                    <w:div w:id="1448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82178">
      <w:bodyDiv w:val="1"/>
      <w:marLeft w:val="0"/>
      <w:marRight w:val="0"/>
      <w:marTop w:val="0"/>
      <w:marBottom w:val="0"/>
      <w:divBdr>
        <w:top w:val="none" w:sz="0" w:space="0" w:color="auto"/>
        <w:left w:val="none" w:sz="0" w:space="0" w:color="auto"/>
        <w:bottom w:val="none" w:sz="0" w:space="0" w:color="auto"/>
        <w:right w:val="none" w:sz="0" w:space="0" w:color="auto"/>
      </w:divBdr>
      <w:divsChild>
        <w:div w:id="1003162740">
          <w:marLeft w:val="0"/>
          <w:marRight w:val="0"/>
          <w:marTop w:val="0"/>
          <w:marBottom w:val="450"/>
          <w:divBdr>
            <w:top w:val="none" w:sz="0" w:space="0" w:color="auto"/>
            <w:left w:val="none" w:sz="0" w:space="0" w:color="auto"/>
            <w:bottom w:val="none" w:sz="0" w:space="0" w:color="auto"/>
            <w:right w:val="none" w:sz="0" w:space="0" w:color="auto"/>
          </w:divBdr>
          <w:divsChild>
            <w:div w:id="932318561">
              <w:marLeft w:val="0"/>
              <w:marRight w:val="0"/>
              <w:marTop w:val="0"/>
              <w:marBottom w:val="0"/>
              <w:divBdr>
                <w:top w:val="none" w:sz="0" w:space="0" w:color="auto"/>
                <w:left w:val="none" w:sz="0" w:space="0" w:color="auto"/>
                <w:bottom w:val="none" w:sz="0" w:space="0" w:color="auto"/>
                <w:right w:val="none" w:sz="0" w:space="0" w:color="auto"/>
              </w:divBdr>
              <w:divsChild>
                <w:div w:id="360478773">
                  <w:marLeft w:val="0"/>
                  <w:marRight w:val="0"/>
                  <w:marTop w:val="0"/>
                  <w:marBottom w:val="0"/>
                  <w:divBdr>
                    <w:top w:val="none" w:sz="0" w:space="0" w:color="auto"/>
                    <w:left w:val="none" w:sz="0" w:space="0" w:color="auto"/>
                    <w:bottom w:val="none" w:sz="0" w:space="0" w:color="auto"/>
                    <w:right w:val="none" w:sz="0" w:space="0" w:color="auto"/>
                  </w:divBdr>
                  <w:divsChild>
                    <w:div w:id="1355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7876">
          <w:marLeft w:val="0"/>
          <w:marRight w:val="0"/>
          <w:marTop w:val="0"/>
          <w:marBottom w:val="450"/>
          <w:divBdr>
            <w:top w:val="none" w:sz="0" w:space="0" w:color="auto"/>
            <w:left w:val="none" w:sz="0" w:space="0" w:color="auto"/>
            <w:bottom w:val="none" w:sz="0" w:space="0" w:color="auto"/>
            <w:right w:val="none" w:sz="0" w:space="0" w:color="auto"/>
          </w:divBdr>
          <w:divsChild>
            <w:div w:id="723872927">
              <w:marLeft w:val="0"/>
              <w:marRight w:val="0"/>
              <w:marTop w:val="0"/>
              <w:marBottom w:val="0"/>
              <w:divBdr>
                <w:top w:val="none" w:sz="0" w:space="0" w:color="auto"/>
                <w:left w:val="none" w:sz="0" w:space="0" w:color="auto"/>
                <w:bottom w:val="none" w:sz="0" w:space="0" w:color="auto"/>
                <w:right w:val="none" w:sz="0" w:space="0" w:color="auto"/>
              </w:divBdr>
              <w:divsChild>
                <w:div w:id="1389496111">
                  <w:marLeft w:val="0"/>
                  <w:marRight w:val="0"/>
                  <w:marTop w:val="0"/>
                  <w:marBottom w:val="0"/>
                  <w:divBdr>
                    <w:top w:val="none" w:sz="0" w:space="0" w:color="auto"/>
                    <w:left w:val="none" w:sz="0" w:space="0" w:color="auto"/>
                    <w:bottom w:val="none" w:sz="0" w:space="0" w:color="auto"/>
                    <w:right w:val="none" w:sz="0" w:space="0" w:color="auto"/>
                  </w:divBdr>
                  <w:divsChild>
                    <w:div w:id="1257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981">
          <w:marLeft w:val="0"/>
          <w:marRight w:val="0"/>
          <w:marTop w:val="0"/>
          <w:marBottom w:val="450"/>
          <w:divBdr>
            <w:top w:val="none" w:sz="0" w:space="0" w:color="auto"/>
            <w:left w:val="none" w:sz="0" w:space="0" w:color="auto"/>
            <w:bottom w:val="none" w:sz="0" w:space="0" w:color="auto"/>
            <w:right w:val="none" w:sz="0" w:space="0" w:color="auto"/>
          </w:divBdr>
          <w:divsChild>
            <w:div w:id="1934505868">
              <w:marLeft w:val="0"/>
              <w:marRight w:val="0"/>
              <w:marTop w:val="0"/>
              <w:marBottom w:val="0"/>
              <w:divBdr>
                <w:top w:val="none" w:sz="0" w:space="0" w:color="auto"/>
                <w:left w:val="none" w:sz="0" w:space="0" w:color="auto"/>
                <w:bottom w:val="none" w:sz="0" w:space="0" w:color="auto"/>
                <w:right w:val="none" w:sz="0" w:space="0" w:color="auto"/>
              </w:divBdr>
              <w:divsChild>
                <w:div w:id="1006053058">
                  <w:marLeft w:val="0"/>
                  <w:marRight w:val="0"/>
                  <w:marTop w:val="0"/>
                  <w:marBottom w:val="0"/>
                  <w:divBdr>
                    <w:top w:val="none" w:sz="0" w:space="0" w:color="auto"/>
                    <w:left w:val="none" w:sz="0" w:space="0" w:color="auto"/>
                    <w:bottom w:val="none" w:sz="0" w:space="0" w:color="auto"/>
                    <w:right w:val="none" w:sz="0" w:space="0" w:color="auto"/>
                  </w:divBdr>
                  <w:divsChild>
                    <w:div w:id="1484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78">
          <w:marLeft w:val="0"/>
          <w:marRight w:val="0"/>
          <w:marTop w:val="0"/>
          <w:marBottom w:val="450"/>
          <w:divBdr>
            <w:top w:val="none" w:sz="0" w:space="0" w:color="auto"/>
            <w:left w:val="none" w:sz="0" w:space="0" w:color="auto"/>
            <w:bottom w:val="none" w:sz="0" w:space="0" w:color="auto"/>
            <w:right w:val="none" w:sz="0" w:space="0" w:color="auto"/>
          </w:divBdr>
          <w:divsChild>
            <w:div w:id="945423683">
              <w:marLeft w:val="0"/>
              <w:marRight w:val="0"/>
              <w:marTop w:val="0"/>
              <w:marBottom w:val="0"/>
              <w:divBdr>
                <w:top w:val="none" w:sz="0" w:space="0" w:color="auto"/>
                <w:left w:val="none" w:sz="0" w:space="0" w:color="auto"/>
                <w:bottom w:val="none" w:sz="0" w:space="0" w:color="auto"/>
                <w:right w:val="none" w:sz="0" w:space="0" w:color="auto"/>
              </w:divBdr>
              <w:divsChild>
                <w:div w:id="1831168859">
                  <w:marLeft w:val="0"/>
                  <w:marRight w:val="0"/>
                  <w:marTop w:val="0"/>
                  <w:marBottom w:val="0"/>
                  <w:divBdr>
                    <w:top w:val="none" w:sz="0" w:space="0" w:color="auto"/>
                    <w:left w:val="none" w:sz="0" w:space="0" w:color="auto"/>
                    <w:bottom w:val="none" w:sz="0" w:space="0" w:color="auto"/>
                    <w:right w:val="none" w:sz="0" w:space="0" w:color="auto"/>
                  </w:divBdr>
                  <w:divsChild>
                    <w:div w:id="16352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6303">
          <w:marLeft w:val="0"/>
          <w:marRight w:val="0"/>
          <w:marTop w:val="0"/>
          <w:marBottom w:val="450"/>
          <w:divBdr>
            <w:top w:val="none" w:sz="0" w:space="0" w:color="auto"/>
            <w:left w:val="none" w:sz="0" w:space="0" w:color="auto"/>
            <w:bottom w:val="none" w:sz="0" w:space="0" w:color="auto"/>
            <w:right w:val="none" w:sz="0" w:space="0" w:color="auto"/>
          </w:divBdr>
          <w:divsChild>
            <w:div w:id="180710094">
              <w:marLeft w:val="0"/>
              <w:marRight w:val="0"/>
              <w:marTop w:val="0"/>
              <w:marBottom w:val="0"/>
              <w:divBdr>
                <w:top w:val="none" w:sz="0" w:space="0" w:color="auto"/>
                <w:left w:val="none" w:sz="0" w:space="0" w:color="auto"/>
                <w:bottom w:val="none" w:sz="0" w:space="0" w:color="auto"/>
                <w:right w:val="none" w:sz="0" w:space="0" w:color="auto"/>
              </w:divBdr>
              <w:divsChild>
                <w:div w:id="1853294943">
                  <w:marLeft w:val="0"/>
                  <w:marRight w:val="0"/>
                  <w:marTop w:val="0"/>
                  <w:marBottom w:val="0"/>
                  <w:divBdr>
                    <w:top w:val="none" w:sz="0" w:space="0" w:color="auto"/>
                    <w:left w:val="none" w:sz="0" w:space="0" w:color="auto"/>
                    <w:bottom w:val="none" w:sz="0" w:space="0" w:color="auto"/>
                    <w:right w:val="none" w:sz="0" w:space="0" w:color="auto"/>
                  </w:divBdr>
                  <w:divsChild>
                    <w:div w:id="16110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4631">
          <w:marLeft w:val="0"/>
          <w:marRight w:val="0"/>
          <w:marTop w:val="0"/>
          <w:marBottom w:val="450"/>
          <w:divBdr>
            <w:top w:val="none" w:sz="0" w:space="0" w:color="auto"/>
            <w:left w:val="none" w:sz="0" w:space="0" w:color="auto"/>
            <w:bottom w:val="none" w:sz="0" w:space="0" w:color="auto"/>
            <w:right w:val="none" w:sz="0" w:space="0" w:color="auto"/>
          </w:divBdr>
          <w:divsChild>
            <w:div w:id="892354341">
              <w:marLeft w:val="0"/>
              <w:marRight w:val="0"/>
              <w:marTop w:val="0"/>
              <w:marBottom w:val="0"/>
              <w:divBdr>
                <w:top w:val="none" w:sz="0" w:space="0" w:color="auto"/>
                <w:left w:val="none" w:sz="0" w:space="0" w:color="auto"/>
                <w:bottom w:val="none" w:sz="0" w:space="0" w:color="auto"/>
                <w:right w:val="none" w:sz="0" w:space="0" w:color="auto"/>
              </w:divBdr>
              <w:divsChild>
                <w:div w:id="146481159">
                  <w:marLeft w:val="0"/>
                  <w:marRight w:val="0"/>
                  <w:marTop w:val="0"/>
                  <w:marBottom w:val="0"/>
                  <w:divBdr>
                    <w:top w:val="none" w:sz="0" w:space="0" w:color="auto"/>
                    <w:left w:val="none" w:sz="0" w:space="0" w:color="auto"/>
                    <w:bottom w:val="none" w:sz="0" w:space="0" w:color="auto"/>
                    <w:right w:val="none" w:sz="0" w:space="0" w:color="auto"/>
                  </w:divBdr>
                  <w:divsChild>
                    <w:div w:id="11497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2031">
          <w:marLeft w:val="0"/>
          <w:marRight w:val="0"/>
          <w:marTop w:val="0"/>
          <w:marBottom w:val="0"/>
          <w:divBdr>
            <w:top w:val="none" w:sz="0" w:space="0" w:color="auto"/>
            <w:left w:val="none" w:sz="0" w:space="0" w:color="auto"/>
            <w:bottom w:val="none" w:sz="0" w:space="0" w:color="auto"/>
            <w:right w:val="none" w:sz="0" w:space="0" w:color="auto"/>
          </w:divBdr>
          <w:divsChild>
            <w:div w:id="1449154533">
              <w:marLeft w:val="0"/>
              <w:marRight w:val="0"/>
              <w:marTop w:val="0"/>
              <w:marBottom w:val="0"/>
              <w:divBdr>
                <w:top w:val="none" w:sz="0" w:space="0" w:color="auto"/>
                <w:left w:val="none" w:sz="0" w:space="0" w:color="auto"/>
                <w:bottom w:val="none" w:sz="0" w:space="0" w:color="auto"/>
                <w:right w:val="none" w:sz="0" w:space="0" w:color="auto"/>
              </w:divBdr>
              <w:divsChild>
                <w:div w:id="1206061606">
                  <w:marLeft w:val="0"/>
                  <w:marRight w:val="0"/>
                  <w:marTop w:val="0"/>
                  <w:marBottom w:val="0"/>
                  <w:divBdr>
                    <w:top w:val="none" w:sz="0" w:space="0" w:color="auto"/>
                    <w:left w:val="none" w:sz="0" w:space="0" w:color="auto"/>
                    <w:bottom w:val="none" w:sz="0" w:space="0" w:color="auto"/>
                    <w:right w:val="none" w:sz="0" w:space="0" w:color="auto"/>
                  </w:divBdr>
                  <w:divsChild>
                    <w:div w:id="20338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3950">
      <w:bodyDiv w:val="1"/>
      <w:marLeft w:val="0"/>
      <w:marRight w:val="0"/>
      <w:marTop w:val="0"/>
      <w:marBottom w:val="0"/>
      <w:divBdr>
        <w:top w:val="none" w:sz="0" w:space="0" w:color="auto"/>
        <w:left w:val="none" w:sz="0" w:space="0" w:color="auto"/>
        <w:bottom w:val="none" w:sz="0" w:space="0" w:color="auto"/>
        <w:right w:val="none" w:sz="0" w:space="0" w:color="auto"/>
      </w:divBdr>
      <w:divsChild>
        <w:div w:id="1656303096">
          <w:marLeft w:val="0"/>
          <w:marRight w:val="0"/>
          <w:marTop w:val="0"/>
          <w:marBottom w:val="450"/>
          <w:divBdr>
            <w:top w:val="none" w:sz="0" w:space="0" w:color="auto"/>
            <w:left w:val="none" w:sz="0" w:space="0" w:color="auto"/>
            <w:bottom w:val="none" w:sz="0" w:space="0" w:color="auto"/>
            <w:right w:val="none" w:sz="0" w:space="0" w:color="auto"/>
          </w:divBdr>
          <w:divsChild>
            <w:div w:id="1041201850">
              <w:marLeft w:val="0"/>
              <w:marRight w:val="0"/>
              <w:marTop w:val="0"/>
              <w:marBottom w:val="0"/>
              <w:divBdr>
                <w:top w:val="none" w:sz="0" w:space="0" w:color="auto"/>
                <w:left w:val="none" w:sz="0" w:space="0" w:color="auto"/>
                <w:bottom w:val="none" w:sz="0" w:space="0" w:color="auto"/>
                <w:right w:val="none" w:sz="0" w:space="0" w:color="auto"/>
              </w:divBdr>
              <w:divsChild>
                <w:div w:id="1899514873">
                  <w:marLeft w:val="0"/>
                  <w:marRight w:val="0"/>
                  <w:marTop w:val="0"/>
                  <w:marBottom w:val="0"/>
                  <w:divBdr>
                    <w:top w:val="none" w:sz="0" w:space="0" w:color="auto"/>
                    <w:left w:val="none" w:sz="0" w:space="0" w:color="auto"/>
                    <w:bottom w:val="none" w:sz="0" w:space="0" w:color="auto"/>
                    <w:right w:val="none" w:sz="0" w:space="0" w:color="auto"/>
                  </w:divBdr>
                  <w:divsChild>
                    <w:div w:id="1165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6727">
          <w:marLeft w:val="0"/>
          <w:marRight w:val="0"/>
          <w:marTop w:val="0"/>
          <w:marBottom w:val="450"/>
          <w:divBdr>
            <w:top w:val="none" w:sz="0" w:space="0" w:color="auto"/>
            <w:left w:val="none" w:sz="0" w:space="0" w:color="auto"/>
            <w:bottom w:val="none" w:sz="0" w:space="0" w:color="auto"/>
            <w:right w:val="none" w:sz="0" w:space="0" w:color="auto"/>
          </w:divBdr>
          <w:divsChild>
            <w:div w:id="1987393160">
              <w:marLeft w:val="0"/>
              <w:marRight w:val="0"/>
              <w:marTop w:val="0"/>
              <w:marBottom w:val="0"/>
              <w:divBdr>
                <w:top w:val="none" w:sz="0" w:space="0" w:color="auto"/>
                <w:left w:val="none" w:sz="0" w:space="0" w:color="auto"/>
                <w:bottom w:val="none" w:sz="0" w:space="0" w:color="auto"/>
                <w:right w:val="none" w:sz="0" w:space="0" w:color="auto"/>
              </w:divBdr>
              <w:divsChild>
                <w:div w:id="108209278">
                  <w:marLeft w:val="0"/>
                  <w:marRight w:val="0"/>
                  <w:marTop w:val="0"/>
                  <w:marBottom w:val="0"/>
                  <w:divBdr>
                    <w:top w:val="none" w:sz="0" w:space="0" w:color="auto"/>
                    <w:left w:val="none" w:sz="0" w:space="0" w:color="auto"/>
                    <w:bottom w:val="none" w:sz="0" w:space="0" w:color="auto"/>
                    <w:right w:val="none" w:sz="0" w:space="0" w:color="auto"/>
                  </w:divBdr>
                  <w:divsChild>
                    <w:div w:id="2259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7773">
          <w:marLeft w:val="0"/>
          <w:marRight w:val="0"/>
          <w:marTop w:val="0"/>
          <w:marBottom w:val="450"/>
          <w:divBdr>
            <w:top w:val="none" w:sz="0" w:space="0" w:color="auto"/>
            <w:left w:val="none" w:sz="0" w:space="0" w:color="auto"/>
            <w:bottom w:val="none" w:sz="0" w:space="0" w:color="auto"/>
            <w:right w:val="none" w:sz="0" w:space="0" w:color="auto"/>
          </w:divBdr>
          <w:divsChild>
            <w:div w:id="612321106">
              <w:marLeft w:val="0"/>
              <w:marRight w:val="0"/>
              <w:marTop w:val="0"/>
              <w:marBottom w:val="0"/>
              <w:divBdr>
                <w:top w:val="none" w:sz="0" w:space="0" w:color="auto"/>
                <w:left w:val="none" w:sz="0" w:space="0" w:color="auto"/>
                <w:bottom w:val="none" w:sz="0" w:space="0" w:color="auto"/>
                <w:right w:val="none" w:sz="0" w:space="0" w:color="auto"/>
              </w:divBdr>
              <w:divsChild>
                <w:div w:id="1336298712">
                  <w:marLeft w:val="0"/>
                  <w:marRight w:val="0"/>
                  <w:marTop w:val="0"/>
                  <w:marBottom w:val="0"/>
                  <w:divBdr>
                    <w:top w:val="none" w:sz="0" w:space="0" w:color="auto"/>
                    <w:left w:val="none" w:sz="0" w:space="0" w:color="auto"/>
                    <w:bottom w:val="none" w:sz="0" w:space="0" w:color="auto"/>
                    <w:right w:val="none" w:sz="0" w:space="0" w:color="auto"/>
                  </w:divBdr>
                  <w:divsChild>
                    <w:div w:id="170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4408">
          <w:marLeft w:val="0"/>
          <w:marRight w:val="0"/>
          <w:marTop w:val="0"/>
          <w:marBottom w:val="450"/>
          <w:divBdr>
            <w:top w:val="none" w:sz="0" w:space="0" w:color="auto"/>
            <w:left w:val="none" w:sz="0" w:space="0" w:color="auto"/>
            <w:bottom w:val="none" w:sz="0" w:space="0" w:color="auto"/>
            <w:right w:val="none" w:sz="0" w:space="0" w:color="auto"/>
          </w:divBdr>
          <w:divsChild>
            <w:div w:id="433087776">
              <w:marLeft w:val="0"/>
              <w:marRight w:val="0"/>
              <w:marTop w:val="0"/>
              <w:marBottom w:val="0"/>
              <w:divBdr>
                <w:top w:val="none" w:sz="0" w:space="0" w:color="auto"/>
                <w:left w:val="none" w:sz="0" w:space="0" w:color="auto"/>
                <w:bottom w:val="none" w:sz="0" w:space="0" w:color="auto"/>
                <w:right w:val="none" w:sz="0" w:space="0" w:color="auto"/>
              </w:divBdr>
              <w:divsChild>
                <w:div w:id="1197893266">
                  <w:marLeft w:val="0"/>
                  <w:marRight w:val="0"/>
                  <w:marTop w:val="0"/>
                  <w:marBottom w:val="0"/>
                  <w:divBdr>
                    <w:top w:val="none" w:sz="0" w:space="0" w:color="auto"/>
                    <w:left w:val="none" w:sz="0" w:space="0" w:color="auto"/>
                    <w:bottom w:val="none" w:sz="0" w:space="0" w:color="auto"/>
                    <w:right w:val="none" w:sz="0" w:space="0" w:color="auto"/>
                  </w:divBdr>
                  <w:divsChild>
                    <w:div w:id="652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6730">
          <w:marLeft w:val="0"/>
          <w:marRight w:val="0"/>
          <w:marTop w:val="0"/>
          <w:marBottom w:val="450"/>
          <w:divBdr>
            <w:top w:val="none" w:sz="0" w:space="0" w:color="auto"/>
            <w:left w:val="none" w:sz="0" w:space="0" w:color="auto"/>
            <w:bottom w:val="none" w:sz="0" w:space="0" w:color="auto"/>
            <w:right w:val="none" w:sz="0" w:space="0" w:color="auto"/>
          </w:divBdr>
          <w:divsChild>
            <w:div w:id="1291669597">
              <w:marLeft w:val="0"/>
              <w:marRight w:val="0"/>
              <w:marTop w:val="0"/>
              <w:marBottom w:val="0"/>
              <w:divBdr>
                <w:top w:val="none" w:sz="0" w:space="0" w:color="auto"/>
                <w:left w:val="none" w:sz="0" w:space="0" w:color="auto"/>
                <w:bottom w:val="none" w:sz="0" w:space="0" w:color="auto"/>
                <w:right w:val="none" w:sz="0" w:space="0" w:color="auto"/>
              </w:divBdr>
              <w:divsChild>
                <w:div w:id="1535846251">
                  <w:marLeft w:val="0"/>
                  <w:marRight w:val="0"/>
                  <w:marTop w:val="0"/>
                  <w:marBottom w:val="0"/>
                  <w:divBdr>
                    <w:top w:val="none" w:sz="0" w:space="0" w:color="auto"/>
                    <w:left w:val="none" w:sz="0" w:space="0" w:color="auto"/>
                    <w:bottom w:val="none" w:sz="0" w:space="0" w:color="auto"/>
                    <w:right w:val="none" w:sz="0" w:space="0" w:color="auto"/>
                  </w:divBdr>
                  <w:divsChild>
                    <w:div w:id="18187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9334">
          <w:marLeft w:val="0"/>
          <w:marRight w:val="0"/>
          <w:marTop w:val="0"/>
          <w:marBottom w:val="450"/>
          <w:divBdr>
            <w:top w:val="none" w:sz="0" w:space="0" w:color="auto"/>
            <w:left w:val="none" w:sz="0" w:space="0" w:color="auto"/>
            <w:bottom w:val="none" w:sz="0" w:space="0" w:color="auto"/>
            <w:right w:val="none" w:sz="0" w:space="0" w:color="auto"/>
          </w:divBdr>
          <w:divsChild>
            <w:div w:id="767583168">
              <w:marLeft w:val="0"/>
              <w:marRight w:val="0"/>
              <w:marTop w:val="0"/>
              <w:marBottom w:val="0"/>
              <w:divBdr>
                <w:top w:val="none" w:sz="0" w:space="0" w:color="auto"/>
                <w:left w:val="none" w:sz="0" w:space="0" w:color="auto"/>
                <w:bottom w:val="none" w:sz="0" w:space="0" w:color="auto"/>
                <w:right w:val="none" w:sz="0" w:space="0" w:color="auto"/>
              </w:divBdr>
              <w:divsChild>
                <w:div w:id="855461578">
                  <w:marLeft w:val="0"/>
                  <w:marRight w:val="0"/>
                  <w:marTop w:val="0"/>
                  <w:marBottom w:val="0"/>
                  <w:divBdr>
                    <w:top w:val="none" w:sz="0" w:space="0" w:color="auto"/>
                    <w:left w:val="none" w:sz="0" w:space="0" w:color="auto"/>
                    <w:bottom w:val="none" w:sz="0" w:space="0" w:color="auto"/>
                    <w:right w:val="none" w:sz="0" w:space="0" w:color="auto"/>
                  </w:divBdr>
                  <w:divsChild>
                    <w:div w:id="8371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7190">
          <w:marLeft w:val="0"/>
          <w:marRight w:val="0"/>
          <w:marTop w:val="0"/>
          <w:marBottom w:val="0"/>
          <w:divBdr>
            <w:top w:val="none" w:sz="0" w:space="0" w:color="auto"/>
            <w:left w:val="none" w:sz="0" w:space="0" w:color="auto"/>
            <w:bottom w:val="none" w:sz="0" w:space="0" w:color="auto"/>
            <w:right w:val="none" w:sz="0" w:space="0" w:color="auto"/>
          </w:divBdr>
          <w:divsChild>
            <w:div w:id="467093698">
              <w:marLeft w:val="0"/>
              <w:marRight w:val="0"/>
              <w:marTop w:val="0"/>
              <w:marBottom w:val="0"/>
              <w:divBdr>
                <w:top w:val="none" w:sz="0" w:space="0" w:color="auto"/>
                <w:left w:val="none" w:sz="0" w:space="0" w:color="auto"/>
                <w:bottom w:val="none" w:sz="0" w:space="0" w:color="auto"/>
                <w:right w:val="none" w:sz="0" w:space="0" w:color="auto"/>
              </w:divBdr>
              <w:divsChild>
                <w:div w:id="1091198413">
                  <w:marLeft w:val="0"/>
                  <w:marRight w:val="0"/>
                  <w:marTop w:val="0"/>
                  <w:marBottom w:val="0"/>
                  <w:divBdr>
                    <w:top w:val="none" w:sz="0" w:space="0" w:color="auto"/>
                    <w:left w:val="none" w:sz="0" w:space="0" w:color="auto"/>
                    <w:bottom w:val="none" w:sz="0" w:space="0" w:color="auto"/>
                    <w:right w:val="none" w:sz="0" w:space="0" w:color="auto"/>
                  </w:divBdr>
                  <w:divsChild>
                    <w:div w:id="1818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m-essay.com/blog/masters-in-financ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m-essay.com/23-resume-writing-tips-create-perfect-resume-20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m-essay.com/top-33-linkedin-profile-tips-job-seekers-2017/" TargetMode="External"/><Relationship Id="rId5" Type="http://schemas.openxmlformats.org/officeDocument/2006/relationships/styles" Target="styles.xml"/><Relationship Id="rId10" Type="http://schemas.openxmlformats.org/officeDocument/2006/relationships/hyperlink" Target="https://www.mim-essay.com/mim-essay-story/" TargetMode="External"/><Relationship Id="rId4" Type="http://schemas.openxmlformats.org/officeDocument/2006/relationships/numbering" Target="numbering.xml"/><Relationship Id="rId9" Type="http://schemas.openxmlformats.org/officeDocument/2006/relationships/hyperlink" Target="https://www.thebalance.com/what-is-your-greatest-strength-206128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TotalTime>
  <Pages>32</Pages>
  <Words>7815</Words>
  <Characters>44549</Characters>
  <Application>Microsoft Office Word</Application>
  <DocSecurity>0</DocSecurity>
  <Lines>371</Lines>
  <Paragraphs>104</Paragraphs>
  <ScaleCrop>false</ScaleCrop>
  <Company/>
  <LinksUpToDate>false</LinksUpToDate>
  <CharactersWithSpaces>52260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Dhiman</dc:creator>
  <cp:keywords/>
  <dc:description/>
  <cp:lastModifiedBy>Shruti Dhiman</cp:lastModifiedBy>
  <cp:revision>32</cp:revision>
  <dcterms:created xsi:type="dcterms:W3CDTF">2019-05-07T02:35:00Z</dcterms:created>
  <dcterms:modified xsi:type="dcterms:W3CDTF">2019-05-07T03:15:00Z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